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Default Extension="png" ContentType="image/pn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6"/>
        <w:ind w:left="115"/>
      </w:pPr>
      <w:r>
        <w:rPr>
          <w:rFonts w:cs="Times New Roman" w:hAnsi="Times New Roman" w:eastAsia="Times New Roman" w:ascii="Times New Roman"/>
          <w:sz w:val="20"/>
          <w:szCs w:val="20"/>
        </w:rPr>
        <w:t>Sl.No.  Category                             Topics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551"/>
      </w:pPr>
      <w:r>
        <w:rPr>
          <w:rFonts w:cs="Times New Roman" w:hAnsi="Times New Roman" w:eastAsia="Times New Roman" w:ascii="Times New Roman"/>
          <w:sz w:val="20"/>
          <w:szCs w:val="20"/>
        </w:rPr>
        <w:t>1 </w:t>
      </w:r>
      <w:r>
        <w:rPr>
          <w:rFonts w:cs="Times New Roman" w:hAnsi="Times New Roman" w:eastAsia="Times New Roman" w:ascii="Times New Roman"/>
          <w:position w:val="2"/>
          <w:sz w:val="20"/>
          <w:szCs w:val="20"/>
        </w:rPr>
        <w:t>Health Care Industry         Experince in this industry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" w:lineRule="exact" w:line="240"/>
        <w:ind w:left="551"/>
        <w:sectPr>
          <w:pgSz w:w="11900" w:h="16820"/>
          <w:pgMar w:top="1020" w:bottom="280" w:left="920" w:right="1420"/>
        </w:sectPr>
      </w:pPr>
      <w:r>
        <w:rPr>
          <w:rFonts w:cs="Times New Roman" w:hAnsi="Times New Roman" w:eastAsia="Times New Roman" w:ascii="Times New Roman"/>
          <w:position w:val="-1"/>
          <w:sz w:val="20"/>
          <w:szCs w:val="20"/>
        </w:rPr>
        <w:t>2 </w:t>
      </w: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SDLC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51" w:right="-53"/>
      </w:pPr>
      <w:r>
        <w:rPr>
          <w:rFonts w:cs="Times New Roman" w:hAnsi="Times New Roman" w:eastAsia="Times New Roman" w:ascii="Times New Roman"/>
          <w:sz w:val="20"/>
          <w:szCs w:val="20"/>
        </w:rPr>
        <w:t>3 </w:t>
      </w:r>
      <w:r>
        <w:rPr>
          <w:rFonts w:cs="Times New Roman" w:hAnsi="Times New Roman" w:eastAsia="Times New Roman" w:ascii="Times New Roman"/>
          <w:position w:val="2"/>
          <w:sz w:val="20"/>
          <w:szCs w:val="20"/>
        </w:rPr>
        <w:t>Scrum Agile Process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51"/>
      </w:pPr>
      <w:r>
        <w:rPr>
          <w:rFonts w:cs="Times New Roman" w:hAnsi="Times New Roman" w:eastAsia="Times New Roman" w:ascii="Times New Roman"/>
          <w:sz w:val="20"/>
          <w:szCs w:val="20"/>
        </w:rPr>
        <w:t>4 </w:t>
      </w:r>
      <w:r>
        <w:rPr>
          <w:rFonts w:cs="Times New Roman" w:hAnsi="Times New Roman" w:eastAsia="Times New Roman" w:ascii="Times New Roman"/>
          <w:position w:val="2"/>
          <w:sz w:val="20"/>
          <w:szCs w:val="20"/>
        </w:rPr>
        <w:t>Testing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51"/>
      </w:pPr>
      <w:r>
        <w:rPr>
          <w:rFonts w:cs="Times New Roman" w:hAnsi="Times New Roman" w:eastAsia="Times New Roman" w:ascii="Times New Roman"/>
          <w:sz w:val="20"/>
          <w:szCs w:val="20"/>
        </w:rPr>
        <w:t>5 </w:t>
      </w:r>
      <w:r>
        <w:rPr>
          <w:rFonts w:cs="Times New Roman" w:hAnsi="Times New Roman" w:eastAsia="Times New Roman" w:ascii="Times New Roman"/>
          <w:position w:val="2"/>
          <w:sz w:val="20"/>
          <w:szCs w:val="20"/>
        </w:rPr>
        <w:t>JMS (Active MQ)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"/>
      </w:pPr>
      <w:r>
        <w:br w:type="column"/>
      </w:r>
      <w:r>
        <w:rPr>
          <w:rFonts w:cs="Times New Roman" w:hAnsi="Times New Roman" w:eastAsia="Times New Roman" w:ascii="Times New Roman"/>
          <w:sz w:val="20"/>
          <w:szCs w:val="20"/>
        </w:rPr>
        <w:t>EPICS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5" w:lineRule="auto" w:line="266"/>
        <w:ind w:right="5233"/>
      </w:pPr>
      <w:r>
        <w:rPr>
          <w:rFonts w:cs="Times New Roman" w:hAnsi="Times New Roman" w:eastAsia="Times New Roman" w:ascii="Times New Roman"/>
          <w:sz w:val="20"/>
          <w:szCs w:val="20"/>
        </w:rPr>
        <w:t>User Stories</w:t>
      </w:r>
      <w:r>
        <w:rPr>
          <w:rFonts w:cs="Times New Roman" w:hAnsi="Times New Roman" w:eastAsia="Times New Roman" w:ascii="Times New Roman"/>
          <w:sz w:val="20"/>
          <w:szCs w:val="20"/>
        </w:rPr>
        <w:t> Scrum Process</w:t>
      </w:r>
      <w:r>
        <w:rPr>
          <w:rFonts w:cs="Times New Roman" w:hAnsi="Times New Roman" w:eastAsia="Times New Roman" w:ascii="Times New Roman"/>
          <w:sz w:val="20"/>
          <w:szCs w:val="20"/>
        </w:rPr>
        <w:t> Burn down chart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"/>
      </w:pPr>
      <w:r>
        <w:rPr>
          <w:rFonts w:cs="Times New Roman" w:hAnsi="Times New Roman" w:eastAsia="Times New Roman" w:ascii="Times New Roman"/>
          <w:sz w:val="20"/>
          <w:szCs w:val="20"/>
        </w:rPr>
        <w:t>Iterative Agile Development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5" w:lineRule="auto" w:line="266"/>
        <w:ind w:right="5015"/>
      </w:pPr>
      <w:r>
        <w:rPr>
          <w:rFonts w:cs="Times New Roman" w:hAnsi="Times New Roman" w:eastAsia="Times New Roman" w:ascii="Times New Roman"/>
          <w:sz w:val="20"/>
          <w:szCs w:val="20"/>
        </w:rPr>
        <w:t>Manual Testing</w:t>
      </w:r>
      <w:r>
        <w:rPr>
          <w:rFonts w:cs="Times New Roman" w:hAnsi="Times New Roman" w:eastAsia="Times New Roman" w:ascii="Times New Roman"/>
          <w:sz w:val="20"/>
          <w:szCs w:val="20"/>
        </w:rPr>
        <w:t> Writing Test Cases</w:t>
      </w:r>
      <w:r>
        <w:rPr>
          <w:rFonts w:cs="Times New Roman" w:hAnsi="Times New Roman" w:eastAsia="Times New Roman" w:ascii="Times New Roman"/>
          <w:sz w:val="20"/>
          <w:szCs w:val="20"/>
        </w:rPr>
        <w:t> Overview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"/>
      </w:pPr>
      <w:r>
        <w:rPr>
          <w:rFonts w:cs="Times New Roman" w:hAnsi="Times New Roman" w:eastAsia="Times New Roman" w:ascii="Times New Roman"/>
          <w:sz w:val="20"/>
          <w:szCs w:val="20"/>
        </w:rPr>
        <w:t>JMS API Concepts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5"/>
      </w:pPr>
      <w:r>
        <w:rPr>
          <w:rFonts w:cs="Times New Roman" w:hAnsi="Times New Roman" w:eastAsia="Times New Roman" w:ascii="Times New Roman"/>
          <w:sz w:val="20"/>
          <w:szCs w:val="20"/>
        </w:rPr>
        <w:t>JMS API Programming Model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5"/>
      </w:pPr>
      <w:r>
        <w:rPr>
          <w:rFonts w:cs="Times New Roman" w:hAnsi="Times New Roman" w:eastAsia="Times New Roman" w:ascii="Times New Roman"/>
          <w:sz w:val="20"/>
          <w:szCs w:val="20"/>
        </w:rPr>
        <w:t>Robust JMS Application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5"/>
      </w:pPr>
      <w:r>
        <w:rPr>
          <w:rFonts w:cs="Times New Roman" w:hAnsi="Times New Roman" w:eastAsia="Times New Roman" w:ascii="Times New Roman"/>
          <w:sz w:val="20"/>
          <w:szCs w:val="20"/>
        </w:rPr>
        <w:t>Using the JMS API in Java EE Applications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5" w:lineRule="exact" w:line="220"/>
        <w:sectPr>
          <w:type w:val="continuous"/>
          <w:pgSz w:w="11900" w:h="16820"/>
          <w:pgMar w:top="1020" w:bottom="280" w:left="920" w:right="1420"/>
          <w:cols w:num="2" w:equalWidth="off">
            <w:col w:w="2485" w:space="421"/>
            <w:col w:w="6654"/>
          </w:cols>
        </w:sectPr>
      </w:pPr>
      <w:r>
        <w:rPr>
          <w:rFonts w:cs="Times New Roman" w:hAnsi="Times New Roman" w:eastAsia="Times New Roman" w:ascii="Times New Roman"/>
          <w:sz w:val="20"/>
          <w:szCs w:val="20"/>
        </w:rPr>
        <w:t>Advanced Topic</w:t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36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6 </w:t>
      </w: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Core Java                       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  <w:t>Overview, Datatypes, Variables,  Operators, Loops, Methods, Class &amp; Objects</w:t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716"/>
      </w:pPr>
      <w:r>
        <w:pict>
          <v:shape type="#_x0000_t202" style="position:absolute;margin-left:73.5309pt;margin-top:7.94384pt;width:5.62248pt;height:10.003pt;mso-position-horizontal-relative:page;mso-position-vertical-relative:paragraph;z-index:-2401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0"/>
                      <w:szCs w:val="20"/>
                    </w:rPr>
                    <w:jc w:val="left"/>
                    <w:spacing w:lineRule="exact" w:line="200"/>
                    <w:ind w:right="-50"/>
                  </w:pPr>
                  <w:r>
                    <w:rPr>
                      <w:rFonts w:cs="Times New Roman" w:hAnsi="Times New Roman" w:eastAsia="Times New Roman" w:ascii="Times New Roman"/>
                      <w:sz w:val="20"/>
                      <w:szCs w:val="20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position w:val="-4"/>
          <w:sz w:val="20"/>
          <w:szCs w:val="20"/>
        </w:rPr>
        <w:t>Java Management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60"/>
        <w:ind w:left="716"/>
      </w:pPr>
      <w:r>
        <w:rPr>
          <w:rFonts w:cs="Times New Roman" w:hAnsi="Times New Roman" w:eastAsia="Times New Roman" w:ascii="Times New Roman"/>
          <w:position w:val="-1"/>
          <w:sz w:val="20"/>
          <w:szCs w:val="20"/>
        </w:rPr>
        <w:t>Extensions (JMX)              </w:t>
      </w:r>
      <w:r>
        <w:rPr>
          <w:rFonts w:cs="Times New Roman" w:hAnsi="Times New Roman" w:eastAsia="Times New Roman" w:ascii="Times New Roman"/>
          <w:position w:val="10"/>
          <w:sz w:val="20"/>
          <w:szCs w:val="20"/>
        </w:rPr>
        <w:t>Overview and Basics, Mbeans, Notiﬁcations, Remote Management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0"/>
        <w:ind w:left="551"/>
      </w:pPr>
      <w:r>
        <w:rPr>
          <w:rFonts w:cs="Times New Roman" w:hAnsi="Times New Roman" w:eastAsia="Times New Roman" w:ascii="Times New Roman"/>
          <w:sz w:val="20"/>
          <w:szCs w:val="20"/>
        </w:rPr>
        <w:t>8 </w:t>
      </w:r>
      <w:r>
        <w:rPr>
          <w:rFonts w:cs="Times New Roman" w:hAnsi="Times New Roman" w:eastAsia="Times New Roman" w:ascii="Times New Roman"/>
          <w:position w:val="2"/>
          <w:sz w:val="20"/>
          <w:szCs w:val="20"/>
        </w:rPr>
        <w:t>Spring                                 WebMVC (to be covered in training), DOA, Contacts, Core, AOP,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"/>
        <w:ind w:left="551"/>
      </w:pPr>
      <w:r>
        <w:rPr>
          <w:rFonts w:cs="Times New Roman" w:hAnsi="Times New Roman" w:eastAsia="Times New Roman" w:ascii="Times New Roman"/>
          <w:sz w:val="20"/>
          <w:szCs w:val="20"/>
        </w:rPr>
        <w:t>9 </w:t>
      </w:r>
      <w:r>
        <w:rPr>
          <w:rFonts w:cs="Times New Roman" w:hAnsi="Times New Roman" w:eastAsia="Times New Roman" w:ascii="Times New Roman"/>
          <w:position w:val="2"/>
          <w:sz w:val="20"/>
          <w:szCs w:val="20"/>
        </w:rPr>
        <w:t>Javascript                          OO Javascript, Javascript ES2015, Best Practices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80"/>
        <w:ind w:left="716"/>
      </w:pPr>
      <w:r>
        <w:pict>
          <v:shape type="#_x0000_t202" style="position:absolute;margin-left:68.2787pt;margin-top:7.94384pt;width:10.8747pt;height:10.003pt;mso-position-horizontal-relative:page;mso-position-vertical-relative:paragraph;z-index:-2400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0"/>
                      <w:szCs w:val="20"/>
                    </w:rPr>
                    <w:jc w:val="left"/>
                    <w:spacing w:lineRule="exact" w:line="200"/>
                    <w:ind w:right="-50"/>
                  </w:pPr>
                  <w:r>
                    <w:rPr>
                      <w:rFonts w:cs="Times New Roman" w:hAnsi="Times New Roman" w:eastAsia="Times New Roman" w:ascii="Times New Roman"/>
                      <w:sz w:val="20"/>
                      <w:szCs w:val="20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position w:val="-6"/>
          <w:sz w:val="20"/>
          <w:szCs w:val="20"/>
        </w:rPr>
        <w:t>jQuery                                 </w:t>
      </w:r>
      <w:r>
        <w:rPr>
          <w:rFonts w:cs="Times New Roman" w:hAnsi="Times New Roman" w:eastAsia="Times New Roman" w:ascii="Times New Roman"/>
          <w:position w:val="5"/>
          <w:sz w:val="20"/>
          <w:szCs w:val="20"/>
        </w:rPr>
        <w:t>Selectors, traversing DOM &amp; events, AJAX calls, Jquery Effects, Code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40"/>
        <w:ind w:left="2907"/>
      </w:pP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Organization , Mouse Events , Jquery UI and Plugins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3" w:lineRule="exact" w:line="140"/>
        <w:sectPr>
          <w:type w:val="continuous"/>
          <w:pgSz w:w="11900" w:h="16820"/>
          <w:pgMar w:top="1020" w:bottom="280" w:left="920" w:right="1420"/>
        </w:sectPr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16" w:right="-55"/>
      </w:pPr>
      <w:r>
        <w:rPr>
          <w:rFonts w:cs="Times New Roman" w:hAnsi="Times New Roman" w:eastAsia="Times New Roman" w:ascii="Times New Roman"/>
          <w:sz w:val="22"/>
          <w:szCs w:val="22"/>
        </w:rPr>
        <w:t>11 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Oracle or MySQL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7" w:lineRule="exact" w:line="220"/>
        <w:ind w:right="877"/>
      </w:pPr>
      <w:r>
        <w:br w:type="column"/>
      </w:r>
      <w:r>
        <w:rPr>
          <w:rFonts w:cs="Times New Roman" w:hAnsi="Times New Roman" w:eastAsia="Times New Roman" w:ascii="Times New Roman"/>
          <w:sz w:val="20"/>
          <w:szCs w:val="20"/>
        </w:rPr>
        <w:t>Essentials (Installation, Conﬁguration, Engine, Datatypes, Operators,</w:t>
      </w:r>
      <w:r>
        <w:rPr>
          <w:rFonts w:cs="Times New Roman" w:hAnsi="Times New Roman" w:eastAsia="Times New Roman" w:ascii="Times New Roman"/>
          <w:sz w:val="20"/>
          <w:szCs w:val="20"/>
        </w:rPr>
        <w:t> Functions, Subqueries,Table Types)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9" w:lineRule="exact" w:line="220"/>
        <w:ind w:right="772"/>
      </w:pPr>
      <w:r>
        <w:rPr>
          <w:rFonts w:cs="Times New Roman" w:hAnsi="Times New Roman" w:eastAsia="Times New Roman" w:ascii="Times New Roman"/>
          <w:sz w:val="20"/>
          <w:szCs w:val="20"/>
        </w:rPr>
        <w:t>SQL Statements (Data Manipulation Queries, Data Deﬁnition Queries,</w:t>
      </w:r>
      <w:r>
        <w:rPr>
          <w:rFonts w:cs="Times New Roman" w:hAnsi="Times New Roman" w:eastAsia="Times New Roman" w:ascii="Times New Roman"/>
          <w:sz w:val="20"/>
          <w:szCs w:val="20"/>
        </w:rPr>
        <w:t> Trascations &amp; Locking)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8"/>
      </w:pPr>
      <w:r>
        <w:pict>
          <v:group style="position:absolute;margin-left:49.896pt;margin-top:53.6409pt;width:472.699pt;height:723.215pt;mso-position-horizontal-relative:page;mso-position-vertical-relative:page;z-index:-2442" coordorigin="998,1073" coordsize="9454,14464">
            <v:shape style="position:absolute;left:1606;top:3646;width:0;height:255" coordorigin="1606,3646" coordsize="0,255" path="m1606,3646l1606,3901,1606,3646xe" filled="t" fillcolor="#FF9300" stroked="f">
              <v:path arrowok="t"/>
              <v:fill/>
            </v:shape>
            <v:shape style="position:absolute;left:1005;top:3136;width:615;height:525" coordorigin="1005,3136" coordsize="615,525" path="m1621,3136l1005,3136,1005,3661,1621,3661,1621,3136xe" filled="t" fillcolor="#FFFFFF" stroked="f">
              <v:path arrowok="t"/>
              <v:fill/>
            </v:shape>
            <v:shape style="position:absolute;left:1005;top:3136;width:600;height:510" coordorigin="1005,3136" coordsize="600,510" path="m1606,3136l1005,3136,1005,3646,1606,3646,1606,3136xe" filled="t" fillcolor="#FFFFFF" stroked="f">
              <v:path arrowok="t"/>
              <v:fill/>
            </v:shape>
            <v:shape style="position:absolute;left:1606;top:3646;width:2206;height:15" coordorigin="1606,3646" coordsize="2206,15" path="m1606,3646l3812,3646,3812,3661,1606,3661,1606,3646xe" filled="t" fillcolor="#FFFFFF" stroked="f">
              <v:path arrowok="t"/>
              <v:fill/>
            </v:shape>
            <v:shape style="position:absolute;left:1606;top:3136;width:2191;height:510" coordorigin="1606,3136" coordsize="2191,510" path="m1606,3136l3797,3136,3797,3646,1606,3646,1606,3136xe" filled="t" fillcolor="#FFFFFF" stroked="f">
              <v:path arrowok="t"/>
              <v:fill/>
            </v:shape>
            <v:shape style="position:absolute;left:1606;top:3646;width:15;height:1545" coordorigin="1606,3646" coordsize="15,1545" path="m1606,3646l1621,3646,1621,5192,1606,5192,1606,3646xe" filled="t" fillcolor="#FFFFFF" stroked="f">
              <v:path arrowok="t"/>
              <v:fill/>
            </v:shape>
            <v:shape style="position:absolute;left:1005;top:3646;width:600;height:1530" coordorigin="1005,3646" coordsize="600,1530" path="m1606,3646l1005,3646,1005,5177,1606,5177,1606,3646xe" filled="t" fillcolor="#FFFFFF" stroked="f">
              <v:path arrowok="t"/>
              <v:fill/>
            </v:shape>
            <v:shape style="position:absolute;left:1606;top:3646;width:0;height:1530" coordorigin="1606,3646" coordsize="0,1530" path="m1606,3646l1606,5177,1606,3646xe" filled="t" fillcolor="#FFFFFF" stroked="f">
              <v:path arrowok="t"/>
              <v:fill/>
            </v:shape>
            <v:shape style="position:absolute;left:1606;top:3646;width:2191;height:1530" coordorigin="1606,3646" coordsize="2191,1530" path="m1606,3646l3797,3646,3797,5177,1606,5177,1606,3646xe" filled="t" fillcolor="#FF9300" stroked="f">
              <v:path arrowok="t"/>
              <v:fill/>
            </v:shape>
            <v:shape style="position:absolute;left:1606;top:1080;width:0;height:270" coordorigin="1606,1080" coordsize="0,270" path="m1606,1080l1606,1350e" filled="f" stroked="t" strokeweight="0.750315pt" strokecolor="#000000">
              <v:path arrowok="t"/>
            </v:shape>
            <v:shape style="position:absolute;left:1005;top:1350;width:600;height:0" coordorigin="1005,1350" coordsize="600,0" path="m1606,1350l1005,1350e" filled="f" stroked="t" strokeweight="0.750269pt" strokecolor="#000000">
              <v:path arrowok="t"/>
            </v:shape>
            <v:shape style="position:absolute;left:1005;top:1350;width:600;height:0" coordorigin="1005,1350" coordsize="600,0" path="m1005,1350l1606,1350e" filled="f" stroked="t" strokeweight="0.750269pt" strokecolor="#000000">
              <v:path arrowok="t"/>
            </v:shape>
            <v:shape style="position:absolute;left:1606;top:1080;width:0;height:270" coordorigin="1606,1080" coordsize="0,270" path="m1606,1080l1606,1350e" filled="f" stroked="t" strokeweight="0.750315pt" strokecolor="#000000">
              <v:path arrowok="t"/>
            </v:shape>
            <v:shape style="position:absolute;left:3797;top:1080;width:0;height:270" coordorigin="3797,1080" coordsize="0,270" path="m3797,1080l3797,1350e" filled="f" stroked="t" strokeweight="0.750315pt" strokecolor="#000000">
              <v:path arrowok="t"/>
            </v:shape>
            <v:shape style="position:absolute;left:3797;top:1080;width:0;height:270" coordorigin="3797,1080" coordsize="0,270" path="m3797,1080l3797,1350e" filled="f" stroked="t" strokeweight="0.750315pt" strokecolor="#000000">
              <v:path arrowok="t"/>
            </v:shape>
            <v:shape style="position:absolute;left:1606;top:1350;width:2191;height:0" coordorigin="1606,1350" coordsize="2191,0" path="m1606,1350l3797,1350e" filled="f" stroked="t" strokeweight="0.750223pt" strokecolor="#000000">
              <v:path arrowok="t"/>
            </v:shape>
            <v:shape style="position:absolute;left:10444;top:1080;width:0;height:270" coordorigin="10444,1080" coordsize="0,270" path="m10444,1080l10444,1350e" filled="f" stroked="t" strokeweight="0.750315pt" strokecolor="#000000">
              <v:path arrowok="t"/>
            </v:shape>
            <v:shape style="position:absolute;left:3797;top:1350;width:6648;height:0" coordorigin="3797,1350" coordsize="6648,0" path="m3797,1350l10444,1350e" filled="f" stroked="t" strokeweight="0.750223pt" strokecolor="#000000">
              <v:path arrowok="t"/>
            </v:shape>
            <v:shape style="position:absolute;left:1606;top:1350;width:0;height:255" coordorigin="1606,1350" coordsize="0,255" path="m1606,1605l1606,1350e" filled="f" stroked="t" strokeweight="0.750315pt" strokecolor="#000000">
              <v:path arrowok="t"/>
            </v:shape>
            <v:shape style="position:absolute;left:1005;top:1350;width:600;height:0" coordorigin="1005,1350" coordsize="600,0" path="m1606,1350l1005,1350e" filled="f" stroked="t" strokeweight="0.750269pt" strokecolor="#000000">
              <v:path arrowok="t"/>
            </v:shape>
            <v:shape style="position:absolute;left:1005;top:1350;width:600;height:0" coordorigin="1005,1350" coordsize="600,0" path="m1005,1350l1606,1350e" filled="f" stroked="t" strokeweight="0.750269pt" strokecolor="#000000">
              <v:path arrowok="t"/>
            </v:shape>
            <v:shape style="position:absolute;left:1005;top:1605;width:600;height:0" coordorigin="1005,1605" coordsize="600,0" path="m1606,1605l1005,1605e" filled="f" stroked="t" strokeweight="0.750269pt" strokecolor="#000000">
              <v:path arrowok="t"/>
            </v:shape>
            <v:shape style="position:absolute;left:1005;top:1605;width:600;height:0" coordorigin="1005,1605" coordsize="600,0" path="m1005,1605l1606,1605e" filled="f" stroked="t" strokeweight="0.750269pt" strokecolor="#000000">
              <v:path arrowok="t"/>
            </v:shape>
            <v:shape style="position:absolute;left:1606;top:1350;width:0;height:255" coordorigin="1606,1350" coordsize="0,255" path="m1606,1605l1606,1350e" filled="f" stroked="t" strokeweight="0.750315pt" strokecolor="#000000">
              <v:path arrowok="t"/>
            </v:shape>
            <v:shape style="position:absolute;left:3797;top:1350;width:0;height:255" coordorigin="3797,1350" coordsize="0,255" path="m3797,1605l3797,1350e" filled="f" stroked="t" strokeweight="0.750315pt" strokecolor="#000000">
              <v:path arrowok="t"/>
            </v:shape>
            <v:shape style="position:absolute;left:3797;top:1350;width:0;height:255" coordorigin="3797,1350" coordsize="0,255" path="m3797,1605l3797,1350e" filled="f" stroked="t" strokeweight="0.750315pt" strokecolor="#000000">
              <v:path arrowok="t"/>
            </v:shape>
            <v:shape style="position:absolute;left:10444;top:1350;width:0;height:255" coordorigin="10444,1350" coordsize="0,255" path="m10444,1605l10444,1350e" filled="f" stroked="t" strokeweight="0.750315pt" strokecolor="#000000">
              <v:path arrowok="t"/>
            </v:shape>
            <v:shape style="position:absolute;left:1606;top:1350;width:2191;height:0" coordorigin="1606,1350" coordsize="2191,0" path="m1606,1350l3797,1350e" filled="f" stroked="t" strokeweight="0.750223pt" strokecolor="#000000">
              <v:path arrowok="t"/>
            </v:shape>
            <v:shape style="position:absolute;left:3797;top:1350;width:6648;height:0" coordorigin="3797,1350" coordsize="6648,0" path="m3797,1350l10444,1350e" filled="f" stroked="t" strokeweight="0.750223pt" strokecolor="#000000">
              <v:path arrowok="t"/>
            </v:shape>
            <v:shape style="position:absolute;left:1606;top:1605;width:2191;height:0" coordorigin="1606,1605" coordsize="2191,0" path="m1606,1605l3797,1605e" filled="f" stroked="t" strokeweight="0.750223pt" strokecolor="#000000">
              <v:path arrowok="t"/>
            </v:shape>
            <v:shape style="position:absolute;left:3797;top:1605;width:6648;height:0" coordorigin="3797,1605" coordsize="6648,0" path="m3797,1605l10444,1605e" filled="f" stroked="t" strokeweight="0.750223pt" strokecolor="#000000">
              <v:path arrowok="t"/>
            </v:shape>
            <v:shape style="position:absolute;left:1606;top:1605;width:0;height:255" coordorigin="1606,1605" coordsize="0,255" path="m1606,1861l1606,1605e" filled="f" stroked="t" strokeweight="0.750315pt" strokecolor="#000000">
              <v:path arrowok="t"/>
            </v:shape>
            <v:shape style="position:absolute;left:1005;top:1605;width:600;height:0" coordorigin="1005,1605" coordsize="600,0" path="m1606,1605l1005,1605e" filled="f" stroked="t" strokeweight="0.750269pt" strokecolor="#000000">
              <v:path arrowok="t"/>
            </v:shape>
            <v:shape style="position:absolute;left:1005;top:1605;width:600;height:0" coordorigin="1005,1605" coordsize="600,0" path="m1005,1605l1606,1605e" filled="f" stroked="t" strokeweight="0.750269pt" strokecolor="#000000">
              <v:path arrowok="t"/>
            </v:shape>
            <v:shape style="position:absolute;left:1005;top:1861;width:600;height:0" coordorigin="1005,1861" coordsize="600,0" path="m1606,1861l1005,1861e" filled="f" stroked="t" strokeweight="0.750269pt" strokecolor="#000000">
              <v:path arrowok="t"/>
            </v:shape>
            <v:shape style="position:absolute;left:1005;top:1861;width:600;height:0" coordorigin="1005,1861" coordsize="600,0" path="m1005,1861l1606,1861e" filled="f" stroked="t" strokeweight="0.750269pt" strokecolor="#000000">
              <v:path arrowok="t"/>
            </v:shape>
            <v:shape style="position:absolute;left:1606;top:1605;width:0;height:255" coordorigin="1606,1605" coordsize="0,255" path="m1606,1861l1606,1605e" filled="f" stroked="t" strokeweight="0.750315pt" strokecolor="#000000">
              <v:path arrowok="t"/>
            </v:shape>
            <v:shape style="position:absolute;left:3797;top:1605;width:0;height:255" coordorigin="3797,1605" coordsize="0,255" path="m3797,1861l3797,1605e" filled="f" stroked="t" strokeweight="0.750315pt" strokecolor="#000000">
              <v:path arrowok="t"/>
            </v:shape>
            <v:shape style="position:absolute;left:3797;top:1605;width:0;height:255" coordorigin="3797,1605" coordsize="0,255" path="m3797,1861l3797,1605e" filled="f" stroked="t" strokeweight="0.750315pt" strokecolor="#000000">
              <v:path arrowok="t"/>
            </v:shape>
            <v:shape style="position:absolute;left:10444;top:1605;width:0;height:255" coordorigin="10444,1605" coordsize="0,255" path="m10444,1861l10444,1605e" filled="f" stroked="t" strokeweight="0.750315pt" strokecolor="#000000">
              <v:path arrowok="t"/>
            </v:shape>
            <v:shape style="position:absolute;left:1606;top:1605;width:2191;height:0" coordorigin="1606,1605" coordsize="2191,0" path="m1606,1605l3797,1605e" filled="f" stroked="t" strokeweight="0.750223pt" strokecolor="#000000">
              <v:path arrowok="t"/>
            </v:shape>
            <v:shape style="position:absolute;left:3797;top:1605;width:6648;height:0" coordorigin="3797,1605" coordsize="6648,0" path="m3797,1605l10444,1605e" filled="f" stroked="t" strokeweight="0.750223pt" strokecolor="#000000">
              <v:path arrowok="t"/>
            </v:shape>
            <v:shape style="position:absolute;left:1606;top:1861;width:2191;height:0" coordorigin="1606,1861" coordsize="2191,0" path="m1606,1861l3797,1861e" filled="f" stroked="t" strokeweight="0.750223pt" strokecolor="#000000">
              <v:path arrowok="t"/>
            </v:shape>
            <v:shape style="position:absolute;left:3797;top:1861;width:6648;height:0" coordorigin="3797,1861" coordsize="6648,0" path="m3797,1861l10444,1861e" filled="f" stroked="t" strokeweight="0.750223pt" strokecolor="#000000">
              <v:path arrowok="t"/>
            </v:shape>
            <v:shape style="position:absolute;left:1606;top:1861;width:0;height:255" coordorigin="1606,1861" coordsize="0,255" path="m1606,2116l1606,1861e" filled="f" stroked="t" strokeweight="0.750315pt" strokecolor="#000000">
              <v:path arrowok="t"/>
            </v:shape>
            <v:shape style="position:absolute;left:1005;top:1861;width:600;height:0" coordorigin="1005,1861" coordsize="600,0" path="m1606,1861l1005,1861e" filled="f" stroked="t" strokeweight="0.750269pt" strokecolor="#000000">
              <v:path arrowok="t"/>
            </v:shape>
            <v:shape style="position:absolute;left:1005;top:1861;width:600;height:0" coordorigin="1005,1861" coordsize="600,0" path="m1005,1861l1606,1861e" filled="f" stroked="t" strokeweight="0.750269pt" strokecolor="#000000">
              <v:path arrowok="t"/>
            </v:shape>
            <v:shape style="position:absolute;left:1606;top:1861;width:0;height:255" coordorigin="1606,1861" coordsize="0,255" path="m1606,2116l1606,1861e" filled="f" stroked="t" strokeweight="0.750315pt" strokecolor="#000000">
              <v:path arrowok="t"/>
            </v:shape>
            <v:shape style="position:absolute;left:3797;top:1861;width:0;height:255" coordorigin="3797,1861" coordsize="0,255" path="m3797,2116l3797,1861e" filled="f" stroked="t" strokeweight="0.750315pt" strokecolor="#000000">
              <v:path arrowok="t"/>
            </v:shape>
            <v:shape style="position:absolute;left:1606;top:1861;width:2191;height:0" coordorigin="1606,1861" coordsize="2191,0" path="m1606,1861l3797,1861e" filled="f" stroked="t" strokeweight="0.750223pt" strokecolor="#000000">
              <v:path arrowok="t"/>
            </v:shape>
            <v:shape style="position:absolute;left:3797;top:1861;width:0;height:255" coordorigin="3797,1861" coordsize="0,255" path="m3797,2116l3797,1861e" filled="f" stroked="t" strokeweight="0.750315pt" strokecolor="#000000">
              <v:path arrowok="t"/>
            </v:shape>
            <v:shape style="position:absolute;left:10444;top:1861;width:0;height:255" coordorigin="10444,1861" coordsize="0,255" path="m10444,2116l10444,1861e" filled="f" stroked="t" strokeweight="0.750315pt" strokecolor="#000000">
              <v:path arrowok="t"/>
            </v:shape>
            <v:shape style="position:absolute;left:3797;top:1861;width:6648;height:0" coordorigin="3797,1861" coordsize="6648,0" path="m3797,1861l10444,1861e" filled="f" stroked="t" strokeweight="0.750223pt" strokecolor="#000000">
              <v:path arrowok="t"/>
            </v:shape>
            <v:shape style="position:absolute;left:3797;top:2116;width:6648;height:0" coordorigin="3797,2116" coordsize="6648,0" path="m3797,2116l10444,2116e" filled="f" stroked="t" strokeweight="0.750223pt" strokecolor="#000000">
              <v:path arrowok="t"/>
            </v:shape>
            <v:shape style="position:absolute;left:1606;top:2116;width:0;height:255" coordorigin="1606,2116" coordsize="0,255" path="m1606,2371l1606,2116e" filled="f" stroked="t" strokeweight="0.750315pt" strokecolor="#000000">
              <v:path arrowok="t"/>
            </v:shape>
            <v:shape style="position:absolute;left:1606;top:2116;width:0;height:255" coordorigin="1606,2116" coordsize="0,255" path="m1606,2371l1606,2116e" filled="f" stroked="t" strokeweight="0.750315pt" strokecolor="#000000">
              <v:path arrowok="t"/>
            </v:shape>
            <v:shape style="position:absolute;left:3797;top:2116;width:0;height:255" coordorigin="3797,2116" coordsize="0,255" path="m3797,2371l3797,2116e" filled="f" stroked="t" strokeweight="0.750315pt" strokecolor="#000000">
              <v:path arrowok="t"/>
            </v:shape>
            <v:shape style="position:absolute;left:3797;top:2116;width:0;height:255" coordorigin="3797,2116" coordsize="0,255" path="m3797,2371l3797,2116e" filled="f" stroked="t" strokeweight="0.750315pt" strokecolor="#000000">
              <v:path arrowok="t"/>
            </v:shape>
            <v:shape style="position:absolute;left:10444;top:2116;width:0;height:255" coordorigin="10444,2116" coordsize="0,255" path="m10444,2371l10444,2116e" filled="f" stroked="t" strokeweight="0.750315pt" strokecolor="#000000">
              <v:path arrowok="t"/>
            </v:shape>
            <v:shape style="position:absolute;left:3797;top:2116;width:6648;height:0" coordorigin="3797,2116" coordsize="6648,0" path="m3797,2116l10444,2116e" filled="f" stroked="t" strokeweight="0.750223pt" strokecolor="#000000">
              <v:path arrowok="t"/>
            </v:shape>
            <v:shape style="position:absolute;left:3797;top:2371;width:6648;height:0" coordorigin="3797,2371" coordsize="6648,0" path="m3797,2371l10444,2371e" filled="f" stroked="t" strokeweight="0.750223pt" strokecolor="#000000">
              <v:path arrowok="t"/>
            </v:shape>
            <v:shape style="position:absolute;left:1606;top:2371;width:0;height:255" coordorigin="1606,2371" coordsize="0,255" path="m1606,2626l1606,2371e" filled="f" stroked="t" strokeweight="0.750315pt" strokecolor="#000000">
              <v:path arrowok="t"/>
            </v:shape>
            <v:shape style="position:absolute;left:1606;top:2371;width:0;height:255" coordorigin="1606,2371" coordsize="0,255" path="m1606,2626l1606,2371e" filled="f" stroked="t" strokeweight="0.750315pt" strokecolor="#000000">
              <v:path arrowok="t"/>
            </v:shape>
            <v:shape style="position:absolute;left:3797;top:2371;width:0;height:255" coordorigin="3797,2371" coordsize="0,255" path="m3797,2626l3797,2371e" filled="f" stroked="t" strokeweight="0.750315pt" strokecolor="#000000">
              <v:path arrowok="t"/>
            </v:shape>
            <v:shape style="position:absolute;left:3797;top:2371;width:0;height:255" coordorigin="3797,2371" coordsize="0,255" path="m3797,2626l3797,2371e" filled="f" stroked="t" strokeweight="0.750315pt" strokecolor="#000000">
              <v:path arrowok="t"/>
            </v:shape>
            <v:shape style="position:absolute;left:10444;top:2371;width:0;height:255" coordorigin="10444,2371" coordsize="0,255" path="m10444,2626l10444,2371e" filled="f" stroked="t" strokeweight="0.750315pt" strokecolor="#000000">
              <v:path arrowok="t"/>
            </v:shape>
            <v:shape style="position:absolute;left:3797;top:2371;width:6648;height:0" coordorigin="3797,2371" coordsize="6648,0" path="m3797,2371l10444,2371e" filled="f" stroked="t" strokeweight="0.750223pt" strokecolor="#000000">
              <v:path arrowok="t"/>
            </v:shape>
            <v:shape style="position:absolute;left:3797;top:2626;width:6648;height:0" coordorigin="3797,2626" coordsize="6648,0" path="m3797,2626l10444,2626e" filled="f" stroked="t" strokeweight="0.750223pt" strokecolor="#000000">
              <v:path arrowok="t"/>
            </v:shape>
            <v:shape style="position:absolute;left:1606;top:2626;width:0;height:255" coordorigin="1606,2626" coordsize="0,255" path="m1606,2881l1606,2626e" filled="f" stroked="t" strokeweight="0.750315pt" strokecolor="#000000">
              <v:path arrowok="t"/>
            </v:shape>
            <v:shape style="position:absolute;left:1606;top:2626;width:0;height:255" coordorigin="1606,2626" coordsize="0,255" path="m1606,2881l1606,2626e" filled="f" stroked="t" strokeweight="0.750315pt" strokecolor="#000000">
              <v:path arrowok="t"/>
            </v:shape>
            <v:shape style="position:absolute;left:3797;top:2626;width:0;height:255" coordorigin="3797,2626" coordsize="0,255" path="m3797,2881l3797,2626e" filled="f" stroked="t" strokeweight="0.750315pt" strokecolor="#000000">
              <v:path arrowok="t"/>
            </v:shape>
            <v:shape style="position:absolute;left:3797;top:2626;width:0;height:255" coordorigin="3797,2626" coordsize="0,255" path="m3797,2881l3797,2626e" filled="f" stroked="t" strokeweight="0.750315pt" strokecolor="#000000">
              <v:path arrowok="t"/>
            </v:shape>
            <v:shape style="position:absolute;left:10444;top:2626;width:0;height:255" coordorigin="10444,2626" coordsize="0,255" path="m10444,2881l10444,2626e" filled="f" stroked="t" strokeweight="0.750315pt" strokecolor="#000000">
              <v:path arrowok="t"/>
            </v:shape>
            <v:shape style="position:absolute;left:3797;top:2626;width:6648;height:0" coordorigin="3797,2626" coordsize="6648,0" path="m3797,2626l10444,2626e" filled="f" stroked="t" strokeweight="0.750223pt" strokecolor="#000000">
              <v:path arrowok="t"/>
            </v:shape>
            <v:shape style="position:absolute;left:3797;top:2881;width:6648;height:0" coordorigin="3797,2881" coordsize="6648,0" path="m3797,2881l10444,2881e" filled="f" stroked="t" strokeweight="0.750223pt" strokecolor="#000000">
              <v:path arrowok="t"/>
            </v:shape>
            <v:shape style="position:absolute;left:1606;top:2881;width:0;height:255" coordorigin="1606,2881" coordsize="0,255" path="m1606,3136l1606,2881e" filled="f" stroked="t" strokeweight="0.750315pt" strokecolor="#000000">
              <v:path arrowok="t"/>
            </v:shape>
            <v:shape style="position:absolute;left:1005;top:3136;width:600;height:0" coordorigin="1005,3136" coordsize="600,0" path="m1606,3136l1005,3136e" filled="f" stroked="t" strokeweight="0.750269pt" strokecolor="#000000">
              <v:path arrowok="t"/>
            </v:shape>
            <v:shape style="position:absolute;left:1005;top:3136;width:600;height:0" coordorigin="1005,3136" coordsize="600,0" path="m1005,3136l1606,3136e" filled="f" stroked="t" strokeweight="0.750269pt" strokecolor="#000000">
              <v:path arrowok="t"/>
            </v:shape>
            <v:shape style="position:absolute;left:1606;top:2881;width:0;height:255" coordorigin="1606,2881" coordsize="0,255" path="m1606,3136l1606,2881e" filled="f" stroked="t" strokeweight="0.750315pt" strokecolor="#000000">
              <v:path arrowok="t"/>
            </v:shape>
            <v:shape style="position:absolute;left:3797;top:2881;width:0;height:255" coordorigin="3797,2881" coordsize="0,255" path="m3797,3136l3797,2881e" filled="f" stroked="t" strokeweight="0.750315pt" strokecolor="#000000">
              <v:path arrowok="t"/>
            </v:shape>
            <v:shape style="position:absolute;left:1606;top:3136;width:2191;height:0" coordorigin="1606,3136" coordsize="2191,0" path="m1606,3136l3797,3136e" filled="f" stroked="t" strokeweight="0.750223pt" strokecolor="#000000">
              <v:path arrowok="t"/>
            </v:shape>
            <v:shape style="position:absolute;left:3797;top:2881;width:0;height:255" coordorigin="3797,2881" coordsize="0,255" path="m3797,3136l3797,2881e" filled="f" stroked="t" strokeweight="0.750315pt" strokecolor="#000000">
              <v:path arrowok="t"/>
            </v:shape>
            <v:shape style="position:absolute;left:10444;top:2881;width:0;height:255" coordorigin="10444,2881" coordsize="0,255" path="m10444,3136l10444,2881e" filled="f" stroked="t" strokeweight="0.750315pt" strokecolor="#000000">
              <v:path arrowok="t"/>
            </v:shape>
            <v:shape style="position:absolute;left:3797;top:2881;width:6648;height:0" coordorigin="3797,2881" coordsize="6648,0" path="m3797,2881l10444,2881e" filled="f" stroked="t" strokeweight="0.750223pt" strokecolor="#000000">
              <v:path arrowok="t"/>
            </v:shape>
            <v:shape style="position:absolute;left:3797;top:3136;width:6648;height:0" coordorigin="3797,3136" coordsize="6648,0" path="m3797,3136l10444,3136e" filled="f" stroked="t" strokeweight="0.750223pt" strokecolor="#000000">
              <v:path arrowok="t"/>
            </v:shape>
            <v:shape style="position:absolute;left:1606;top:3136;width:0;height:255" coordorigin="1606,3136" coordsize="0,255" path="m1606,3391l1606,3136e" filled="f" stroked="t" strokeweight="0.750315pt" strokecolor="#000000">
              <v:path arrowok="t"/>
            </v:shape>
            <v:shape style="position:absolute;left:1005;top:3136;width:600;height:0" coordorigin="1005,3136" coordsize="600,0" path="m1606,3136l1005,3136e" filled="f" stroked="t" strokeweight="0.750269pt" strokecolor="#000000">
              <v:path arrowok="t"/>
            </v:shape>
            <v:shape style="position:absolute;left:1005;top:3136;width:600;height:0" coordorigin="1005,3136" coordsize="600,0" path="m1005,3136l1606,3136e" filled="f" stroked="t" strokeweight="0.750269pt" strokecolor="#000000">
              <v:path arrowok="t"/>
            </v:shape>
            <v:shape style="position:absolute;left:1606;top:3136;width:0;height:255" coordorigin="1606,3136" coordsize="0,255" path="m1606,3391l1606,3136e" filled="f" stroked="t" strokeweight="0.750315pt" strokecolor="#000000">
              <v:path arrowok="t"/>
            </v:shape>
            <v:shape style="position:absolute;left:3797;top:3136;width:0;height:255" coordorigin="3797,3136" coordsize="0,255" path="m3797,3391l3797,3136e" filled="f" stroked="t" strokeweight="0.750315pt" strokecolor="#000000">
              <v:path arrowok="t"/>
            </v:shape>
            <v:shape style="position:absolute;left:1606;top:3136;width:2191;height:0" coordorigin="1606,3136" coordsize="2191,0" path="m1606,3136l3797,3136e" filled="f" stroked="t" strokeweight="0.750223pt" strokecolor="#000000">
              <v:path arrowok="t"/>
            </v:shape>
            <v:shape style="position:absolute;left:3797;top:3136;width:0;height:255" coordorigin="3797,3136" coordsize="0,255" path="m3797,3391l3797,3136e" filled="f" stroked="t" strokeweight="0.750315pt" strokecolor="#000000">
              <v:path arrowok="t"/>
            </v:shape>
            <v:shape style="position:absolute;left:10444;top:3136;width:0;height:255" coordorigin="10444,3136" coordsize="0,255" path="m10444,3391l10444,3136e" filled="f" stroked="t" strokeweight="0.750315pt" strokecolor="#000000">
              <v:path arrowok="t"/>
            </v:shape>
            <v:shape style="position:absolute;left:3797;top:3136;width:6648;height:0" coordorigin="3797,3136" coordsize="6648,0" path="m3797,3136l10444,3136e" filled="f" stroked="t" strokeweight="0.750223pt" strokecolor="#000000">
              <v:path arrowok="t"/>
            </v:shape>
            <v:shape style="position:absolute;left:3797;top:3391;width:6648;height:0" coordorigin="3797,3391" coordsize="6648,0" path="m3797,3391l10444,3391e" filled="f" stroked="t" strokeweight="0.750223pt" strokecolor="#000000">
              <v:path arrowok="t"/>
            </v:shape>
            <v:shape style="position:absolute;left:1606;top:3391;width:0;height:255" coordorigin="1606,3391" coordsize="0,255" path="m1606,3646l1606,3391e" filled="f" stroked="t" strokeweight="0.750315pt" strokecolor="#000000">
              <v:path arrowok="t"/>
            </v:shape>
            <v:shape style="position:absolute;left:1005;top:3646;width:600;height:0" coordorigin="1005,3646" coordsize="600,0" path="m1606,3646l1005,3646e" filled="f" stroked="t" strokeweight="0.750269pt" strokecolor="#000000">
              <v:path arrowok="t"/>
            </v:shape>
            <v:shape style="position:absolute;left:1005;top:3646;width:600;height:0" coordorigin="1005,3646" coordsize="600,0" path="m1005,3646l1606,3646e" filled="f" stroked="t" strokeweight="0.750269pt" strokecolor="#000000">
              <v:path arrowok="t"/>
            </v:shape>
            <v:shape style="position:absolute;left:1606;top:3391;width:0;height:255" coordorigin="1606,3391" coordsize="0,255" path="m1606,3646l1606,3391e" filled="f" stroked="t" strokeweight="0.750315pt" strokecolor="#000000">
              <v:path arrowok="t"/>
            </v:shape>
            <v:shape style="position:absolute;left:3797;top:3391;width:0;height:255" coordorigin="3797,3391" coordsize="0,255" path="m3797,3646l3797,3391e" filled="f" stroked="t" strokeweight="0.750315pt" strokecolor="#000000">
              <v:path arrowok="t"/>
            </v:shape>
            <v:shape style="position:absolute;left:1606;top:3646;width:2191;height:0" coordorigin="1606,3646" coordsize="2191,0" path="m1606,3646l3797,3646e" filled="f" stroked="t" strokeweight="0.750223pt" strokecolor="#000000">
              <v:path arrowok="t"/>
            </v:shape>
            <v:shape style="position:absolute;left:3797;top:3391;width:0;height:255" coordorigin="3797,3391" coordsize="0,255" path="m3797,3646l3797,3391e" filled="f" stroked="t" strokeweight="0.750315pt" strokecolor="#000000">
              <v:path arrowok="t"/>
            </v:shape>
            <v:shape style="position:absolute;left:10444;top:3391;width:0;height:255" coordorigin="10444,3391" coordsize="0,255" path="m10444,3646l10444,3391e" filled="f" stroked="t" strokeweight="0.750315pt" strokecolor="#000000">
              <v:path arrowok="t"/>
            </v:shape>
            <v:shape style="position:absolute;left:3797;top:3391;width:6648;height:0" coordorigin="3797,3391" coordsize="6648,0" path="m3797,3391l10444,3391e" filled="f" stroked="t" strokeweight="0.750223pt" strokecolor="#000000">
              <v:path arrowok="t"/>
            </v:shape>
            <v:shape style="position:absolute;left:3797;top:3646;width:6648;height:0" coordorigin="3797,3646" coordsize="6648,0" path="m3797,3646l10444,3646e" filled="f" stroked="t" strokeweight="0.750223pt" strokecolor="#000000">
              <v:path arrowok="t"/>
            </v:shape>
            <v:shape style="position:absolute;left:1606;top:3646;width:0;height:255" coordorigin="1606,3646" coordsize="0,255" path="m1606,3901l1606,3646e" filled="f" stroked="t" strokeweight="0.750315pt" strokecolor="#000000">
              <v:path arrowok="t"/>
            </v:shape>
            <v:shape style="position:absolute;left:1005;top:3646;width:600;height:0" coordorigin="1005,3646" coordsize="600,0" path="m1606,3646l1005,3646e" filled="f" stroked="t" strokeweight="0.750269pt" strokecolor="#000000">
              <v:path arrowok="t"/>
            </v:shape>
            <v:shape style="position:absolute;left:1005;top:3646;width:600;height:0" coordorigin="1005,3646" coordsize="600,0" path="m1005,3646l1606,3646e" filled="f" stroked="t" strokeweight="0.750269pt" strokecolor="#000000">
              <v:path arrowok="t"/>
            </v:shape>
            <v:shape style="position:absolute;left:1606;top:3646;width:0;height:255" coordorigin="1606,3646" coordsize="0,255" path="m1606,3901l1606,3646e" filled="f" stroked="t" strokeweight="0.750315pt" strokecolor="#000000">
              <v:path arrowok="t"/>
            </v:shape>
            <v:shape style="position:absolute;left:3797;top:3646;width:0;height:255" coordorigin="3797,3646" coordsize="0,255" path="m3797,3901l3797,3646e" filled="f" stroked="t" strokeweight="0.750315pt" strokecolor="#000000">
              <v:path arrowok="t"/>
            </v:shape>
            <v:shape style="position:absolute;left:1606;top:3646;width:2191;height:0" coordorigin="1606,3646" coordsize="2191,0" path="m1606,3646l3797,3646e" filled="f" stroked="t" strokeweight="0.750223pt" strokecolor="#000000">
              <v:path arrowok="t"/>
            </v:shape>
            <v:shape style="position:absolute;left:3797;top:3646;width:0;height:255" coordorigin="3797,3646" coordsize="0,255" path="m3797,3901l3797,3646e" filled="f" stroked="t" strokeweight="0.750315pt" strokecolor="#000000">
              <v:path arrowok="t"/>
            </v:shape>
            <v:shape style="position:absolute;left:10444;top:3646;width:0;height:255" coordorigin="10444,3646" coordsize="0,255" path="m10444,3901l10444,3646e" filled="f" stroked="t" strokeweight="0.750315pt" strokecolor="#000000">
              <v:path arrowok="t"/>
            </v:shape>
            <v:shape style="position:absolute;left:3797;top:3646;width:6648;height:0" coordorigin="3797,3646" coordsize="6648,0" path="m3797,3646l10444,3646e" filled="f" stroked="t" strokeweight="0.750223pt" strokecolor="#000000">
              <v:path arrowok="t"/>
            </v:shape>
            <v:shape style="position:absolute;left:3797;top:3901;width:6648;height:0" coordorigin="3797,3901" coordsize="6648,0" path="m3797,3901l10444,3901e" filled="f" stroked="t" strokeweight="0.750223pt" strokecolor="#000000">
              <v:path arrowok="t"/>
            </v:shape>
            <v:shape style="position:absolute;left:1606;top:3901;width:0;height:255" coordorigin="1606,3901" coordsize="0,255" path="m1606,4156l1606,3901e" filled="f" stroked="t" strokeweight="0.750315pt" strokecolor="#000000">
              <v:path arrowok="t"/>
            </v:shape>
            <v:shape style="position:absolute;left:1606;top:3901;width:0;height:255" coordorigin="1606,3901" coordsize="0,255" path="m1606,4156l1606,3901e" filled="f" stroked="t" strokeweight="0.750315pt" strokecolor="#000000">
              <v:path arrowok="t"/>
            </v:shape>
            <v:shape style="position:absolute;left:3797;top:3901;width:0;height:255" coordorigin="3797,3901" coordsize="0,255" path="m3797,4156l3797,3901e" filled="f" stroked="t" strokeweight="0.750315pt" strokecolor="#000000">
              <v:path arrowok="t"/>
            </v:shape>
            <v:shape style="position:absolute;left:3797;top:3901;width:0;height:255" coordorigin="3797,3901" coordsize="0,255" path="m3797,4156l3797,3901e" filled="f" stroked="t" strokeweight="0.750315pt" strokecolor="#000000">
              <v:path arrowok="t"/>
            </v:shape>
            <v:shape style="position:absolute;left:10444;top:3901;width:0;height:255" coordorigin="10444,3901" coordsize="0,255" path="m10444,4156l10444,3901e" filled="f" stroked="t" strokeweight="0.750315pt" strokecolor="#000000">
              <v:path arrowok="t"/>
            </v:shape>
            <v:shape style="position:absolute;left:3797;top:3901;width:6648;height:0" coordorigin="3797,3901" coordsize="6648,0" path="m3797,3901l10444,3901e" filled="f" stroked="t" strokeweight="0.750223pt" strokecolor="#000000">
              <v:path arrowok="t"/>
            </v:shape>
            <v:shape style="position:absolute;left:3797;top:4156;width:6648;height:0" coordorigin="3797,4156" coordsize="6648,0" path="m3797,4156l10444,4156e" filled="f" stroked="t" strokeweight="0.750223pt" strokecolor="#000000">
              <v:path arrowok="t"/>
            </v:shape>
            <v:shape style="position:absolute;left:1606;top:4156;width:0;height:255" coordorigin="1606,4156" coordsize="0,255" path="m1606,4411l1606,4156e" filled="f" stroked="t" strokeweight="0.750315pt" strokecolor="#000000">
              <v:path arrowok="t"/>
            </v:shape>
            <v:shape style="position:absolute;left:1606;top:4156;width:0;height:255" coordorigin="1606,4156" coordsize="0,255" path="m1606,4411l1606,4156e" filled="f" stroked="t" strokeweight="0.750315pt" strokecolor="#000000">
              <v:path arrowok="t"/>
            </v:shape>
            <v:shape style="position:absolute;left:3797;top:4156;width:0;height:255" coordorigin="3797,4156" coordsize="0,255" path="m3797,4411l3797,4156e" filled="f" stroked="t" strokeweight="0.750315pt" strokecolor="#000000">
              <v:path arrowok="t"/>
            </v:shape>
            <v:shape style="position:absolute;left:3797;top:4156;width:0;height:255" coordorigin="3797,4156" coordsize="0,255" path="m3797,4411l3797,4156e" filled="f" stroked="t" strokeweight="0.750315pt" strokecolor="#000000">
              <v:path arrowok="t"/>
            </v:shape>
            <v:shape style="position:absolute;left:10444;top:4156;width:0;height:255" coordorigin="10444,4156" coordsize="0,255" path="m10444,4411l10444,4156e" filled="f" stroked="t" strokeweight="0.750315pt" strokecolor="#000000">
              <v:path arrowok="t"/>
            </v:shape>
            <v:shape style="position:absolute;left:3797;top:4156;width:6648;height:0" coordorigin="3797,4156" coordsize="6648,0" path="m3797,4156l10444,4156e" filled="f" stroked="t" strokeweight="0.750223pt" strokecolor="#000000">
              <v:path arrowok="t"/>
            </v:shape>
            <v:shape style="position:absolute;left:3797;top:4411;width:6648;height:0" coordorigin="3797,4411" coordsize="6648,0" path="m3797,4411l10444,4411e" filled="f" stroked="t" strokeweight="0.750223pt" strokecolor="#000000">
              <v:path arrowok="t"/>
            </v:shape>
            <v:shape style="position:absolute;left:1606;top:4411;width:0;height:255" coordorigin="1606,4411" coordsize="0,255" path="m1606,4666l1606,4411e" filled="f" stroked="t" strokeweight="0.750315pt" strokecolor="#000000">
              <v:path arrowok="t"/>
            </v:shape>
            <v:shape style="position:absolute;left:1606;top:4411;width:0;height:255" coordorigin="1606,4411" coordsize="0,255" path="m1606,4666l1606,4411e" filled="f" stroked="t" strokeweight="0.750315pt" strokecolor="#000000">
              <v:path arrowok="t"/>
            </v:shape>
            <v:shape style="position:absolute;left:3797;top:4411;width:0;height:255" coordorigin="3797,4411" coordsize="0,255" path="m3797,4666l3797,4411e" filled="f" stroked="t" strokeweight="0.750315pt" strokecolor="#000000">
              <v:path arrowok="t"/>
            </v:shape>
            <v:shape style="position:absolute;left:3797;top:4411;width:0;height:255" coordorigin="3797,4411" coordsize="0,255" path="m3797,4666l3797,4411e" filled="f" stroked="t" strokeweight="0.750315pt" strokecolor="#000000">
              <v:path arrowok="t"/>
            </v:shape>
            <v:shape style="position:absolute;left:10444;top:4411;width:0;height:255" coordorigin="10444,4411" coordsize="0,255" path="m10444,4666l10444,4411e" filled="f" stroked="t" strokeweight="0.750315pt" strokecolor="#000000">
              <v:path arrowok="t"/>
            </v:shape>
            <v:shape style="position:absolute;left:3797;top:4411;width:6648;height:0" coordorigin="3797,4411" coordsize="6648,0" path="m3797,4411l10444,4411e" filled="f" stroked="t" strokeweight="0.750223pt" strokecolor="#000000">
              <v:path arrowok="t"/>
            </v:shape>
            <v:shape style="position:absolute;left:3797;top:4666;width:6648;height:0" coordorigin="3797,4666" coordsize="6648,0" path="m3797,4666l10444,4666e" filled="f" stroked="t" strokeweight="0.750223pt" strokecolor="#000000">
              <v:path arrowok="t"/>
            </v:shape>
            <v:shape style="position:absolute;left:1606;top:4666;width:0;height:255" coordorigin="1606,4666" coordsize="0,255" path="m1606,4921l1606,4666e" filled="f" stroked="t" strokeweight="0.750315pt" strokecolor="#000000">
              <v:path arrowok="t"/>
            </v:shape>
            <v:shape style="position:absolute;left:1606;top:4666;width:0;height:255" coordorigin="1606,4666" coordsize="0,255" path="m1606,4921l1606,4666e" filled="f" stroked="t" strokeweight="0.750315pt" strokecolor="#000000">
              <v:path arrowok="t"/>
            </v:shape>
            <v:shape style="position:absolute;left:3797;top:4666;width:0;height:255" coordorigin="3797,4666" coordsize="0,255" path="m3797,4921l3797,4666e" filled="f" stroked="t" strokeweight="0.750315pt" strokecolor="#000000">
              <v:path arrowok="t"/>
            </v:shape>
            <v:shape style="position:absolute;left:3797;top:4666;width:0;height:255" coordorigin="3797,4666" coordsize="0,255" path="m3797,4921l3797,4666e" filled="f" stroked="t" strokeweight="0.750315pt" strokecolor="#000000">
              <v:path arrowok="t"/>
            </v:shape>
            <v:shape style="position:absolute;left:10444;top:4666;width:0;height:255" coordorigin="10444,4666" coordsize="0,255" path="m10444,4921l10444,4666e" filled="f" stroked="t" strokeweight="0.750315pt" strokecolor="#000000">
              <v:path arrowok="t"/>
            </v:shape>
            <v:shape style="position:absolute;left:3797;top:4666;width:6648;height:0" coordorigin="3797,4666" coordsize="6648,0" path="m3797,4666l10444,4666e" filled="f" stroked="t" strokeweight="0.750223pt" strokecolor="#000000">
              <v:path arrowok="t"/>
            </v:shape>
            <v:shape style="position:absolute;left:3797;top:4921;width:6648;height:0" coordorigin="3797,4921" coordsize="6648,0" path="m3797,4921l10444,4921e" filled="f" stroked="t" strokeweight="0.750223pt" strokecolor="#000000">
              <v:path arrowok="t"/>
            </v:shape>
            <v:shape style="position:absolute;left:1606;top:4921;width:0;height:255" coordorigin="1606,4921" coordsize="0,255" path="m1606,5177l1606,4921e" filled="f" stroked="t" strokeweight="0.750315pt" strokecolor="#000000">
              <v:path arrowok="t"/>
            </v:shape>
            <v:shape style="position:absolute;left:1005;top:5177;width:600;height:0" coordorigin="1005,5177" coordsize="600,0" path="m1606,5177l1005,5177e" filled="f" stroked="t" strokeweight="0.750269pt" strokecolor="#000000">
              <v:path arrowok="t"/>
            </v:shape>
            <v:shape style="position:absolute;left:1005;top:5177;width:600;height:0" coordorigin="1005,5177" coordsize="600,0" path="m1005,5177l1606,5177e" filled="f" stroked="t" strokeweight="0.750269pt" strokecolor="#000000">
              <v:path arrowok="t"/>
            </v:shape>
            <v:shape style="position:absolute;left:1606;top:4921;width:0;height:255" coordorigin="1606,4921" coordsize="0,255" path="m1606,5177l1606,4921e" filled="f" stroked="t" strokeweight="0.750315pt" strokecolor="#000000">
              <v:path arrowok="t"/>
            </v:shape>
            <v:shape style="position:absolute;left:3797;top:4921;width:0;height:255" coordorigin="3797,4921" coordsize="0,255" path="m3797,5177l3797,4921e" filled="f" stroked="t" strokeweight="0.750315pt" strokecolor="#000000">
              <v:path arrowok="t"/>
            </v:shape>
            <v:shape style="position:absolute;left:1606;top:5177;width:2191;height:0" coordorigin="1606,5177" coordsize="2191,0" path="m1606,5177l3797,5177e" filled="f" stroked="t" strokeweight="0.750223pt" strokecolor="#000000">
              <v:path arrowok="t"/>
            </v:shape>
            <v:shape style="position:absolute;left:3797;top:4921;width:0;height:255" coordorigin="3797,4921" coordsize="0,255" path="m3797,5177l3797,4921e" filled="f" stroked="t" strokeweight="0.750315pt" strokecolor="#000000">
              <v:path arrowok="t"/>
            </v:shape>
            <v:shape style="position:absolute;left:10444;top:4921;width:0;height:255" coordorigin="10444,4921" coordsize="0,255" path="m10444,5177l10444,4921e" filled="f" stroked="t" strokeweight="0.750315pt" strokecolor="#000000">
              <v:path arrowok="t"/>
            </v:shape>
            <v:shape style="position:absolute;left:3797;top:4921;width:6648;height:0" coordorigin="3797,4921" coordsize="6648,0" path="m3797,4921l10444,4921e" filled="f" stroked="t" strokeweight="0.750223pt" strokecolor="#000000">
              <v:path arrowok="t"/>
            </v:shape>
            <v:shape style="position:absolute;left:3797;top:5177;width:6648;height:0" coordorigin="3797,5177" coordsize="6648,0" path="m3797,5177l10444,5177e" filled="f" stroked="t" strokeweight="0.750223pt" strokecolor="#000000">
              <v:path arrowok="t"/>
            </v:shape>
            <v:shape style="position:absolute;left:1606;top:5177;width:0;height:510" coordorigin="1606,5177" coordsize="0,510" path="m1606,5687l1606,5177e" filled="f" stroked="t" strokeweight="0.750315pt" strokecolor="#000000">
              <v:path arrowok="t"/>
            </v:shape>
            <v:shape style="position:absolute;left:1005;top:5177;width:600;height:0" coordorigin="1005,5177" coordsize="600,0" path="m1606,5177l1005,5177e" filled="f" stroked="t" strokeweight="0.750269pt" strokecolor="#000000">
              <v:path arrowok="t"/>
            </v:shape>
            <v:shape style="position:absolute;left:1005;top:5177;width:600;height:0" coordorigin="1005,5177" coordsize="600,0" path="m1005,5177l1606,5177e" filled="f" stroked="t" strokeweight="0.750269pt" strokecolor="#000000">
              <v:path arrowok="t"/>
            </v:shape>
            <v:shape style="position:absolute;left:1005;top:5687;width:600;height:0" coordorigin="1005,5687" coordsize="600,0" path="m1606,5687l1005,5687e" filled="f" stroked="t" strokeweight="0.750269pt" strokecolor="#000000">
              <v:path arrowok="t"/>
            </v:shape>
            <v:shape style="position:absolute;left:1005;top:5687;width:600;height:0" coordorigin="1005,5687" coordsize="600,0" path="m1005,5687l1606,5687e" filled="f" stroked="t" strokeweight="0.750269pt" strokecolor="#000000">
              <v:path arrowok="t"/>
            </v:shape>
            <v:shape style="position:absolute;left:1606;top:5177;width:0;height:510" coordorigin="1606,5177" coordsize="0,510" path="m1606,5687l1606,5177e" filled="f" stroked="t" strokeweight="0.750315pt" strokecolor="#000000">
              <v:path arrowok="t"/>
            </v:shape>
            <v:shape style="position:absolute;left:1606;top:5687;width:2191;height:510" coordorigin="1606,5687" coordsize="2191,510" path="m1606,5687l3797,5687,3797,6197,1606,6197,1606,5687xe" filled="t" fillcolor="#FF9300" stroked="f">
              <v:path arrowok="t"/>
              <v:fill/>
            </v:shape>
            <v:shape style="position:absolute;left:3797;top:5177;width:0;height:510" coordorigin="3797,5177" coordsize="0,510" path="m3797,5687l3797,5177e" filled="f" stroked="t" strokeweight="0.750315pt" strokecolor="#000000">
              <v:path arrowok="t"/>
            </v:shape>
            <v:shape style="position:absolute;left:3797;top:5177;width:0;height:510" coordorigin="3797,5177" coordsize="0,510" path="m3797,5687l3797,5177e" filled="f" stroked="t" strokeweight="0.750315pt" strokecolor="#000000">
              <v:path arrowok="t"/>
            </v:shape>
            <v:shape style="position:absolute;left:10444;top:5177;width:0;height:510" coordorigin="10444,5177" coordsize="0,510" path="m10444,5687l10444,5177e" filled="f" stroked="t" strokeweight="0.750315pt" strokecolor="#000000">
              <v:path arrowok="t"/>
            </v:shape>
            <v:shape style="position:absolute;left:1606;top:5177;width:2191;height:0" coordorigin="1606,5177" coordsize="2191,0" path="m1606,5177l3797,5177e" filled="f" stroked="t" strokeweight="0.750223pt" strokecolor="#000000">
              <v:path arrowok="t"/>
            </v:shape>
            <v:shape style="position:absolute;left:3797;top:5177;width:6648;height:0" coordorigin="3797,5177" coordsize="6648,0" path="m3797,5177l10444,5177e" filled="f" stroked="t" strokeweight="0.750223pt" strokecolor="#000000">
              <v:path arrowok="t"/>
            </v:shape>
            <v:shape style="position:absolute;left:1606;top:5687;width:2191;height:0" coordorigin="1606,5687" coordsize="2191,0" path="m1606,5687l3797,5687e" filled="f" stroked="t" strokeweight="0.750223pt" strokecolor="#000000">
              <v:path arrowok="t"/>
            </v:shape>
            <v:shape style="position:absolute;left:3797;top:5687;width:6648;height:0" coordorigin="3797,5687" coordsize="6648,0" path="m3797,5687l10444,5687e" filled="f" stroked="t" strokeweight="0.750223pt" strokecolor="#000000">
              <v:path arrowok="t"/>
            </v:shape>
            <v:shape style="position:absolute;left:1606;top:5687;width:0;height:510" coordorigin="1606,5687" coordsize="0,510" path="m1606,6197l1606,5687e" filled="f" stroked="t" strokeweight="0.750315pt" strokecolor="#000000">
              <v:path arrowok="t"/>
            </v:shape>
            <v:shape style="position:absolute;left:1005;top:5687;width:600;height:0" coordorigin="1005,5687" coordsize="600,0" path="m1606,5687l1005,5687e" filled="f" stroked="t" strokeweight="0.750269pt" strokecolor="#000000">
              <v:path arrowok="t"/>
            </v:shape>
            <v:shape style="position:absolute;left:1005;top:5687;width:600;height:0" coordorigin="1005,5687" coordsize="600,0" path="m1005,5687l1606,5687e" filled="f" stroked="t" strokeweight="0.750269pt" strokecolor="#000000">
              <v:path arrowok="t"/>
            </v:shape>
            <v:shape style="position:absolute;left:1005;top:6197;width:600;height:0" coordorigin="1005,6197" coordsize="600,0" path="m1606,6197l1005,6197e" filled="f" stroked="t" strokeweight="0.750269pt" strokecolor="#000000">
              <v:path arrowok="t"/>
            </v:shape>
            <v:shape style="position:absolute;left:1005;top:6197;width:600;height:0" coordorigin="1005,6197" coordsize="600,0" path="m1005,6197l1606,6197e" filled="f" stroked="t" strokeweight="0.750269pt" strokecolor="#000000">
              <v:path arrowok="t"/>
            </v:shape>
            <v:shape style="position:absolute;left:1606;top:5687;width:0;height:510" coordorigin="1606,5687" coordsize="0,510" path="m1606,6197l1606,5687e" filled="f" stroked="t" strokeweight="0.750315pt" strokecolor="#000000">
              <v:path arrowok="t"/>
            </v:shape>
            <v:shape style="position:absolute;left:3797;top:5687;width:0;height:510" coordorigin="3797,5687" coordsize="0,510" path="m3797,6197l3797,5687e" filled="f" stroked="t" strokeweight="0.750315pt" strokecolor="#000000">
              <v:path arrowok="t"/>
            </v:shape>
            <v:shape style="position:absolute;left:3797;top:5687;width:0;height:510" coordorigin="3797,5687" coordsize="0,510" path="m3797,6197l3797,5687e" filled="f" stroked="t" strokeweight="0.750315pt" strokecolor="#000000">
              <v:path arrowok="t"/>
            </v:shape>
            <v:shape style="position:absolute;left:10444;top:5687;width:0;height:510" coordorigin="10444,5687" coordsize="0,510" path="m10444,6197l10444,5687e" filled="f" stroked="t" strokeweight="0.750315pt" strokecolor="#000000">
              <v:path arrowok="t"/>
            </v:shape>
            <v:shape style="position:absolute;left:1606;top:5687;width:2191;height:0" coordorigin="1606,5687" coordsize="2191,0" path="m1606,5687l3797,5687e" filled="f" stroked="t" strokeweight="0.750223pt" strokecolor="#000000">
              <v:path arrowok="t"/>
            </v:shape>
            <v:shape style="position:absolute;left:3797;top:5687;width:6648;height:0" coordorigin="3797,5687" coordsize="6648,0" path="m3797,5687l10444,5687e" filled="f" stroked="t" strokeweight="0.750223pt" strokecolor="#000000">
              <v:path arrowok="t"/>
            </v:shape>
            <v:shape style="position:absolute;left:1606;top:6197;width:2191;height:0" coordorigin="1606,6197" coordsize="2191,0" path="m1606,6197l3797,6197e" filled="f" stroked="t" strokeweight="0.750223pt" strokecolor="#000000">
              <v:path arrowok="t"/>
            </v:shape>
            <v:shape style="position:absolute;left:3797;top:6197;width:6648;height:0" coordorigin="3797,6197" coordsize="6648,0" path="m3797,6197l10444,6197e" filled="f" stroked="t" strokeweight="0.750223pt" strokecolor="#000000">
              <v:path arrowok="t"/>
            </v:shape>
            <v:shape style="position:absolute;left:1606;top:6197;width:0;height:255" coordorigin="1606,6197" coordsize="0,255" path="m1606,6452l1606,6197e" filled="f" stroked="t" strokeweight="0.750315pt" strokecolor="#000000">
              <v:path arrowok="t"/>
            </v:shape>
            <v:shape style="position:absolute;left:1005;top:6197;width:600;height:0" coordorigin="1005,6197" coordsize="600,0" path="m1606,6197l1005,6197e" filled="f" stroked="t" strokeweight="0.750269pt" strokecolor="#000000">
              <v:path arrowok="t"/>
            </v:shape>
            <v:shape style="position:absolute;left:1005;top:6197;width:600;height:0" coordorigin="1005,6197" coordsize="600,0" path="m1005,6197l1606,6197e" filled="f" stroked="t" strokeweight="0.750269pt" strokecolor="#000000">
              <v:path arrowok="t"/>
            </v:shape>
            <v:shape style="position:absolute;left:1005;top:6452;width:600;height:0" coordorigin="1005,6452" coordsize="600,0" path="m1606,6452l1005,6452e" filled="f" stroked="t" strokeweight="0.750269pt" strokecolor="#000000">
              <v:path arrowok="t"/>
            </v:shape>
            <v:shape style="position:absolute;left:1005;top:6452;width:600;height:0" coordorigin="1005,6452" coordsize="600,0" path="m1005,6452l1606,6452e" filled="f" stroked="t" strokeweight="0.750269pt" strokecolor="#000000">
              <v:path arrowok="t"/>
            </v:shape>
            <v:shape style="position:absolute;left:1606;top:6197;width:0;height:255" coordorigin="1606,6197" coordsize="0,255" path="m1606,6452l1606,6197e" filled="f" stroked="t" strokeweight="0.750315pt" strokecolor="#000000">
              <v:path arrowok="t"/>
            </v:shape>
            <v:shape style="position:absolute;left:3797;top:6197;width:0;height:255" coordorigin="3797,6197" coordsize="0,255" path="m3797,6452l3797,6197e" filled="f" stroked="t" strokeweight="0.750315pt" strokecolor="#000000">
              <v:path arrowok="t"/>
            </v:shape>
            <v:shape style="position:absolute;left:3797;top:6197;width:0;height:255" coordorigin="3797,6197" coordsize="0,255" path="m3797,6452l3797,6197e" filled="f" stroked="t" strokeweight="0.750315pt" strokecolor="#000000">
              <v:path arrowok="t"/>
            </v:shape>
            <v:shape style="position:absolute;left:10444;top:6197;width:0;height:255" coordorigin="10444,6197" coordsize="0,255" path="m10444,6452l10444,6197e" filled="f" stroked="t" strokeweight="0.750315pt" strokecolor="#000000">
              <v:path arrowok="t"/>
            </v:shape>
            <v:shape style="position:absolute;left:1606;top:6197;width:2191;height:0" coordorigin="1606,6197" coordsize="2191,0" path="m1606,6197l3797,6197e" filled="f" stroked="t" strokeweight="0.750223pt" strokecolor="#000000">
              <v:path arrowok="t"/>
            </v:shape>
            <v:shape style="position:absolute;left:3797;top:6197;width:6648;height:0" coordorigin="3797,6197" coordsize="6648,0" path="m3797,6197l10444,6197e" filled="f" stroked="t" strokeweight="0.750223pt" strokecolor="#000000">
              <v:path arrowok="t"/>
            </v:shape>
            <v:shape style="position:absolute;left:1606;top:6452;width:2191;height:0" coordorigin="1606,6452" coordsize="2191,0" path="m1606,6452l3797,6452e" filled="f" stroked="t" strokeweight="0.750223pt" strokecolor="#000000">
              <v:path arrowok="t"/>
            </v:shape>
            <v:shape style="position:absolute;left:3797;top:6452;width:6648;height:0" coordorigin="3797,6452" coordsize="6648,0" path="m3797,6452l10444,6452e" filled="f" stroked="t" strokeweight="0.750223pt" strokecolor="#000000">
              <v:path arrowok="t"/>
            </v:shape>
            <v:shape style="position:absolute;left:1606;top:6452;width:0;height:255" coordorigin="1606,6452" coordsize="0,255" path="m1606,6707l1606,6452e" filled="f" stroked="t" strokeweight="0.750315pt" strokecolor="#000000">
              <v:path arrowok="t"/>
            </v:shape>
            <v:shape style="position:absolute;left:1005;top:6452;width:600;height:0" coordorigin="1005,6452" coordsize="600,0" path="m1606,6452l1005,6452e" filled="f" stroked="t" strokeweight="0.750269pt" strokecolor="#000000">
              <v:path arrowok="t"/>
            </v:shape>
            <v:shape style="position:absolute;left:1005;top:6452;width:600;height:0" coordorigin="1005,6452" coordsize="600,0" path="m1005,6452l1606,6452e" filled="f" stroked="t" strokeweight="0.750269pt" strokecolor="#000000">
              <v:path arrowok="t"/>
            </v:shape>
            <v:shape style="position:absolute;left:1005;top:6707;width:600;height:0" coordorigin="1005,6707" coordsize="600,0" path="m1606,6707l1005,6707e" filled="f" stroked="t" strokeweight="0.750269pt" strokecolor="#000000">
              <v:path arrowok="t"/>
            </v:shape>
            <v:shape style="position:absolute;left:1005;top:6707;width:600;height:0" coordorigin="1005,6707" coordsize="600,0" path="m1005,6707l1606,6707e" filled="f" stroked="t" strokeweight="0.750269pt" strokecolor="#000000">
              <v:path arrowok="t"/>
            </v:shape>
            <v:shape style="position:absolute;left:1606;top:6452;width:0;height:255" coordorigin="1606,6452" coordsize="0,255" path="m1606,6707l1606,6452e" filled="f" stroked="t" strokeweight="0.750315pt" strokecolor="#000000">
              <v:path arrowok="t"/>
            </v:shape>
            <v:shape style="position:absolute;left:3797;top:6452;width:0;height:255" coordorigin="3797,6452" coordsize="0,255" path="m3797,6707l3797,6452e" filled="f" stroked="t" strokeweight="0.750315pt" strokecolor="#000000">
              <v:path arrowok="t"/>
            </v:shape>
            <v:shape style="position:absolute;left:3797;top:6452;width:0;height:255" coordorigin="3797,6452" coordsize="0,255" path="m3797,6707l3797,6452e" filled="f" stroked="t" strokeweight="0.750315pt" strokecolor="#000000">
              <v:path arrowok="t"/>
            </v:shape>
            <v:shape style="position:absolute;left:10444;top:6452;width:0;height:255" coordorigin="10444,6452" coordsize="0,255" path="m10444,6707l10444,6452e" filled="f" stroked="t" strokeweight="0.750315pt" strokecolor="#000000">
              <v:path arrowok="t"/>
            </v:shape>
            <v:shape style="position:absolute;left:1606;top:6452;width:2191;height:0" coordorigin="1606,6452" coordsize="2191,0" path="m1606,6452l3797,6452e" filled="f" stroked="t" strokeweight="0.750223pt" strokecolor="#000000">
              <v:path arrowok="t"/>
            </v:shape>
            <v:shape style="position:absolute;left:3797;top:6452;width:6648;height:0" coordorigin="3797,6452" coordsize="6648,0" path="m3797,6452l10444,6452e" filled="f" stroked="t" strokeweight="0.750223pt" strokecolor="#000000">
              <v:path arrowok="t"/>
            </v:shape>
            <v:shape style="position:absolute;left:1606;top:6707;width:2191;height:0" coordorigin="1606,6707" coordsize="2191,0" path="m1606,6707l3797,6707e" filled="f" stroked="t" strokeweight="0.750223pt" strokecolor="#000000">
              <v:path arrowok="t"/>
            </v:shape>
            <v:shape style="position:absolute;left:3797;top:6707;width:6648;height:0" coordorigin="3797,6707" coordsize="6648,0" path="m3797,6707l10444,6707e" filled="f" stroked="t" strokeweight="0.750223pt" strokecolor="#000000">
              <v:path arrowok="t"/>
            </v:shape>
            <v:shape style="position:absolute;left:1606;top:9768;width:2191;height:510" coordorigin="1606,9768" coordsize="2191,510" path="m1606,9768l3797,9768,3797,10278,1606,10278,1606,9768xe" filled="t" fillcolor="#FF9300" stroked="f">
              <v:path arrowok="t"/>
              <v:fill/>
            </v:shape>
            <v:shape style="position:absolute;left:1606;top:7472;width:15;height:2311" coordorigin="1606,7472" coordsize="15,2311" path="m1606,7472l1621,7472,1621,9783,1606,9783,1606,7472xe" filled="t" fillcolor="#FFFFFF" stroked="f">
              <v:path arrowok="t"/>
              <v:fill/>
            </v:shape>
            <v:shape style="position:absolute;left:3797;top:7472;width:15;height:2311" coordorigin="3797,7472" coordsize="15,2311" path="m3797,7472l3812,7472,3812,9783,3797,9783,3797,7472xe" filled="t" fillcolor="#FFFFFF" stroked="f">
              <v:path arrowok="t"/>
              <v:fill/>
            </v:shape>
            <v:shape style="position:absolute;left:1606;top:7472;width:2191;height:2296" coordorigin="1606,7472" coordsize="2191,2296" path="m1606,7472l3797,7472,3797,9768,1606,9768,1606,7472xe" filled="t" fillcolor="#FFFFFF" stroked="f">
              <v:path arrowok="t"/>
              <v:fill/>
            </v:shape>
            <v:shape style="position:absolute;left:1606;top:6707;width:0;height:765" coordorigin="1606,6707" coordsize="0,765" path="m1606,7472l1606,6707e" filled="f" stroked="t" strokeweight="0.750315pt" strokecolor="#000000">
              <v:path arrowok="t"/>
            </v:shape>
            <v:shape style="position:absolute;left:1005;top:6707;width:600;height:0" coordorigin="1005,6707" coordsize="600,0" path="m1606,6707l1005,6707e" filled="f" stroked="t" strokeweight="0.750269pt" strokecolor="#000000">
              <v:path arrowok="t"/>
            </v:shape>
            <v:shape style="position:absolute;left:1005;top:6707;width:600;height:0" coordorigin="1005,6707" coordsize="600,0" path="m1005,6707l1606,6707e" filled="f" stroked="t" strokeweight="0.750269pt" strokecolor="#000000">
              <v:path arrowok="t"/>
            </v:shape>
            <v:shape style="position:absolute;left:1005;top:7472;width:600;height:0" coordorigin="1005,7472" coordsize="600,0" path="m1606,7472l1005,7472e" filled="f" stroked="t" strokeweight="0.750269pt" strokecolor="#000000">
              <v:path arrowok="t"/>
            </v:shape>
            <v:shape style="position:absolute;left:1005;top:7472;width:600;height:0" coordorigin="1005,7472" coordsize="600,0" path="m1005,7472l1606,7472e" filled="f" stroked="t" strokeweight="0.750269pt" strokecolor="#000000">
              <v:path arrowok="t"/>
            </v:shape>
            <v:shape style="position:absolute;left:1606;top:6707;width:0;height:765" coordorigin="1606,6707" coordsize="0,765" path="m1606,7472l1606,6707e" filled="f" stroked="t" strokeweight="0.750315pt" strokecolor="#000000">
              <v:path arrowok="t"/>
            </v:shape>
            <v:shape style="position:absolute;left:3797;top:6707;width:0;height:765" coordorigin="3797,6707" coordsize="0,765" path="m3797,7472l3797,6707e" filled="f" stroked="t" strokeweight="0.750315pt" strokecolor="#000000">
              <v:path arrowok="t"/>
            </v:shape>
            <v:shape style="position:absolute;left:3797;top:6707;width:0;height:765" coordorigin="3797,6707" coordsize="0,765" path="m3797,7472l3797,6707e" filled="f" stroked="t" strokeweight="0.750315pt" strokecolor="#000000">
              <v:path arrowok="t"/>
            </v:shape>
            <v:shape style="position:absolute;left:10444;top:6707;width:0;height:765" coordorigin="10444,6707" coordsize="0,765" path="m10444,7472l10444,6707e" filled="f" stroked="t" strokeweight="0.750315pt" strokecolor="#000000">
              <v:path arrowok="t"/>
            </v:shape>
            <v:shape style="position:absolute;left:1606;top:6707;width:2191;height:0" coordorigin="1606,6707" coordsize="2191,0" path="m1606,6707l3797,6707e" filled="f" stroked="t" strokeweight="0.750223pt" strokecolor="#000000">
              <v:path arrowok="t"/>
            </v:shape>
            <v:shape style="position:absolute;left:3797;top:6707;width:6648;height:0" coordorigin="3797,6707" coordsize="6648,0" path="m3797,6707l10444,6707e" filled="f" stroked="t" strokeweight="0.750223pt" strokecolor="#000000">
              <v:path arrowok="t"/>
            </v:shape>
            <v:shape style="position:absolute;left:1606;top:7472;width:2191;height:0" coordorigin="1606,7472" coordsize="2191,0" path="m1606,7472l3797,7472e" filled="f" stroked="t" strokeweight="0.750223pt" strokecolor="#000000">
              <v:path arrowok="t"/>
            </v:shape>
            <v:shape style="position:absolute;left:3797;top:7472;width:6648;height:0" coordorigin="3797,7472" coordsize="6648,0" path="m3797,7472l10444,7472e" filled="f" stroked="t" strokeweight="0.750223pt" strokecolor="#000000">
              <v:path arrowok="t"/>
            </v:shape>
            <v:shape style="position:absolute;left:1606;top:7472;width:0;height:510" coordorigin="1606,7472" coordsize="0,510" path="m1606,7982l1606,7472e" filled="f" stroked="t" strokeweight="0.750315pt" strokecolor="#000000">
              <v:path arrowok="t"/>
            </v:shape>
            <v:shape style="position:absolute;left:1005;top:7472;width:600;height:0" coordorigin="1005,7472" coordsize="600,0" path="m1606,7472l1005,7472e" filled="f" stroked="t" strokeweight="0.750269pt" strokecolor="#000000">
              <v:path arrowok="t"/>
            </v:shape>
            <v:shape style="position:absolute;left:1005;top:7472;width:600;height:0" coordorigin="1005,7472" coordsize="600,0" path="m1005,7472l1606,7472e" filled="f" stroked="t" strokeweight="0.750269pt" strokecolor="#000000">
              <v:path arrowok="t"/>
            </v:shape>
            <v:shape style="position:absolute;left:1606;top:7472;width:0;height:510" coordorigin="1606,7472" coordsize="0,510" path="m1606,7982l1606,7472e" filled="f" stroked="t" strokeweight="0.750315pt" strokecolor="#000000">
              <v:path arrowok="t"/>
            </v:shape>
            <v:shape style="position:absolute;left:3797;top:7472;width:0;height:510" coordorigin="3797,7472" coordsize="0,510" path="m3797,7982l3797,7472e" filled="f" stroked="t" strokeweight="0.750315pt" strokecolor="#000000">
              <v:path arrowok="t"/>
            </v:shape>
            <v:shape style="position:absolute;left:1606;top:7472;width:2191;height:0" coordorigin="1606,7472" coordsize="2191,0" path="m1606,7472l3797,7472e" filled="f" stroked="t" strokeweight="0.750223pt" strokecolor="#000000">
              <v:path arrowok="t"/>
            </v:shape>
            <v:shape style="position:absolute;left:3797;top:7472;width:0;height:510" coordorigin="3797,7472" coordsize="0,510" path="m3797,7982l3797,7472e" filled="f" stroked="t" strokeweight="0.750315pt" strokecolor="#000000">
              <v:path arrowok="t"/>
            </v:shape>
            <v:shape style="position:absolute;left:10444;top:7472;width:0;height:510" coordorigin="10444,7472" coordsize="0,510" path="m10444,7982l10444,7472e" filled="f" stroked="t" strokeweight="0.750315pt" strokecolor="#000000">
              <v:path arrowok="t"/>
            </v:shape>
            <v:shape style="position:absolute;left:3797;top:7472;width:6648;height:0" coordorigin="3797,7472" coordsize="6648,0" path="m3797,7472l10444,7472e" filled="f" stroked="t" strokeweight="0.750223pt" strokecolor="#000000">
              <v:path arrowok="t"/>
            </v:shape>
            <v:shape style="position:absolute;left:3797;top:7982;width:6648;height:0" coordorigin="3797,7982" coordsize="6648,0" path="m3797,7982l10444,7982e" filled="f" stroked="t" strokeweight="0.750223pt" strokecolor="#000000">
              <v:path arrowok="t"/>
            </v:shape>
            <v:shape style="position:absolute;left:1606;top:7982;width:0;height:510" coordorigin="1606,7982" coordsize="0,510" path="m1606,8493l1606,7982e" filled="f" stroked="t" strokeweight="0.750315pt" strokecolor="#000000">
              <v:path arrowok="t"/>
            </v:shape>
            <v:shape style="position:absolute;left:1606;top:7982;width:0;height:510" coordorigin="1606,7982" coordsize="0,510" path="m1606,8493l1606,7982e" filled="f" stroked="t" strokeweight="0.750315pt" strokecolor="#000000">
              <v:path arrowok="t"/>
            </v:shape>
            <v:shape style="position:absolute;left:3797;top:7982;width:0;height:510" coordorigin="3797,7982" coordsize="0,510" path="m3797,8493l3797,7982e" filled="f" stroked="t" strokeweight="0.750315pt" strokecolor="#000000">
              <v:path arrowok="t"/>
            </v:shape>
            <v:shape style="position:absolute;left:3797;top:7982;width:0;height:510" coordorigin="3797,7982" coordsize="0,510" path="m3797,8493l3797,7982e" filled="f" stroked="t" strokeweight="0.750315pt" strokecolor="#000000">
              <v:path arrowok="t"/>
            </v:shape>
            <v:shape style="position:absolute;left:10444;top:7982;width:0;height:510" coordorigin="10444,7982" coordsize="0,510" path="m10444,8493l10444,7982e" filled="f" stroked="t" strokeweight="0.750315pt" strokecolor="#000000">
              <v:path arrowok="t"/>
            </v:shape>
            <v:shape style="position:absolute;left:3797;top:7982;width:6648;height:0" coordorigin="3797,7982" coordsize="6648,0" path="m3797,7982l10444,7982e" filled="f" stroked="t" strokeweight="0.750223pt" strokecolor="#000000">
              <v:path arrowok="t"/>
            </v:shape>
            <v:shape style="position:absolute;left:3797;top:8493;width:6648;height:0" coordorigin="3797,8493" coordsize="6648,0" path="m3797,8493l10444,8493e" filled="f" stroked="t" strokeweight="0.750223pt" strokecolor="#000000">
              <v:path arrowok="t"/>
            </v:shape>
            <v:shape style="position:absolute;left:1606;top:8493;width:0;height:255" coordorigin="1606,8493" coordsize="0,255" path="m1606,8748l1606,8493e" filled="f" stroked="t" strokeweight="0.750315pt" strokecolor="#000000">
              <v:path arrowok="t"/>
            </v:shape>
            <v:shape style="position:absolute;left:1606;top:8493;width:0;height:255" coordorigin="1606,8493" coordsize="0,255" path="m1606,8748l1606,8493e" filled="f" stroked="t" strokeweight="0.750315pt" strokecolor="#000000">
              <v:path arrowok="t"/>
            </v:shape>
            <v:shape style="position:absolute;left:3797;top:8493;width:0;height:255" coordorigin="3797,8493" coordsize="0,255" path="m3797,8748l3797,8493e" filled="f" stroked="t" strokeweight="0.750315pt" strokecolor="#000000">
              <v:path arrowok="t"/>
            </v:shape>
            <v:shape style="position:absolute;left:3797;top:8493;width:0;height:255" coordorigin="3797,8493" coordsize="0,255" path="m3797,8748l3797,8493e" filled="f" stroked="t" strokeweight="0.750315pt" strokecolor="#000000">
              <v:path arrowok="t"/>
            </v:shape>
            <v:shape style="position:absolute;left:10444;top:8493;width:0;height:255" coordorigin="10444,8493" coordsize="0,255" path="m10444,8748l10444,8493e" filled="f" stroked="t" strokeweight="0.750315pt" strokecolor="#000000">
              <v:path arrowok="t"/>
            </v:shape>
            <v:shape style="position:absolute;left:3797;top:8493;width:6648;height:0" coordorigin="3797,8493" coordsize="6648,0" path="m3797,8493l10444,8493e" filled="f" stroked="t" strokeweight="0.750223pt" strokecolor="#000000">
              <v:path arrowok="t"/>
            </v:shape>
            <v:shape style="position:absolute;left:3797;top:8748;width:6648;height:0" coordorigin="3797,8748" coordsize="6648,0" path="m3797,8748l10444,8748e" filled="f" stroked="t" strokeweight="0.750223pt" strokecolor="#000000">
              <v:path arrowok="t"/>
            </v:shape>
            <v:shape style="position:absolute;left:1606;top:8748;width:0;height:255" coordorigin="1606,8748" coordsize="0,255" path="m1606,9003l1606,8748e" filled="f" stroked="t" strokeweight="0.750315pt" strokecolor="#000000">
              <v:path arrowok="t"/>
            </v:shape>
            <v:shape style="position:absolute;left:1606;top:8748;width:0;height:255" coordorigin="1606,8748" coordsize="0,255" path="m1606,9003l1606,8748e" filled="f" stroked="t" strokeweight="0.750315pt" strokecolor="#000000">
              <v:path arrowok="t"/>
            </v:shape>
            <v:shape style="position:absolute;left:3797;top:8748;width:0;height:255" coordorigin="3797,8748" coordsize="0,255" path="m3797,9003l3797,8748e" filled="f" stroked="t" strokeweight="0.750315pt" strokecolor="#000000">
              <v:path arrowok="t"/>
            </v:shape>
            <v:shape style="position:absolute;left:3797;top:8748;width:0;height:255" coordorigin="3797,8748" coordsize="0,255" path="m3797,9003l3797,8748e" filled="f" stroked="t" strokeweight="0.750315pt" strokecolor="#000000">
              <v:path arrowok="t"/>
            </v:shape>
            <v:shape style="position:absolute;left:10444;top:8748;width:0;height:255" coordorigin="10444,8748" coordsize="0,255" path="m10444,9003l10444,8748e" filled="f" stroked="t" strokeweight="0.750315pt" strokecolor="#000000">
              <v:path arrowok="t"/>
            </v:shape>
            <v:shape style="position:absolute;left:3797;top:8748;width:6648;height:0" coordorigin="3797,8748" coordsize="6648,0" path="m3797,8748l10444,8748e" filled="f" stroked="t" strokeweight="0.750223pt" strokecolor="#000000">
              <v:path arrowok="t"/>
            </v:shape>
            <v:shape style="position:absolute;left:3797;top:9003;width:6648;height:0" coordorigin="3797,9003" coordsize="6648,0" path="m3797,9003l10444,9003e" filled="f" stroked="t" strokeweight="0.750223pt" strokecolor="#000000">
              <v:path arrowok="t"/>
            </v:shape>
            <v:shape style="position:absolute;left:1606;top:9003;width:0;height:255" coordorigin="1606,9003" coordsize="0,255" path="m1606,9258l1606,9003e" filled="f" stroked="t" strokeweight="0.750315pt" strokecolor="#000000">
              <v:path arrowok="t"/>
            </v:shape>
            <v:shape style="position:absolute;left:1606;top:9003;width:0;height:255" coordorigin="1606,9003" coordsize="0,255" path="m1606,9258l1606,9003e" filled="f" stroked="t" strokeweight="0.750315pt" strokecolor="#000000">
              <v:path arrowok="t"/>
            </v:shape>
            <v:shape style="position:absolute;left:3797;top:9003;width:0;height:255" coordorigin="3797,9003" coordsize="0,255" path="m3797,9258l3797,9003e" filled="f" stroked="t" strokeweight="0.750315pt" strokecolor="#000000">
              <v:path arrowok="t"/>
            </v:shape>
            <v:shape style="position:absolute;left:3797;top:9003;width:0;height:255" coordorigin="3797,9003" coordsize="0,255" path="m3797,9258l3797,9003e" filled="f" stroked="t" strokeweight="0.750315pt" strokecolor="#000000">
              <v:path arrowok="t"/>
            </v:shape>
            <v:shape style="position:absolute;left:10444;top:9003;width:0;height:255" coordorigin="10444,9003" coordsize="0,255" path="m10444,9258l10444,9003e" filled="f" stroked="t" strokeweight="0.750315pt" strokecolor="#000000">
              <v:path arrowok="t"/>
            </v:shape>
            <v:shape style="position:absolute;left:3797;top:9003;width:6648;height:0" coordorigin="3797,9003" coordsize="6648,0" path="m3797,9003l10444,9003e" filled="f" stroked="t" strokeweight="0.750223pt" strokecolor="#000000">
              <v:path arrowok="t"/>
            </v:shape>
            <v:shape style="position:absolute;left:3797;top:9258;width:6648;height:0" coordorigin="3797,9258" coordsize="6648,0" path="m3797,9258l10444,9258e" filled="f" stroked="t" strokeweight="0.750223pt" strokecolor="#000000">
              <v:path arrowok="t"/>
            </v:shape>
            <v:shape style="position:absolute;left:1606;top:9258;width:0;height:255" coordorigin="1606,9258" coordsize="0,255" path="m1606,9513l1606,9258e" filled="f" stroked="t" strokeweight="0.750315pt" strokecolor="#000000">
              <v:path arrowok="t"/>
            </v:shape>
            <v:shape style="position:absolute;left:1606;top:9258;width:0;height:255" coordorigin="1606,9258" coordsize="0,255" path="m1606,9513l1606,9258e" filled="f" stroked="t" strokeweight="0.750315pt" strokecolor="#000000">
              <v:path arrowok="t"/>
            </v:shape>
            <v:shape style="position:absolute;left:3797;top:9258;width:0;height:255" coordorigin="3797,9258" coordsize="0,255" path="m3797,9513l3797,9258e" filled="f" stroked="t" strokeweight="0.750315pt" strokecolor="#000000">
              <v:path arrowok="t"/>
            </v:shape>
            <v:shape style="position:absolute;left:3797;top:9258;width:0;height:255" coordorigin="3797,9258" coordsize="0,255" path="m3797,9513l3797,9258e" filled="f" stroked="t" strokeweight="0.750315pt" strokecolor="#000000">
              <v:path arrowok="t"/>
            </v:shape>
            <v:shape style="position:absolute;left:10444;top:9258;width:0;height:255" coordorigin="10444,9258" coordsize="0,255" path="m10444,9513l10444,9258e" filled="f" stroked="t" strokeweight="0.750315pt" strokecolor="#000000">
              <v:path arrowok="t"/>
            </v:shape>
            <v:shape style="position:absolute;left:3797;top:9258;width:6648;height:0" coordorigin="3797,9258" coordsize="6648,0" path="m3797,9258l10444,9258e" filled="f" stroked="t" strokeweight="0.750223pt" strokecolor="#000000">
              <v:path arrowok="t"/>
            </v:shape>
            <v:shape style="position:absolute;left:3797;top:9513;width:6648;height:0" coordorigin="3797,9513" coordsize="6648,0" path="m3797,9513l10444,9513e" filled="f" stroked="t" strokeweight="0.750223pt" strokecolor="#000000">
              <v:path arrowok="t"/>
            </v:shape>
            <v:shape style="position:absolute;left:1606;top:9513;width:0;height:255" coordorigin="1606,9513" coordsize="0,255" path="m1606,9768l1606,9513e" filled="f" stroked="t" strokeweight="0.750315pt" strokecolor="#000000">
              <v:path arrowok="t"/>
            </v:shape>
            <v:shape style="position:absolute;left:1005;top:9768;width:600;height:0" coordorigin="1005,9768" coordsize="600,0" path="m1606,9768l1005,9768e" filled="f" stroked="t" strokeweight="0.750269pt" strokecolor="#000000">
              <v:path arrowok="t"/>
            </v:shape>
            <v:shape style="position:absolute;left:1005;top:9768;width:600;height:0" coordorigin="1005,9768" coordsize="600,0" path="m1005,9768l1606,9768e" filled="f" stroked="t" strokeweight="0.750269pt" strokecolor="#000000">
              <v:path arrowok="t"/>
            </v:shape>
            <v:shape style="position:absolute;left:1606;top:9513;width:0;height:255" coordorigin="1606,9513" coordsize="0,255" path="m1606,9768l1606,9513e" filled="f" stroked="t" strokeweight="0.750315pt" strokecolor="#000000">
              <v:path arrowok="t"/>
            </v:shape>
            <v:shape style="position:absolute;left:3797;top:9513;width:0;height:255" coordorigin="3797,9513" coordsize="0,255" path="m3797,9768l3797,9513e" filled="f" stroked="t" strokeweight="0.750315pt" strokecolor="#000000">
              <v:path arrowok="t"/>
            </v:shape>
            <v:shape style="position:absolute;left:1606;top:9768;width:2191;height:0" coordorigin="1606,9768" coordsize="2191,0" path="m1606,9768l3797,9768e" filled="f" stroked="t" strokeweight="0.750223pt" strokecolor="#000000">
              <v:path arrowok="t"/>
            </v:shape>
            <v:shape style="position:absolute;left:3797;top:9513;width:0;height:255" coordorigin="3797,9513" coordsize="0,255" path="m3797,9768l3797,9513e" filled="f" stroked="t" strokeweight="0.750315pt" strokecolor="#000000">
              <v:path arrowok="t"/>
            </v:shape>
            <v:shape style="position:absolute;left:10444;top:9513;width:0;height:255" coordorigin="10444,9513" coordsize="0,255" path="m10444,9768l10444,9513e" filled="f" stroked="t" strokeweight="0.750315pt" strokecolor="#000000">
              <v:path arrowok="t"/>
            </v:shape>
            <v:shape style="position:absolute;left:3797;top:9513;width:6648;height:0" coordorigin="3797,9513" coordsize="6648,0" path="m3797,9513l10444,9513e" filled="f" stroked="t" strokeweight="0.750223pt" strokecolor="#000000">
              <v:path arrowok="t"/>
            </v:shape>
            <v:shape style="position:absolute;left:3797;top:9768;width:6648;height:0" coordorigin="3797,9768" coordsize="6648,0" path="m3797,9768l10444,9768e" filled="f" stroked="t" strokeweight="0.750223pt" strokecolor="#000000">
              <v:path arrowok="t"/>
            </v:shape>
            <v:shape style="position:absolute;left:1606;top:9768;width:0;height:510" coordorigin="1606,9768" coordsize="0,510" path="m1606,10278l1606,9768e" filled="f" stroked="t" strokeweight="0.750315pt" strokecolor="#000000">
              <v:path arrowok="t"/>
            </v:shape>
            <v:shape style="position:absolute;left:1005;top:9768;width:600;height:0" coordorigin="1005,9768" coordsize="600,0" path="m1606,9768l1005,9768e" filled="f" stroked="t" strokeweight="0.750269pt" strokecolor="#000000">
              <v:path arrowok="t"/>
            </v:shape>
            <v:shape style="position:absolute;left:1005;top:9768;width:600;height:0" coordorigin="1005,9768" coordsize="600,0" path="m1005,9768l1606,9768e" filled="f" stroked="t" strokeweight="0.750269pt" strokecolor="#000000">
              <v:path arrowok="t"/>
            </v:shape>
            <v:shape style="position:absolute;left:1005;top:10278;width:600;height:0" coordorigin="1005,10278" coordsize="600,0" path="m1606,10278l1005,10278e" filled="f" stroked="t" strokeweight="0.750269pt" strokecolor="#000000">
              <v:path arrowok="t"/>
            </v:shape>
            <v:shape style="position:absolute;left:1005;top:10278;width:600;height:0" coordorigin="1005,10278" coordsize="600,0" path="m1005,10278l1606,10278e" filled="f" stroked="t" strokeweight="0.750269pt" strokecolor="#000000">
              <v:path arrowok="t"/>
            </v:shape>
            <v:shape style="position:absolute;left:1606;top:9768;width:0;height:510" coordorigin="1606,9768" coordsize="0,510" path="m1606,10278l1606,9768e" filled="f" stroked="t" strokeweight="0.750315pt" strokecolor="#000000">
              <v:path arrowok="t"/>
            </v:shape>
            <v:shape style="position:absolute;left:3797;top:9768;width:0;height:510" coordorigin="3797,9768" coordsize="0,510" path="m3797,10278l3797,9768e" filled="f" stroked="t" strokeweight="0.750315pt" strokecolor="#000000">
              <v:path arrowok="t"/>
            </v:shape>
            <v:shape style="position:absolute;left:3797;top:9768;width:0;height:510" coordorigin="3797,9768" coordsize="0,510" path="m3797,10278l3797,9768e" filled="f" stroked="t" strokeweight="0.750315pt" strokecolor="#000000">
              <v:path arrowok="t"/>
            </v:shape>
            <v:shape style="position:absolute;left:10444;top:9768;width:0;height:510" coordorigin="10444,9768" coordsize="0,510" path="m10444,10278l10444,9768e" filled="f" stroked="t" strokeweight="0.750315pt" strokecolor="#000000">
              <v:path arrowok="t"/>
            </v:shape>
            <v:shape style="position:absolute;left:1606;top:9768;width:2191;height:0" coordorigin="1606,9768" coordsize="2191,0" path="m1606,9768l3797,9768e" filled="f" stroked="t" strokeweight="0.750223pt" strokecolor="#000000">
              <v:path arrowok="t"/>
            </v:shape>
            <v:shape style="position:absolute;left:3797;top:9768;width:6648;height:0" coordorigin="3797,9768" coordsize="6648,0" path="m3797,9768l10444,9768e" filled="f" stroked="t" strokeweight="0.750223pt" strokecolor="#000000">
              <v:path arrowok="t"/>
            </v:shape>
            <v:shape style="position:absolute;left:1606;top:10278;width:2191;height:0" coordorigin="1606,10278" coordsize="2191,0" path="m1606,10278l3797,10278e" filled="f" stroked="t" strokeweight="0.750223pt" strokecolor="#000000">
              <v:path arrowok="t"/>
            </v:shape>
            <v:shape style="position:absolute;left:3797;top:10278;width:6648;height:0" coordorigin="3797,10278" coordsize="6648,0" path="m3797,10278l10444,10278e" filled="f" stroked="t" strokeweight="0.750223pt" strokecolor="#000000">
              <v:path arrowok="t"/>
            </v:shape>
            <v:shape style="position:absolute;left:1606;top:10278;width:0;height:255" coordorigin="1606,10278" coordsize="0,255" path="m1606,10533l1606,10278e" filled="f" stroked="t" strokeweight="0.750315pt" strokecolor="#000000">
              <v:path arrowok="t"/>
            </v:shape>
            <v:shape style="position:absolute;left:1005;top:10278;width:600;height:0" coordorigin="1005,10278" coordsize="600,0" path="m1606,10278l1005,10278e" filled="f" stroked="t" strokeweight="0.750269pt" strokecolor="#000000">
              <v:path arrowok="t"/>
            </v:shape>
            <v:shape style="position:absolute;left:1005;top:10278;width:600;height:0" coordorigin="1005,10278" coordsize="600,0" path="m1005,10278l1606,10278e" filled="f" stroked="t" strokeweight="0.750269pt" strokecolor="#000000">
              <v:path arrowok="t"/>
            </v:shape>
            <v:shape style="position:absolute;left:1005;top:10533;width:600;height:0" coordorigin="1005,10533" coordsize="600,0" path="m1606,10533l1005,10533e" filled="f" stroked="t" strokeweight="0.750269pt" strokecolor="#000000">
              <v:path arrowok="t"/>
            </v:shape>
            <v:shape style="position:absolute;left:1005;top:10533;width:600;height:0" coordorigin="1005,10533" coordsize="600,0" path="m1005,10533l1606,10533e" filled="f" stroked="t" strokeweight="0.750269pt" strokecolor="#000000">
              <v:path arrowok="t"/>
            </v:shape>
            <v:shape style="position:absolute;left:1606;top:10278;width:0;height:255" coordorigin="1606,10278" coordsize="0,255" path="m1606,10533l1606,10278e" filled="f" stroked="t" strokeweight="0.750315pt" strokecolor="#000000">
              <v:path arrowok="t"/>
            </v:shape>
            <v:shape style="position:absolute;left:3797;top:10278;width:0;height:255" coordorigin="3797,10278" coordsize="0,255" path="m3797,10533l3797,10278e" filled="f" stroked="t" strokeweight="0.750315pt" strokecolor="#000000">
              <v:path arrowok="t"/>
            </v:shape>
            <v:shape style="position:absolute;left:3797;top:10278;width:0;height:255" coordorigin="3797,10278" coordsize="0,255" path="m3797,10533l3797,10278e" filled="f" stroked="t" strokeweight="0.750315pt" strokecolor="#000000">
              <v:path arrowok="t"/>
            </v:shape>
            <v:shape style="position:absolute;left:10444;top:10278;width:0;height:255" coordorigin="10444,10278" coordsize="0,255" path="m10444,10533l10444,10278e" filled="f" stroked="t" strokeweight="0.750315pt" strokecolor="#000000">
              <v:path arrowok="t"/>
            </v:shape>
            <v:shape style="position:absolute;left:1606;top:10278;width:2191;height:0" coordorigin="1606,10278" coordsize="2191,0" path="m1606,10278l3797,10278e" filled="f" stroked="t" strokeweight="0.750223pt" strokecolor="#000000">
              <v:path arrowok="t"/>
            </v:shape>
            <v:shape style="position:absolute;left:3797;top:10278;width:6648;height:0" coordorigin="3797,10278" coordsize="6648,0" path="m3797,10278l10444,10278e" filled="f" stroked="t" strokeweight="0.750223pt" strokecolor="#000000">
              <v:path arrowok="t"/>
            </v:shape>
            <v:shape style="position:absolute;left:1606;top:10533;width:2191;height:0" coordorigin="1606,10533" coordsize="2191,0" path="m1606,10533l3797,10533e" filled="f" stroked="t" strokeweight="0.750223pt" strokecolor="#000000">
              <v:path arrowok="t"/>
            </v:shape>
            <v:shape style="position:absolute;left:3797;top:10533;width:6648;height:0" coordorigin="3797,10533" coordsize="6648,0" path="m3797,10533l10444,10533e" filled="f" stroked="t" strokeweight="0.750223pt" strokecolor="#000000">
              <v:path arrowok="t"/>
            </v:shape>
            <v:shape style="position:absolute;left:1606;top:10533;width:0;height:510" coordorigin="1606,10533" coordsize="0,510" path="m1606,11043l1606,10533e" filled="f" stroked="t" strokeweight="0.750315pt" strokecolor="#000000">
              <v:path arrowok="t"/>
            </v:shape>
            <v:shape style="position:absolute;left:1005;top:10533;width:600;height:0" coordorigin="1005,10533" coordsize="600,0" path="m1606,10533l1005,10533e" filled="f" stroked="t" strokeweight="0.750269pt" strokecolor="#000000">
              <v:path arrowok="t"/>
            </v:shape>
            <v:shape style="position:absolute;left:1005;top:10533;width:600;height:0" coordorigin="1005,10533" coordsize="600,0" path="m1005,10533l1606,10533e" filled="f" stroked="t" strokeweight="0.750269pt" strokecolor="#000000">
              <v:path arrowok="t"/>
            </v:shape>
            <v:shape style="position:absolute;left:1005;top:11043;width:600;height:0" coordorigin="1005,11043" coordsize="600,0" path="m1606,11043l1005,11043e" filled="f" stroked="t" strokeweight="0.750269pt" strokecolor="#000000">
              <v:path arrowok="t"/>
            </v:shape>
            <v:shape style="position:absolute;left:1005;top:11043;width:600;height:0" coordorigin="1005,11043" coordsize="600,0" path="m1005,11043l1606,11043e" filled="f" stroked="t" strokeweight="0.750269pt" strokecolor="#000000">
              <v:path arrowok="t"/>
            </v:shape>
            <v:shape style="position:absolute;left:1606;top:10533;width:0;height:510" coordorigin="1606,10533" coordsize="0,510" path="m1606,11043l1606,10533e" filled="f" stroked="t" strokeweight="0.750315pt" strokecolor="#000000">
              <v:path arrowok="t"/>
            </v:shape>
            <v:shape style="position:absolute;left:3797;top:10533;width:0;height:510" coordorigin="3797,10533" coordsize="0,510" path="m3797,11043l3797,10533e" filled="f" stroked="t" strokeweight="0.750315pt" strokecolor="#000000">
              <v:path arrowok="t"/>
            </v:shape>
            <v:shape style="position:absolute;left:3797;top:10533;width:0;height:510" coordorigin="3797,10533" coordsize="0,510" path="m3797,11043l3797,10533e" filled="f" stroked="t" strokeweight="0.750315pt" strokecolor="#000000">
              <v:path arrowok="t"/>
            </v:shape>
            <v:shape style="position:absolute;left:10444;top:10533;width:0;height:510" coordorigin="10444,10533" coordsize="0,510" path="m10444,11043l10444,10533e" filled="f" stroked="t" strokeweight="0.750315pt" strokecolor="#000000">
              <v:path arrowok="t"/>
            </v:shape>
            <v:shape style="position:absolute;left:1606;top:10533;width:2191;height:0" coordorigin="1606,10533" coordsize="2191,0" path="m1606,10533l3797,10533e" filled="f" stroked="t" strokeweight="0.750223pt" strokecolor="#000000">
              <v:path arrowok="t"/>
            </v:shape>
            <v:shape style="position:absolute;left:3797;top:10533;width:6648;height:0" coordorigin="3797,10533" coordsize="6648,0" path="m3797,10533l10444,10533e" filled="f" stroked="t" strokeweight="0.750223pt" strokecolor="#000000">
              <v:path arrowok="t"/>
            </v:shape>
            <v:shape style="position:absolute;left:1606;top:11043;width:2191;height:0" coordorigin="1606,11043" coordsize="2191,0" path="m1606,11043l3797,11043e" filled="f" stroked="t" strokeweight="0.750223pt" strokecolor="#000000">
              <v:path arrowok="t"/>
            </v:shape>
            <v:shape style="position:absolute;left:3797;top:11043;width:6648;height:0" coordorigin="3797,11043" coordsize="6648,0" path="m3797,11043l10444,11043e" filled="f" stroked="t" strokeweight="0.750223pt" strokecolor="#000000">
              <v:path arrowok="t"/>
            </v:shape>
            <v:shape style="position:absolute;left:1606;top:11043;width:0;height:255" coordorigin="1606,11043" coordsize="0,255" path="m1606,11298l1606,11043e" filled="f" stroked="t" strokeweight="0.750315pt" strokecolor="#000000">
              <v:path arrowok="t"/>
            </v:shape>
            <v:shape style="position:absolute;left:1005;top:11043;width:600;height:0" coordorigin="1005,11043" coordsize="600,0" path="m1606,11043l1005,11043e" filled="f" stroked="t" strokeweight="0.750269pt" strokecolor="#000000">
              <v:path arrowok="t"/>
            </v:shape>
            <v:shape style="position:absolute;left:1005;top:11043;width:600;height:0" coordorigin="1005,11043" coordsize="600,0" path="m1005,11043l1606,11043e" filled="f" stroked="t" strokeweight="0.750269pt" strokecolor="#000000">
              <v:path arrowok="t"/>
            </v:shape>
            <v:shape style="position:absolute;left:1005;top:11298;width:600;height:0" coordorigin="1005,11298" coordsize="600,0" path="m1606,11298l1005,11298e" filled="f" stroked="t" strokeweight="0.750269pt" strokecolor="#000000">
              <v:path arrowok="t"/>
            </v:shape>
            <v:shape style="position:absolute;left:1005;top:11298;width:600;height:0" coordorigin="1005,11298" coordsize="600,0" path="m1005,11298l1606,11298e" filled="f" stroked="t" strokeweight="0.750269pt" strokecolor="#000000">
              <v:path arrowok="t"/>
            </v:shape>
            <v:shape style="position:absolute;left:1606;top:11043;width:0;height:255" coordorigin="1606,11043" coordsize="0,255" path="m1606,11298l1606,11043e" filled="f" stroked="t" strokeweight="0.750315pt" strokecolor="#000000">
              <v:path arrowok="t"/>
            </v:shape>
            <v:shape style="position:absolute;left:3797;top:11043;width:0;height:255" coordorigin="3797,11043" coordsize="0,255" path="m3797,11298l3797,11043e" filled="f" stroked="t" strokeweight="0.750315pt" strokecolor="#000000">
              <v:path arrowok="t"/>
            </v:shape>
            <v:shape style="position:absolute;left:3797;top:11043;width:0;height:255" coordorigin="3797,11043" coordsize="0,255" path="m3797,11298l3797,11043e" filled="f" stroked="t" strokeweight="0.750315pt" strokecolor="#000000">
              <v:path arrowok="t"/>
            </v:shape>
            <v:shape style="position:absolute;left:10444;top:11043;width:0;height:255" coordorigin="10444,11043" coordsize="0,255" path="m10444,11298l10444,11043e" filled="f" stroked="t" strokeweight="0.750315pt" strokecolor="#000000">
              <v:path arrowok="t"/>
            </v:shape>
            <v:shape style="position:absolute;left:1606;top:11043;width:2191;height:0" coordorigin="1606,11043" coordsize="2191,0" path="m1606,11043l3797,11043e" filled="f" stroked="t" strokeweight="0.750223pt" strokecolor="#000000">
              <v:path arrowok="t"/>
            </v:shape>
            <v:shape style="position:absolute;left:3797;top:11043;width:6648;height:0" coordorigin="3797,11043" coordsize="6648,0" path="m3797,11043l10444,11043e" filled="f" stroked="t" strokeweight="0.750223pt" strokecolor="#000000">
              <v:path arrowok="t"/>
            </v:shape>
            <v:shape style="position:absolute;left:1606;top:11298;width:2191;height:0" coordorigin="1606,11298" coordsize="2191,0" path="m1606,11298l3797,11298e" filled="f" stroked="t" strokeweight="0.750223pt" strokecolor="#000000">
              <v:path arrowok="t"/>
            </v:shape>
            <v:shape style="position:absolute;left:3797;top:11298;width:6648;height:0" coordorigin="3797,11298" coordsize="6648,0" path="m3797,11298l10444,11298e" filled="f" stroked="t" strokeweight="0.750223pt" strokecolor="#000000">
              <v:path arrowok="t"/>
            </v:shape>
            <v:shape style="position:absolute;left:1606;top:11298;width:0;height:765" coordorigin="1606,11298" coordsize="0,765" path="m1606,12064l1606,11298e" filled="f" stroked="t" strokeweight="0.750315pt" strokecolor="#000000">
              <v:path arrowok="t"/>
            </v:shape>
            <v:shape style="position:absolute;left:1005;top:11298;width:600;height:0" coordorigin="1005,11298" coordsize="600,0" path="m1606,11298l1005,11298e" filled="f" stroked="t" strokeweight="0.750269pt" strokecolor="#000000">
              <v:path arrowok="t"/>
            </v:shape>
            <v:shape style="position:absolute;left:1005;top:11298;width:600;height:0" coordorigin="1005,11298" coordsize="600,0" path="m1005,11298l1606,11298e" filled="f" stroked="t" strokeweight="0.750269pt" strokecolor="#000000">
              <v:path arrowok="t"/>
            </v:shape>
            <v:shape style="position:absolute;left:1606;top:11298;width:0;height:765" coordorigin="1606,11298" coordsize="0,765" path="m1606,12064l1606,11298e" filled="f" stroked="t" strokeweight="0.750315pt" strokecolor="#000000">
              <v:path arrowok="t"/>
            </v:shape>
            <v:shape style="position:absolute;left:3797;top:11298;width:0;height:765" coordorigin="3797,11298" coordsize="0,765" path="m3797,12064l3797,11298e" filled="f" stroked="t" strokeweight="0.750315pt" strokecolor="#000000">
              <v:path arrowok="t"/>
            </v:shape>
            <v:shape style="position:absolute;left:1606;top:11298;width:2191;height:0" coordorigin="1606,11298" coordsize="2191,0" path="m1606,11298l3797,11298e" filled="f" stroked="t" strokeweight="0.750223pt" strokecolor="#000000">
              <v:path arrowok="t"/>
            </v:shape>
            <v:shape style="position:absolute;left:3797;top:11298;width:0;height:765" coordorigin="3797,11298" coordsize="0,765" path="m3797,12064l3797,11298e" filled="f" stroked="t" strokeweight="0.750315pt" strokecolor="#000000">
              <v:path arrowok="t"/>
            </v:shape>
            <v:shape style="position:absolute;left:10444;top:11298;width:0;height:765" coordorigin="10444,11298" coordsize="0,765" path="m10444,12064l10444,11298e" filled="f" stroked="t" strokeweight="0.750315pt" strokecolor="#000000">
              <v:path arrowok="t"/>
            </v:shape>
            <v:shape style="position:absolute;left:3797;top:11298;width:6648;height:0" coordorigin="3797,11298" coordsize="6648,0" path="m3797,11298l10444,11298e" filled="f" stroked="t" strokeweight="0.750223pt" strokecolor="#000000">
              <v:path arrowok="t"/>
            </v:shape>
            <v:shape style="position:absolute;left:3797;top:12064;width:6648;height:0" coordorigin="3797,12064" coordsize="6648,0" path="m3797,12064l10444,12064e" filled="f" stroked="t" strokeweight="0.750223pt" strokecolor="#000000">
              <v:path arrowok="t"/>
            </v:shape>
            <v:shape style="position:absolute;left:1606;top:12064;width:0;height:765" coordorigin="1606,12064" coordsize="0,765" path="m1606,12829l1606,12064e" filled="f" stroked="t" strokeweight="0.750315pt" strokecolor="#000000">
              <v:path arrowok="t"/>
            </v:shape>
            <v:shape style="position:absolute;left:1606;top:12064;width:0;height:765" coordorigin="1606,12064" coordsize="0,765" path="m1606,12829l1606,12064e" filled="f" stroked="t" strokeweight="0.750315pt" strokecolor="#000000">
              <v:path arrowok="t"/>
            </v:shape>
            <v:shape style="position:absolute;left:3797;top:12064;width:0;height:765" coordorigin="3797,12064" coordsize="0,765" path="m3797,12829l3797,12064e" filled="f" stroked="t" strokeweight="0.750315pt" strokecolor="#000000">
              <v:path arrowok="t"/>
            </v:shape>
            <v:shape style="position:absolute;left:3797;top:12064;width:0;height:765" coordorigin="3797,12064" coordsize="0,765" path="m3797,12829l3797,12064e" filled="f" stroked="t" strokeweight="0.750315pt" strokecolor="#000000">
              <v:path arrowok="t"/>
            </v:shape>
            <v:shape style="position:absolute;left:10444;top:12064;width:0;height:765" coordorigin="10444,12064" coordsize="0,765" path="m10444,12829l10444,12064e" filled="f" stroked="t" strokeweight="0.750315pt" strokecolor="#000000">
              <v:path arrowok="t"/>
            </v:shape>
            <v:shape style="position:absolute;left:3797;top:12064;width:6648;height:0" coordorigin="3797,12064" coordsize="6648,0" path="m3797,12064l10444,12064e" filled="f" stroked="t" strokeweight="0.750223pt" strokecolor="#000000">
              <v:path arrowok="t"/>
            </v:shape>
            <v:shape style="position:absolute;left:3797;top:12829;width:6648;height:0" coordorigin="3797,12829" coordsize="6648,0" path="m3797,12829l10444,12829e" filled="f" stroked="t" strokeweight="0.750223pt" strokecolor="#000000">
              <v:path arrowok="t"/>
            </v:shape>
            <v:shape style="position:absolute;left:1606;top:12829;width:0;height:510" coordorigin="1606,12829" coordsize="0,510" path="m1606,13339l1606,12829e" filled="f" stroked="t" strokeweight="0.750315pt" strokecolor="#000000">
              <v:path arrowok="t"/>
            </v:shape>
            <v:shape style="position:absolute;left:1606;top:12829;width:0;height:510" coordorigin="1606,12829" coordsize="0,510" path="m1606,13339l1606,12829e" filled="f" stroked="t" strokeweight="0.750315pt" strokecolor="#000000">
              <v:path arrowok="t"/>
            </v:shape>
            <v:shape style="position:absolute;left:3797;top:12829;width:0;height:510" coordorigin="3797,12829" coordsize="0,510" path="m3797,13339l3797,12829e" filled="f" stroked="t" strokeweight="0.750315pt" strokecolor="#000000">
              <v:path arrowok="t"/>
            </v:shape>
            <v:shape style="position:absolute;left:3797;top:12829;width:0;height:510" coordorigin="3797,12829" coordsize="0,510" path="m3797,13339l3797,12829e" filled="f" stroked="t" strokeweight="0.750315pt" strokecolor="#000000">
              <v:path arrowok="t"/>
            </v:shape>
            <v:shape style="position:absolute;left:10444;top:12829;width:0;height:510" coordorigin="10444,12829" coordsize="0,510" path="m10444,13339l10444,12829e" filled="f" stroked="t" strokeweight="0.750315pt" strokecolor="#000000">
              <v:path arrowok="t"/>
            </v:shape>
            <v:shape style="position:absolute;left:3797;top:12829;width:6648;height:0" coordorigin="3797,12829" coordsize="6648,0" path="m3797,12829l10444,12829e" filled="f" stroked="t" strokeweight="0.750223pt" strokecolor="#000000">
              <v:path arrowok="t"/>
            </v:shape>
            <v:shape style="position:absolute;left:3797;top:13339;width:6648;height:0" coordorigin="3797,13339" coordsize="6648,0" path="m3797,13339l10444,13339e" filled="f" stroked="t" strokeweight="0.750223pt" strokecolor="#000000">
              <v:path arrowok="t"/>
            </v:shape>
            <v:shape style="position:absolute;left:1606;top:13339;width:0;height:255" coordorigin="1606,13339" coordsize="0,255" path="m1606,13594l1606,13339e" filled="f" stroked="t" strokeweight="0.750315pt" strokecolor="#000000">
              <v:path arrowok="t"/>
            </v:shape>
            <v:shape style="position:absolute;left:1606;top:13339;width:0;height:255" coordorigin="1606,13339" coordsize="0,255" path="m1606,13594l1606,13339e" filled="f" stroked="t" strokeweight="0.750315pt" strokecolor="#000000">
              <v:path arrowok="t"/>
            </v:shape>
            <v:shape style="position:absolute;left:3797;top:13339;width:0;height:255" coordorigin="3797,13339" coordsize="0,255" path="m3797,13594l3797,13339e" filled="f" stroked="t" strokeweight="0.750315pt" strokecolor="#000000">
              <v:path arrowok="t"/>
            </v:shape>
            <v:shape style="position:absolute;left:3797;top:13339;width:0;height:255" coordorigin="3797,13339" coordsize="0,255" path="m3797,13594l3797,13339e" filled="f" stroked="t" strokeweight="0.750315pt" strokecolor="#000000">
              <v:path arrowok="t"/>
            </v:shape>
            <v:shape style="position:absolute;left:10444;top:13339;width:0;height:255" coordorigin="10444,13339" coordsize="0,255" path="m10444,13594l10444,13339e" filled="f" stroked="t" strokeweight="0.750315pt" strokecolor="#000000">
              <v:path arrowok="t"/>
            </v:shape>
            <v:shape style="position:absolute;left:3797;top:13339;width:6648;height:0" coordorigin="3797,13339" coordsize="6648,0" path="m3797,13339l10444,13339e" filled="f" stroked="t" strokeweight="0.750223pt" strokecolor="#000000">
              <v:path arrowok="t"/>
            </v:shape>
            <v:shape style="position:absolute;left:3797;top:13594;width:6648;height:0" coordorigin="3797,13594" coordsize="6648,0" path="m3797,13594l10444,13594e" filled="f" stroked="t" strokeweight="0.750223pt" strokecolor="#000000">
              <v:path arrowok="t"/>
            </v:shape>
            <v:shape style="position:absolute;left:1606;top:13594;width:0;height:255" coordorigin="1606,13594" coordsize="0,255" path="m1606,13849l1606,13594e" filled="f" stroked="t" strokeweight="0.750315pt" strokecolor="#000000">
              <v:path arrowok="t"/>
            </v:shape>
            <v:shape style="position:absolute;left:1606;top:13594;width:0;height:255" coordorigin="1606,13594" coordsize="0,255" path="m1606,13849l1606,13594e" filled="f" stroked="t" strokeweight="0.750315pt" strokecolor="#000000">
              <v:path arrowok="t"/>
            </v:shape>
            <v:shape style="position:absolute;left:3797;top:13594;width:0;height:255" coordorigin="3797,13594" coordsize="0,255" path="m3797,13849l3797,13594e" filled="f" stroked="t" strokeweight="0.750315pt" strokecolor="#000000">
              <v:path arrowok="t"/>
            </v:shape>
            <v:shape style="position:absolute;left:3797;top:13594;width:0;height:255" coordorigin="3797,13594" coordsize="0,255" path="m3797,13849l3797,13594e" filled="f" stroked="t" strokeweight="0.750315pt" strokecolor="#000000">
              <v:path arrowok="t"/>
            </v:shape>
            <v:shape style="position:absolute;left:10444;top:13594;width:0;height:255" coordorigin="10444,13594" coordsize="0,255" path="m10444,13849l10444,13594e" filled="f" stroked="t" strokeweight="0.750315pt" strokecolor="#000000">
              <v:path arrowok="t"/>
            </v:shape>
            <v:shape style="position:absolute;left:3797;top:13594;width:6648;height:0" coordorigin="3797,13594" coordsize="6648,0" path="m3797,13594l10444,13594e" filled="f" stroked="t" strokeweight="0.750223pt" strokecolor="#000000">
              <v:path arrowok="t"/>
            </v:shape>
            <v:shape style="position:absolute;left:3797;top:13849;width:6648;height:0" coordorigin="3797,13849" coordsize="6648,0" path="m3797,13849l10444,13849e" filled="f" stroked="t" strokeweight="0.750223pt" strokecolor="#000000">
              <v:path arrowok="t"/>
            </v:shape>
            <v:shape style="position:absolute;left:1606;top:13849;width:0;height:255" coordorigin="1606,13849" coordsize="0,255" path="m1606,14104l1606,13849e" filled="f" stroked="t" strokeweight="0.750315pt" strokecolor="#000000">
              <v:path arrowok="t"/>
            </v:shape>
            <v:shape style="position:absolute;left:1606;top:13849;width:0;height:255" coordorigin="1606,13849" coordsize="0,255" path="m1606,14104l1606,13849e" filled="f" stroked="t" strokeweight="0.750315pt" strokecolor="#000000">
              <v:path arrowok="t"/>
            </v:shape>
            <v:shape style="position:absolute;left:3797;top:13849;width:0;height:255" coordorigin="3797,13849" coordsize="0,255" path="m3797,14104l3797,13849e" filled="f" stroked="t" strokeweight="0.750315pt" strokecolor="#000000">
              <v:path arrowok="t"/>
            </v:shape>
            <v:shape style="position:absolute;left:3797;top:13849;width:0;height:255" coordorigin="3797,13849" coordsize="0,255" path="m3797,14104l3797,13849e" filled="f" stroked="t" strokeweight="0.750315pt" strokecolor="#000000">
              <v:path arrowok="t"/>
            </v:shape>
            <v:shape style="position:absolute;left:10444;top:13849;width:0;height:255" coordorigin="10444,13849" coordsize="0,255" path="m10444,14104l10444,13849e" filled="f" stroked="t" strokeweight="0.750315pt" strokecolor="#000000">
              <v:path arrowok="t"/>
            </v:shape>
            <v:shape style="position:absolute;left:3797;top:13849;width:6648;height:0" coordorigin="3797,13849" coordsize="6648,0" path="m3797,13849l10444,13849e" filled="f" stroked="t" strokeweight="0.750223pt" strokecolor="#000000">
              <v:path arrowok="t"/>
            </v:shape>
            <v:shape style="position:absolute;left:3797;top:14104;width:6648;height:0" coordorigin="3797,14104" coordsize="6648,0" path="m3797,14104l10444,14104e" filled="f" stroked="t" strokeweight="0.750223pt" strokecolor="#000000">
              <v:path arrowok="t"/>
            </v:shape>
            <v:shape style="position:absolute;left:1606;top:14104;width:0;height:255" coordorigin="1606,14104" coordsize="0,255" path="m1606,14359l1606,14104e" filled="f" stroked="t" strokeweight="0.750315pt" strokecolor="#000000">
              <v:path arrowok="t"/>
            </v:shape>
            <v:shape style="position:absolute;left:1005;top:14359;width:600;height:0" coordorigin="1005,14359" coordsize="600,0" path="m1606,14359l1005,14359e" filled="f" stroked="t" strokeweight="0.750269pt" strokecolor="#000000">
              <v:path arrowok="t"/>
            </v:shape>
            <v:shape style="position:absolute;left:1005;top:14359;width:600;height:0" coordorigin="1005,14359" coordsize="600,0" path="m1005,14359l1606,14359e" filled="f" stroked="t" strokeweight="0.750269pt" strokecolor="#000000">
              <v:path arrowok="t"/>
            </v:shape>
            <v:shape style="position:absolute;left:1606;top:14104;width:0;height:255" coordorigin="1606,14104" coordsize="0,255" path="m1606,14359l1606,14104e" filled="f" stroked="t" strokeweight="0.750315pt" strokecolor="#000000">
              <v:path arrowok="t"/>
            </v:shape>
            <v:shape style="position:absolute;left:3797;top:14104;width:0;height:255" coordorigin="3797,14104" coordsize="0,255" path="m3797,14359l3797,14104e" filled="f" stroked="t" strokeweight="0.750315pt" strokecolor="#000000">
              <v:path arrowok="t"/>
            </v:shape>
            <v:shape style="position:absolute;left:1606;top:14359;width:2191;height:0" coordorigin="1606,14359" coordsize="2191,0" path="m1606,14359l3797,14359e" filled="f" stroked="t" strokeweight="0.750223pt" strokecolor="#000000">
              <v:path arrowok="t"/>
            </v:shape>
            <v:shape style="position:absolute;left:3797;top:14104;width:0;height:255" coordorigin="3797,14104" coordsize="0,255" path="m3797,14359l3797,14104e" filled="f" stroked="t" strokeweight="0.750315pt" strokecolor="#000000">
              <v:path arrowok="t"/>
            </v:shape>
            <v:shape style="position:absolute;left:10444;top:14104;width:0;height:255" coordorigin="10444,14104" coordsize="0,255" path="m10444,14359l10444,14104e" filled="f" stroked="t" strokeweight="0.750315pt" strokecolor="#000000">
              <v:path arrowok="t"/>
            </v:shape>
            <v:shape style="position:absolute;left:3797;top:14104;width:6648;height:0" coordorigin="3797,14104" coordsize="6648,0" path="m3797,14104l10444,14104e" filled="f" stroked="t" strokeweight="0.750223pt" strokecolor="#000000">
              <v:path arrowok="t"/>
            </v:shape>
            <v:shape style="position:absolute;left:3797;top:14359;width:6648;height:0" coordorigin="3797,14359" coordsize="6648,0" path="m3797,14359l10444,14359e" filled="f" stroked="t" strokeweight="0.750223pt" strokecolor="#000000">
              <v:path arrowok="t"/>
            </v:shape>
            <v:shape style="position:absolute;left:1606;top:14359;width:0;height:1170" coordorigin="1606,14359" coordsize="0,1170" path="m1606,15530l1606,14359e" filled="f" stroked="t" strokeweight="0.750315pt" strokecolor="#000000">
              <v:path arrowok="t"/>
            </v:shape>
            <v:shape style="position:absolute;left:1005;top:14359;width:600;height:0" coordorigin="1005,14359" coordsize="600,0" path="m1606,14359l1005,14359e" filled="f" stroked="t" strokeweight="0.750269pt" strokecolor="#000000">
              <v:path arrowok="t"/>
            </v:shape>
            <v:shape style="position:absolute;left:1005;top:14359;width:600;height:0" coordorigin="1005,14359" coordsize="600,0" path="m1005,14359l1606,14359e" filled="f" stroked="t" strokeweight="0.750269pt" strokecolor="#000000">
              <v:path arrowok="t"/>
            </v:shape>
            <v:shape style="position:absolute;left:1005;top:15530;width:600;height:0" coordorigin="1005,15530" coordsize="600,0" path="m1606,15530l1005,15530e" filled="f" stroked="t" strokeweight="0.750269pt" strokecolor="#000000">
              <v:path arrowok="t"/>
            </v:shape>
            <v:shape style="position:absolute;left:1005;top:15530;width:600;height:0" coordorigin="1005,15530" coordsize="600,0" path="m1005,15530l1606,15530e" filled="f" stroked="t" strokeweight="0.750269pt" strokecolor="#000000">
              <v:path arrowok="t"/>
            </v:shape>
            <v:shape style="position:absolute;left:1606;top:14359;width:0;height:1170" coordorigin="1606,14359" coordsize="0,1170" path="m1606,15530l1606,14359e" filled="f" stroked="t" strokeweight="0.750315pt" strokecolor="#000000">
              <v:path arrowok="t"/>
            </v:shape>
            <v:shape style="position:absolute;left:3797;top:14359;width:0;height:1170" coordorigin="3797,14359" coordsize="0,1170" path="m3797,15530l3797,14359e" filled="f" stroked="t" strokeweight="0.750315pt" strokecolor="#000000">
              <v:path arrowok="t"/>
            </v:shape>
            <v:shape style="position:absolute;left:3797;top:14359;width:0;height:1170" coordorigin="3797,14359" coordsize="0,1170" path="m3797,15530l3797,14359e" filled="f" stroked="t" strokeweight="0.750315pt" strokecolor="#000000">
              <v:path arrowok="t"/>
            </v:shape>
            <v:shape style="position:absolute;left:10444;top:14359;width:0;height:1170" coordorigin="10444,14359" coordsize="0,1170" path="m10444,15530l10444,14359e" filled="f" stroked="t" strokeweight="0.750315pt" strokecolor="#000000">
              <v:path arrowok="t"/>
            </v:shape>
            <v:shape style="position:absolute;left:1606;top:14359;width:2191;height:0" coordorigin="1606,14359" coordsize="2191,0" path="m1606,14359l3797,14359e" filled="f" stroked="t" strokeweight="0.750223pt" strokecolor="#000000">
              <v:path arrowok="t"/>
            </v:shape>
            <v:shape style="position:absolute;left:3797;top:14359;width:6648;height:0" coordorigin="3797,14359" coordsize="6648,0" path="m3797,14359l10444,14359e" filled="f" stroked="t" strokeweight="0.750223pt" strokecolor="#000000">
              <v:path arrowok="t"/>
            </v:shape>
            <v:shape style="position:absolute;left:1606;top:15530;width:2191;height:0" coordorigin="1606,15530" coordsize="2191,0" path="m1606,15530l3797,15530e" filled="f" stroked="t" strokeweight="0.750223pt" strokecolor="#000000">
              <v:path arrowok="t"/>
            </v:shape>
            <v:shape style="position:absolute;left:3797;top:15530;width:6648;height:0" coordorigin="3797,15530" coordsize="6648,0" path="m3797,15530l10444,15530e" filled="f" stroked="t" strokeweight="0.75022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0"/>
          <w:szCs w:val="20"/>
        </w:rPr>
        <w:t>Backup &amp; Recovery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5"/>
      </w:pPr>
      <w:r>
        <w:rPr>
          <w:rFonts w:cs="Times New Roman" w:hAnsi="Times New Roman" w:eastAsia="Times New Roman" w:ascii="Times New Roman"/>
          <w:sz w:val="20"/>
          <w:szCs w:val="20"/>
        </w:rPr>
        <w:t>High Availability &amp; Scalability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5"/>
      </w:pPr>
      <w:r>
        <w:rPr>
          <w:rFonts w:cs="Times New Roman" w:hAnsi="Times New Roman" w:eastAsia="Times New Roman" w:ascii="Times New Roman"/>
          <w:sz w:val="20"/>
          <w:szCs w:val="20"/>
        </w:rPr>
        <w:t>Replication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5"/>
      </w:pPr>
      <w:r>
        <w:rPr>
          <w:rFonts w:cs="Times New Roman" w:hAnsi="Times New Roman" w:eastAsia="Times New Roman" w:ascii="Times New Roman"/>
          <w:sz w:val="20"/>
          <w:szCs w:val="20"/>
        </w:rPr>
        <w:t>Optimize Query for Performance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5" w:lineRule="exact" w:line="220"/>
        <w:sectPr>
          <w:type w:val="continuous"/>
          <w:pgSz w:w="11900" w:h="16820"/>
          <w:pgMar w:top="1020" w:bottom="280" w:left="920" w:right="1420"/>
          <w:cols w:num="2" w:equalWidth="off">
            <w:col w:w="2275" w:space="631"/>
            <w:col w:w="6654"/>
          </w:cols>
        </w:sectPr>
      </w:pPr>
      <w:r>
        <w:rPr>
          <w:rFonts w:cs="Times New Roman" w:hAnsi="Times New Roman" w:eastAsia="Times New Roman" w:ascii="Times New Roman"/>
          <w:sz w:val="20"/>
          <w:szCs w:val="20"/>
        </w:rPr>
        <w:t>Database Administration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46"/>
      </w:pPr>
      <w:r>
        <w:rPr>
          <w:rFonts w:cs="Times New Roman" w:hAnsi="Times New Roman" w:eastAsia="Times New Roman" w:ascii="Times New Roman"/>
          <w:sz w:val="20"/>
          <w:szCs w:val="20"/>
        </w:rPr>
        <w:t>12 </w:t>
      </w:r>
      <w:r>
        <w:rPr>
          <w:rFonts w:cs="Times New Roman" w:hAnsi="Times New Roman" w:eastAsia="Times New Roman" w:ascii="Times New Roman"/>
          <w:position w:val="2"/>
          <w:sz w:val="20"/>
          <w:szCs w:val="20"/>
        </w:rPr>
        <w:t>Angular JS                          All topics on Version 5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46"/>
      </w:pPr>
      <w:r>
        <w:rPr>
          <w:rFonts w:cs="Times New Roman" w:hAnsi="Times New Roman" w:eastAsia="Times New Roman" w:ascii="Times New Roman"/>
          <w:sz w:val="20"/>
          <w:szCs w:val="20"/>
        </w:rPr>
        <w:t>13 </w:t>
      </w:r>
      <w:r>
        <w:rPr>
          <w:rFonts w:cs="Times New Roman" w:hAnsi="Times New Roman" w:eastAsia="Times New Roman" w:ascii="Times New Roman"/>
          <w:position w:val="2"/>
          <w:sz w:val="20"/>
          <w:szCs w:val="20"/>
        </w:rPr>
        <w:t>REST &amp; SOAP API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 w:lineRule="exact" w:line="280"/>
        <w:ind w:left="716"/>
      </w:pPr>
      <w:r>
        <w:pict>
          <v:shape type="#_x0000_t202" style="position:absolute;margin-left:68.2787pt;margin-top:9.0439pt;width:10.8747pt;height:10.003pt;mso-position-horizontal-relative:page;mso-position-vertical-relative:paragraph;z-index:-2399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0"/>
                      <w:szCs w:val="20"/>
                    </w:rPr>
                    <w:jc w:val="left"/>
                    <w:spacing w:lineRule="exact" w:line="200"/>
                    <w:ind w:right="-50"/>
                  </w:pPr>
                  <w:r>
                    <w:rPr>
                      <w:rFonts w:cs="Times New Roman" w:hAnsi="Times New Roman" w:eastAsia="Times New Roman" w:ascii="Times New Roman"/>
                      <w:sz w:val="20"/>
                      <w:szCs w:val="20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position w:val="-6"/>
          <w:sz w:val="20"/>
          <w:szCs w:val="20"/>
        </w:rPr>
        <w:t>JSON &amp; XML                      </w:t>
      </w:r>
      <w:r>
        <w:rPr>
          <w:rFonts w:cs="Times New Roman" w:hAnsi="Times New Roman" w:eastAsia="Times New Roman" w:ascii="Times New Roman"/>
          <w:position w:val="5"/>
          <w:sz w:val="20"/>
          <w:szCs w:val="20"/>
        </w:rPr>
        <w:t>Syntax, Selecting between Json &amp; XML, Datatypes , Objects, Array ,Json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40"/>
        <w:ind w:left="2907"/>
      </w:pP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HTML,Jsonp,schema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5"/>
        <w:ind w:left="446"/>
      </w:pPr>
      <w:r>
        <w:rPr>
          <w:rFonts w:cs="Times New Roman" w:hAnsi="Times New Roman" w:eastAsia="Times New Roman" w:ascii="Times New Roman"/>
          <w:position w:val="-3"/>
          <w:sz w:val="20"/>
          <w:szCs w:val="20"/>
        </w:rPr>
        <w:t>15 </w:t>
      </w:r>
      <w:r>
        <w:rPr>
          <w:rFonts w:cs="Times New Roman" w:hAnsi="Times New Roman" w:eastAsia="Times New Roman" w:ascii="Times New Roman"/>
          <w:position w:val="-2"/>
          <w:sz w:val="20"/>
          <w:szCs w:val="20"/>
        </w:rPr>
        <w:t>Junit                                   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  <w:t>Env setup, test framework , api , writing test cases, execution procedure,</w:t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1" w:lineRule="exact" w:line="220"/>
        <w:ind w:left="2907"/>
      </w:pPr>
      <w:r>
        <w:rPr>
          <w:rFonts w:cs="Times New Roman" w:hAnsi="Times New Roman" w:eastAsia="Times New Roman" w:ascii="Times New Roman"/>
          <w:sz w:val="20"/>
          <w:szCs w:val="20"/>
        </w:rPr>
        <w:t>Cloud Services - Not required</w:t>
      </w:r>
    </w:p>
    <w:p>
      <w:pPr>
        <w:rPr>
          <w:sz w:val="28"/>
          <w:szCs w:val="28"/>
        </w:rPr>
        <w:jc w:val="left"/>
        <w:spacing w:lineRule="exact" w:line="280"/>
        <w:sectPr>
          <w:type w:val="continuous"/>
          <w:pgSz w:w="11900" w:h="16820"/>
          <w:pgMar w:top="1020" w:bottom="280" w:left="920" w:right="1420"/>
        </w:sectPr>
      </w:pPr>
      <w:r>
        <w:rPr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50.2711pt;margin-top:718.714pt;width:0pt;height:57.017pt;mso-position-horizontal-relative:page;mso-position-vertical-relative:page;z-index:-2402" coordorigin="1005,14374" coordsize="0,1140">
            <v:shape style="position:absolute;left:1005;top:14374;width:0;height:1140" coordorigin="1005,14374" coordsize="0,1140" path="m1005,14418l1005,15515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705.96pt;width:0pt;height:11.2533pt;mso-position-horizontal-relative:page;mso-position-vertical-relative:page;z-index:-2403" coordorigin="1005,14119" coordsize="0,225">
            <v:shape style="position:absolute;left:1005;top:14119;width:0;height:225" coordorigin="1005,14119" coordsize="0,225" path="m1005,14128l1005,14344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693.206pt;width:0pt;height:11.2533pt;mso-position-horizontal-relative:page;mso-position-vertical-relative:page;z-index:-2404" coordorigin="1005,13864" coordsize="0,225">
            <v:shape style="position:absolute;left:1005;top:13864;width:0;height:225" coordorigin="1005,13864" coordsize="0,225" path="m1005,13873l1005,14089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680.452pt;width:0pt;height:11.2533pt;mso-position-horizontal-relative:page;mso-position-vertical-relative:page;z-index:-2405" coordorigin="1005,13609" coordsize="0,225">
            <v:shape style="position:absolute;left:1005;top:13609;width:0;height:225" coordorigin="1005,13609" coordsize="0,225" path="m1005,13618l1005,13834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667.698pt;width:0pt;height:11.2533pt;mso-position-horizontal-relative:page;mso-position-vertical-relative:page;z-index:-2406" coordorigin="1005,13354" coordsize="0,225">
            <v:shape style="position:absolute;left:1005;top:13354;width:0;height:225" coordorigin="1005,13354" coordsize="0,225" path="m1005,13363l1005,13579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642.191pt;width:0pt;height:24.0071pt;mso-position-horizontal-relative:page;mso-position-vertical-relative:page;z-index:-2407" coordorigin="1005,12844" coordsize="0,480">
            <v:shape style="position:absolute;left:1005;top:12844;width:0;height:480" coordorigin="1005,12844" coordsize="0,480" path="m1005,12862l1005,13324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603.929pt;width:0pt;height:36.7609pt;mso-position-horizontal-relative:page;mso-position-vertical-relative:page;z-index:-2408" coordorigin="1005,12079" coordsize="0,735">
            <v:shape style="position:absolute;left:1005;top:12079;width:0;height:735" coordorigin="1005,12079" coordsize="0,735" path="m1005,12107l1005,12814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565.668pt;width:0pt;height:36.7609pt;mso-position-horizontal-relative:page;mso-position-vertical-relative:page;z-index:-2409" coordorigin="1005,11313" coordsize="0,735">
            <v:shape style="position:absolute;left:1005;top:11313;width:0;height:735" coordorigin="1005,11313" coordsize="0,735" path="m1005,11341l1005,12049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552.914pt;width:0pt;height:11.2533pt;mso-position-horizontal-relative:page;mso-position-vertical-relative:page;z-index:-2410" coordorigin="1005,11058" coordsize="0,225">
            <v:shape style="position:absolute;left:1005;top:11058;width:0;height:225" coordorigin="1005,11058" coordsize="0,225" path="m1005,11067l1005,11283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527.407pt;width:0pt;height:24.0071pt;mso-position-horizontal-relative:page;mso-position-vertical-relative:page;z-index:-2411" coordorigin="1005,10548" coordsize="0,480">
            <v:shape style="position:absolute;left:1005;top:10548;width:0;height:480" coordorigin="1005,10548" coordsize="0,480" path="m1005,10566l1005,11028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514.653pt;width:0pt;height:11.2533pt;mso-position-horizontal-relative:page;mso-position-vertical-relative:page;z-index:-2412" coordorigin="1005,10293" coordsize="0,225">
            <v:shape style="position:absolute;left:1005;top:10293;width:0;height:225" coordorigin="1005,10293" coordsize="0,225" path="m1005,10302l1005,10518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489.145pt;width:0pt;height:24.0071pt;mso-position-horizontal-relative:page;mso-position-vertical-relative:page;z-index:-2413" coordorigin="1005,9783" coordsize="0,480">
            <v:shape style="position:absolute;left:1005;top:9783;width:0;height:480" coordorigin="1005,9783" coordsize="0,480" path="m1005,9801l1005,10263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476.392pt;width:0pt;height:11.2533pt;mso-position-horizontal-relative:page;mso-position-vertical-relative:page;z-index:-2414" coordorigin="1005,9528" coordsize="0,225">
            <v:shape style="position:absolute;left:1005;top:9528;width:0;height:225" coordorigin="1005,9528" coordsize="0,225" path="m1005,9536l1005,9753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463.638pt;width:0pt;height:11.2533pt;mso-position-horizontal-relative:page;mso-position-vertical-relative:page;z-index:-2415" coordorigin="1005,9273" coordsize="0,225">
            <v:shape style="position:absolute;left:1005;top:9273;width:0;height:225" coordorigin="1005,9273" coordsize="0,225" path="m1005,9281l1005,9498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450.884pt;width:0pt;height:11.2533pt;mso-position-horizontal-relative:page;mso-position-vertical-relative:page;z-index:-2416" coordorigin="1005,9018" coordsize="0,225">
            <v:shape style="position:absolute;left:1005;top:9018;width:0;height:225" coordorigin="1005,9018" coordsize="0,225" path="m1005,9026l1005,9243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438.13pt;width:0pt;height:11.2533pt;mso-position-horizontal-relative:page;mso-position-vertical-relative:page;z-index:-2417" coordorigin="1005,8763" coordsize="0,225">
            <v:shape style="position:absolute;left:1005;top:8763;width:0;height:225" coordorigin="1005,8763" coordsize="0,225" path="m1005,8771l1005,8988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425.376pt;width:0pt;height:11.2533pt;mso-position-horizontal-relative:page;mso-position-vertical-relative:page;z-index:-2418" coordorigin="1005,8508" coordsize="0,225">
            <v:shape style="position:absolute;left:1005;top:8508;width:0;height:225" coordorigin="1005,8508" coordsize="0,225" path="m1005,8516l1005,8733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399.869pt;width:0pt;height:24.0071pt;mso-position-horizontal-relative:page;mso-position-vertical-relative:page;z-index:-2419" coordorigin="1005,7997" coordsize="0,480">
            <v:shape style="position:absolute;left:1005;top:7997;width:0;height:480" coordorigin="1005,7997" coordsize="0,480" path="m1005,8016l1005,8478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374.361pt;width:0pt;height:24.0071pt;mso-position-horizontal-relative:page;mso-position-vertical-relative:page;z-index:-2420" coordorigin="1005,7487" coordsize="0,480">
            <v:shape style="position:absolute;left:1005;top:7487;width:0;height:480" coordorigin="1005,7487" coordsize="0,480" path="m1005,7505l1005,7967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336.1pt;width:0pt;height:36.7609pt;mso-position-horizontal-relative:page;mso-position-vertical-relative:page;z-index:-2421" coordorigin="1005,6722" coordsize="0,735">
            <v:shape style="position:absolute;left:1005;top:6722;width:0;height:735" coordorigin="1005,6722" coordsize="0,735" path="m1005,6750l1005,7457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323.346pt;width:0pt;height:11.2533pt;mso-position-horizontal-relative:page;mso-position-vertical-relative:page;z-index:-2422" coordorigin="1005,6467" coordsize="0,225">
            <v:shape style="position:absolute;left:1005;top:6467;width:0;height:225" coordorigin="1005,6467" coordsize="0,225" path="m1005,6475l1005,6692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310.592pt;width:0pt;height:11.2533pt;mso-position-horizontal-relative:page;mso-position-vertical-relative:page;z-index:-2423" coordorigin="1005,6212" coordsize="0,225">
            <v:shape style="position:absolute;left:1005;top:6212;width:0;height:225" coordorigin="1005,6212" coordsize="0,225" path="m1005,6220l1005,6437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285.085pt;width:0pt;height:24.0071pt;mso-position-horizontal-relative:page;mso-position-vertical-relative:page;z-index:-2424" coordorigin="1005,5702" coordsize="0,480">
            <v:shape style="position:absolute;left:1005;top:5702;width:0;height:480" coordorigin="1005,5702" coordsize="0,480" path="m1005,5720l1005,6182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259.577pt;width:0pt;height:24.0071pt;mso-position-horizontal-relative:page;mso-position-vertical-relative:page;z-index:-2425" coordorigin="1005,5192" coordsize="0,480">
            <v:shape style="position:absolute;left:1005;top:5192;width:0;height:480" coordorigin="1005,5192" coordsize="0,480" path="m1005,5210l1005,5672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246.823pt;width:0pt;height:11.2533pt;mso-position-horizontal-relative:page;mso-position-vertical-relative:page;z-index:-2426" coordorigin="1005,4936" coordsize="0,225">
            <v:shape style="position:absolute;left:1005;top:4936;width:0;height:225" coordorigin="1005,4936" coordsize="0,225" path="m1005,4945l1005,5162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234.069pt;width:0pt;height:11.2533pt;mso-position-horizontal-relative:page;mso-position-vertical-relative:page;z-index:-2427" coordorigin="1005,4681" coordsize="0,225">
            <v:shape style="position:absolute;left:1005;top:4681;width:0;height:225" coordorigin="1005,4681" coordsize="0,225" path="m1005,4690l1005,4906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221.316pt;width:0pt;height:11.2533pt;mso-position-horizontal-relative:page;mso-position-vertical-relative:page;z-index:-2428" coordorigin="1005,4426" coordsize="0,225">
            <v:shape style="position:absolute;left:1005;top:4426;width:0;height:225" coordorigin="1005,4426" coordsize="0,225" path="m1005,4435l1005,4651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208.562pt;width:0pt;height:11.2533pt;mso-position-horizontal-relative:page;mso-position-vertical-relative:page;z-index:-2429" coordorigin="1005,4171" coordsize="0,225">
            <v:shape style="position:absolute;left:1005;top:4171;width:0;height:225" coordorigin="1005,4171" coordsize="0,225" path="m1005,4180l1005,4396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195.808pt;width:0pt;height:11.2533pt;mso-position-horizontal-relative:page;mso-position-vertical-relative:page;z-index:-2430" coordorigin="1005,3916" coordsize="0,225">
            <v:shape style="position:absolute;left:1005;top:3916;width:0;height:225" coordorigin="1005,3916" coordsize="0,225" path="m1005,3925l1005,4141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183.054pt;width:0pt;height:11.2533pt;mso-position-horizontal-relative:page;mso-position-vertical-relative:page;z-index:-2431" coordorigin="1005,3661" coordsize="0,225">
            <v:shape style="position:absolute;left:1005;top:3661;width:0;height:225" coordorigin="1005,3661" coordsize="0,225" path="m1005,3670l1005,3886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170.301pt;width:0pt;height:11.2533pt;mso-position-horizontal-relative:page;mso-position-vertical-relative:page;z-index:-2432" coordorigin="1005,3406" coordsize="0,225">
            <v:shape style="position:absolute;left:1005;top:3406;width:0;height:225" coordorigin="1005,3406" coordsize="0,225" path="m1005,3415l1005,3631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157.547pt;width:0pt;height:11.2533pt;mso-position-horizontal-relative:page;mso-position-vertical-relative:page;z-index:-2433" coordorigin="1005,3151" coordsize="0,225">
            <v:shape style="position:absolute;left:1005;top:3151;width:0;height:225" coordorigin="1005,3151" coordsize="0,225" path="m1005,3159l1005,3376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144.793pt;width:0pt;height:11.2533pt;mso-position-horizontal-relative:page;mso-position-vertical-relative:page;z-index:-2434" coordorigin="1005,2896" coordsize="0,225">
            <v:shape style="position:absolute;left:1005;top:2896;width:0;height:225" coordorigin="1005,2896" coordsize="0,225" path="m1005,2904l1005,3121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132.039pt;width:0pt;height:11.2533pt;mso-position-horizontal-relative:page;mso-position-vertical-relative:page;z-index:-2435" coordorigin="1005,2641" coordsize="0,225">
            <v:shape style="position:absolute;left:1005;top:2641;width:0;height:225" coordorigin="1005,2641" coordsize="0,225" path="m1005,2649l1005,2866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119.285pt;width:0pt;height:11.2533pt;mso-position-horizontal-relative:page;mso-position-vertical-relative:page;z-index:-2436" coordorigin="1005,2386" coordsize="0,225">
            <v:shape style="position:absolute;left:1005;top:2386;width:0;height:225" coordorigin="1005,2386" coordsize="0,225" path="m1005,2394l1005,2611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106.532pt;width:0pt;height:11.2533pt;mso-position-horizontal-relative:page;mso-position-vertical-relative:page;z-index:-2437" coordorigin="1005,2131" coordsize="0,225">
            <v:shape style="position:absolute;left:1005;top:2131;width:0;height:225" coordorigin="1005,2131" coordsize="0,225" path="m1005,2139l1005,2356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93.7778pt;width:0pt;height:11.2533pt;mso-position-horizontal-relative:page;mso-position-vertical-relative:page;z-index:-2438" coordorigin="1005,1876" coordsize="0,225">
            <v:shape style="position:absolute;left:1005;top:1876;width:0;height:225" coordorigin="1005,1876" coordsize="0,225" path="m1005,1884l1005,2101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81.024pt;width:0pt;height:11.2533pt;mso-position-horizontal-relative:page;mso-position-vertical-relative:page;z-index:-2439" coordorigin="1005,1620" coordsize="0,225">
            <v:shape style="position:absolute;left:1005;top:1620;width:0;height:225" coordorigin="1005,1620" coordsize="0,225" path="m1005,1629l1005,1846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68.2702pt;width:0pt;height:11.2533pt;mso-position-horizontal-relative:page;mso-position-vertical-relative:page;z-index:-2440" coordorigin="1005,1365" coordsize="0,225">
            <v:shape style="position:absolute;left:1005;top:1365;width:0;height:225" coordorigin="1005,1365" coordsize="0,225" path="m1005,1374l1005,1590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54.7662pt;width:0pt;height:12.0036pt;mso-position-horizontal-relative:page;mso-position-vertical-relative:page;z-index:-2441" coordorigin="1005,1095" coordsize="0,240">
            <v:shape style="position:absolute;left:1005;top:1095;width:0;height:240" coordorigin="1005,1095" coordsize="0,240" path="m1005,1104l1005,1335e" filled="f" stroked="t" strokeweight="1.50063pt" strokecolor="#525252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46" w:right="-53"/>
      </w:pPr>
      <w:r>
        <w:rPr>
          <w:rFonts w:cs="Times New Roman" w:hAnsi="Times New Roman" w:eastAsia="Times New Roman" w:ascii="Times New Roman"/>
          <w:sz w:val="20"/>
          <w:szCs w:val="20"/>
        </w:rPr>
        <w:t>16 </w:t>
      </w:r>
      <w:r>
        <w:rPr>
          <w:rFonts w:cs="Times New Roman" w:hAnsi="Times New Roman" w:eastAsia="Times New Roman" w:ascii="Times New Roman"/>
          <w:position w:val="2"/>
          <w:sz w:val="20"/>
          <w:szCs w:val="20"/>
        </w:rPr>
        <w:t>DevOps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46"/>
      </w:pPr>
      <w:r>
        <w:rPr>
          <w:rFonts w:cs="Times New Roman" w:hAnsi="Times New Roman" w:eastAsia="Times New Roman" w:ascii="Times New Roman"/>
          <w:sz w:val="20"/>
          <w:szCs w:val="20"/>
        </w:rPr>
        <w:t>17 </w:t>
      </w:r>
      <w:r>
        <w:rPr>
          <w:rFonts w:cs="Times New Roman" w:hAnsi="Times New Roman" w:eastAsia="Times New Roman" w:ascii="Times New Roman"/>
          <w:position w:val="2"/>
          <w:sz w:val="20"/>
          <w:szCs w:val="20"/>
        </w:rPr>
        <w:t>J2EE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7" w:lineRule="exact" w:line="220"/>
        <w:ind w:right="116"/>
      </w:pPr>
      <w:r>
        <w:br w:type="column"/>
      </w:r>
      <w:r>
        <w:rPr>
          <w:rFonts w:cs="Times New Roman" w:hAnsi="Times New Roman" w:eastAsia="Times New Roman" w:ascii="Times New Roman"/>
          <w:sz w:val="20"/>
          <w:szCs w:val="20"/>
        </w:rPr>
        <w:t>Env setup, test framework , api , writing test cases, execution</w:t>
      </w:r>
      <w:r>
        <w:rPr>
          <w:rFonts w:cs="Times New Roman" w:hAnsi="Times New Roman" w:eastAsia="Times New Roman" w:ascii="Times New Roman"/>
          <w:sz w:val="20"/>
          <w:szCs w:val="20"/>
        </w:rPr>
        <w:t> procedure,executing tests,suit ignore time tests, plug with ant / eclipse, Junit</w:t>
      </w:r>
      <w:r>
        <w:rPr>
          <w:rFonts w:cs="Times New Roman" w:hAnsi="Times New Roman" w:eastAsia="Times New Roman" w:ascii="Times New Roman"/>
          <w:sz w:val="20"/>
          <w:szCs w:val="20"/>
        </w:rPr>
        <w:t> extensions (Git (preferred) / SVN)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 w:lineRule="atLeast" w:line="380"/>
        <w:ind w:right="2860"/>
      </w:pPr>
      <w:r>
        <w:rPr>
          <w:rFonts w:cs="Times New Roman" w:hAnsi="Times New Roman" w:eastAsia="Times New Roman" w:ascii="Times New Roman"/>
          <w:sz w:val="20"/>
          <w:szCs w:val="20"/>
        </w:rPr>
        <w:t>Build Management (Maven, Jenkins)</w:t>
      </w:r>
      <w:r>
        <w:rPr>
          <w:rFonts w:cs="Times New Roman" w:hAnsi="Times New Roman" w:eastAsia="Times New Roman" w:ascii="Times New Roman"/>
          <w:sz w:val="20"/>
          <w:szCs w:val="20"/>
        </w:rPr>
        <w:t> Conﬁguration and Provisioning - Not required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5" w:lineRule="auto" w:line="266"/>
        <w:ind w:right="4058"/>
      </w:pPr>
      <w:r>
        <w:rPr>
          <w:rFonts w:cs="Times New Roman" w:hAnsi="Times New Roman" w:eastAsia="Times New Roman" w:ascii="Times New Roman"/>
          <w:sz w:val="20"/>
          <w:szCs w:val="20"/>
        </w:rPr>
        <w:t>Auto Scalability (good to have)</w:t>
      </w:r>
      <w:r>
        <w:rPr>
          <w:rFonts w:cs="Times New Roman" w:hAnsi="Times New Roman" w:eastAsia="Times New Roman" w:ascii="Times New Roman"/>
          <w:sz w:val="20"/>
          <w:szCs w:val="20"/>
        </w:rPr>
        <w:t> Dockerization - Not required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"/>
      </w:pPr>
      <w:r>
        <w:rPr>
          <w:rFonts w:cs="Times New Roman" w:hAnsi="Times New Roman" w:eastAsia="Times New Roman" w:ascii="Times New Roman"/>
          <w:sz w:val="20"/>
          <w:szCs w:val="20"/>
        </w:rPr>
        <w:t>Installation and Conﬁguration (Web Servers)</w:t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sz w:val="20"/>
          <w:szCs w:val="20"/>
        </w:rPr>
        <w:t>Java Servlets, JavaServer Pages,Enterprise JavaBeans ,Java Message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</w:pPr>
      <w:r>
        <w:rPr>
          <w:rFonts w:cs="Times New Roman" w:hAnsi="Times New Roman" w:eastAsia="Times New Roman" w:ascii="Times New Roman"/>
          <w:sz w:val="20"/>
          <w:szCs w:val="20"/>
        </w:rPr>
        <w:t>Service ,Java Naming and Directory Interface ,Java Database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" w:lineRule="exact" w:line="220"/>
        <w:ind w:right="67"/>
        <w:sectPr>
          <w:type w:val="continuous"/>
          <w:pgSz w:w="11900" w:h="16820"/>
          <w:pgMar w:top="1020" w:bottom="280" w:left="920" w:right="1420"/>
          <w:cols w:num="2" w:equalWidth="off">
            <w:col w:w="1390" w:space="1517"/>
            <w:col w:w="6653"/>
          </w:cols>
        </w:sectPr>
      </w:pPr>
      <w:r>
        <w:rPr>
          <w:rFonts w:cs="Times New Roman" w:hAnsi="Times New Roman" w:eastAsia="Times New Roman" w:ascii="Times New Roman"/>
          <w:sz w:val="20"/>
          <w:szCs w:val="20"/>
        </w:rPr>
        <w:t>Connectivity ,JavaMail ,Java Transaction Service ,Java Transaction API ,J2EE</w:t>
      </w:r>
      <w:r>
        <w:rPr>
          <w:rFonts w:cs="Times New Roman" w:hAnsi="Times New Roman" w:eastAsia="Times New Roman" w:ascii="Times New Roman"/>
          <w:sz w:val="20"/>
          <w:szCs w:val="20"/>
        </w:rPr>
        <w:t> Connector Architecture, App Server - JBOSS (Deployment)</w:t>
      </w:r>
    </w:p>
    <w:p>
      <w:pPr>
        <w:rPr>
          <w:sz w:val="22"/>
          <w:szCs w:val="22"/>
        </w:rPr>
        <w:jc w:val="left"/>
        <w:spacing w:before="15" w:lineRule="exact" w:line="220"/>
      </w:pPr>
      <w:r>
        <w:pict>
          <v:group style="position:absolute;margin-left:50.2711pt;margin-top:144.043pt;width:0pt;height:12.7538pt;mso-position-horizontal-relative:page;mso-position-vertical-relative:page;z-index:-2394" coordorigin="1005,2881" coordsize="0,255">
            <v:shape style="position:absolute;left:1005;top:2881;width:0;height:255" coordorigin="1005,2881" coordsize="0,255" path="m1005,2891l1005,3136e" filled="f" stroked="t" strokeweight="0.750315pt" strokecolor="#AAAAAA">
              <v:path arrowok="t"/>
            </v:shape>
            <w10:wrap type="none"/>
          </v:group>
        </w:pict>
      </w:r>
      <w:r>
        <w:pict>
          <v:group style="position:absolute;margin-left:50.2711pt;margin-top:132.039pt;width:0pt;height:11.2533pt;mso-position-horizontal-relative:page;mso-position-vertical-relative:page;z-index:-2395" coordorigin="1005,2641" coordsize="0,225">
            <v:shape style="position:absolute;left:1005;top:2641;width:0;height:225" coordorigin="1005,2641" coordsize="0,225" path="m1005,2649l1005,2866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119.285pt;width:0pt;height:11.2533pt;mso-position-horizontal-relative:page;mso-position-vertical-relative:page;z-index:-2396" coordorigin="1005,2386" coordsize="0,225">
            <v:shape style="position:absolute;left:1005;top:2386;width:0;height:225" coordorigin="1005,2386" coordsize="0,225" path="m1005,2394l1005,2611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93.0277pt;width:0pt;height:24.7574pt;mso-position-horizontal-relative:page;mso-position-vertical-relative:page;z-index:-2397" coordorigin="1005,1861" coordsize="0,495">
            <v:shape style="position:absolute;left:1005;top:1861;width:0;height:495" coordorigin="1005,1861" coordsize="0,495" path="m1005,1879l1005,2356e" filled="f" stroked="t" strokeweight="1.50063pt" strokecolor="#525252">
              <v:path arrowok="t"/>
            </v:shape>
            <w10:wrap type="none"/>
          </v:group>
        </w:pict>
      </w:r>
      <w:r>
        <w:pict>
          <v:group style="position:absolute;margin-left:50.2711pt;margin-top:54.7663pt;width:0pt;height:36.7609pt;mso-position-horizontal-relative:page;mso-position-vertical-relative:page;z-index:-2398" coordorigin="1005,1095" coordsize="0,735">
            <v:shape style="position:absolute;left:1005;top:1095;width:0;height:735" coordorigin="1005,1095" coordsize="0,735" path="m1005,1123l1005,1831e" filled="f" stroked="t" strokeweight="1.50063pt" strokecolor="#525252">
              <v:path arrowok="t"/>
            </v:shape>
            <w10:wrap type="none"/>
          </v:group>
        </w:pict>
      </w: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158"/>
        <w:ind w:left="2947" w:right="121" w:hanging="2191"/>
      </w:pPr>
      <w:r>
        <w:pict>
          <v:shape type="#_x0000_t202" style="position:absolute;margin-left:68.2787pt;margin-top:4.78831pt;width:10.8747pt;height:10.003pt;mso-position-horizontal-relative:page;mso-position-vertical-relative:paragraph;z-index:-239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0"/>
                      <w:szCs w:val="20"/>
                    </w:rPr>
                    <w:jc w:val="left"/>
                    <w:spacing w:lineRule="exact" w:line="200"/>
                    <w:ind w:right="-50"/>
                  </w:pPr>
                  <w:r>
                    <w:rPr>
                      <w:rFonts w:cs="Times New Roman" w:hAnsi="Times New Roman" w:eastAsia="Times New Roman" w:ascii="Times New Roman"/>
                      <w:sz w:val="20"/>
                      <w:szCs w:val="20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position w:val="-11"/>
          <w:sz w:val="20"/>
          <w:szCs w:val="20"/>
        </w:rPr>
        <w:t>Eclipse                               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  <w:t>Installation , create java project package class interface ,running program , jar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  <w:t> ﬁles, build project , plugins , code templates</w:t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80"/>
        <w:ind w:left="756"/>
      </w:pPr>
      <w:r>
        <w:pict>
          <v:shape type="#_x0000_t202" style="position:absolute;margin-left:68.2787pt;margin-top:7.94386pt;width:10.8747pt;height:10.003pt;mso-position-horizontal-relative:page;mso-position-vertical-relative:paragraph;z-index:-2392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0"/>
                      <w:szCs w:val="20"/>
                    </w:rPr>
                    <w:jc w:val="left"/>
                    <w:spacing w:lineRule="exact" w:line="200"/>
                    <w:ind w:right="-50"/>
                  </w:pPr>
                  <w:r>
                    <w:rPr>
                      <w:rFonts w:cs="Times New Roman" w:hAnsi="Times New Roman" w:eastAsia="Times New Roman" w:ascii="Times New Roman"/>
                      <w:sz w:val="20"/>
                      <w:szCs w:val="20"/>
                    </w:rPr>
                    <w:t>19</w:t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position w:val="-6"/>
          <w:sz w:val="20"/>
          <w:szCs w:val="20"/>
        </w:rPr>
        <w:t>JMX                                    </w:t>
      </w:r>
      <w:r>
        <w:rPr>
          <w:rFonts w:cs="Times New Roman" w:hAnsi="Times New Roman" w:eastAsia="Times New Roman" w:ascii="Times New Roman"/>
          <w:position w:val="5"/>
          <w:sz w:val="20"/>
          <w:szCs w:val="20"/>
        </w:rPr>
        <w:t>Overview of the JMX Technology ,Introducing MBeans , Notiﬁcations , Remote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40"/>
        <w:ind w:left="2947"/>
      </w:pPr>
      <w:r>
        <w:rPr>
          <w:rFonts w:cs="Times New Roman" w:hAnsi="Times New Roman" w:eastAsia="Times New Roman" w:ascii="Times New Roman"/>
          <w:position w:val="1"/>
          <w:sz w:val="20"/>
          <w:szCs w:val="20"/>
        </w:rPr>
        <w:t>Management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9"/>
        <w:ind w:left="486"/>
      </w:pPr>
      <w:r>
        <w:rPr>
          <w:rFonts w:cs="Times New Roman" w:hAnsi="Times New Roman" w:eastAsia="Times New Roman" w:ascii="Times New Roman"/>
          <w:sz w:val="20"/>
          <w:szCs w:val="20"/>
        </w:rPr>
        <w:t>20 Bootstrap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5"/>
        <w:ind w:left="486"/>
        <w:sectPr>
          <w:pgMar w:header="860" w:footer="0" w:top="1040" w:bottom="280" w:left="880" w:right="1340"/>
          <w:headerReference w:type="default" r:id="rId4"/>
          <w:pgSz w:w="11900" w:h="16820"/>
        </w:sectPr>
      </w:pPr>
      <w:r>
        <w:rPr>
          <w:rFonts w:cs="Times New Roman" w:hAnsi="Times New Roman" w:eastAsia="Times New Roman" w:ascii="Times New Roman"/>
          <w:sz w:val="20"/>
          <w:szCs w:val="20"/>
        </w:rPr>
        <w:t>21 Authentication                   Java Script, Web Tokens, OAuth,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6"/>
        <w:ind w:left="115"/>
      </w:pPr>
      <w:r>
        <w:rPr>
          <w:rFonts w:cs="Times New Roman" w:hAnsi="Times New Roman" w:eastAsia="Times New Roman" w:ascii="Times New Roman"/>
          <w:sz w:val="20"/>
          <w:szCs w:val="20"/>
        </w:rPr>
        <w:t>Prerequisite     Question                                                              Remarks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2"/>
        <w:ind w:left="115"/>
      </w:pPr>
      <w:r>
        <w:rPr>
          <w:rFonts w:cs="Times New Roman" w:hAnsi="Times New Roman" w:eastAsia="Times New Roman" w:ascii="Times New Roman"/>
          <w:sz w:val="20"/>
          <w:szCs w:val="20"/>
        </w:rPr>
        <w:t>Yes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5"/>
        <w:ind w:left="115"/>
      </w:pPr>
      <w:r>
        <w:rPr>
          <w:rFonts w:cs="Times New Roman" w:hAnsi="Times New Roman" w:eastAsia="Times New Roman" w:ascii="Times New Roman"/>
          <w:sz w:val="20"/>
          <w:szCs w:val="20"/>
        </w:rPr>
        <w:t>Yes</w:t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5"/>
      </w:pPr>
      <w:r>
        <w:rPr>
          <w:rFonts w:cs="Times New Roman" w:hAnsi="Times New Roman" w:eastAsia="Times New Roman" w:ascii="Times New Roman"/>
          <w:sz w:val="20"/>
          <w:szCs w:val="20"/>
        </w:rPr>
        <w:t>Yes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 w:lineRule="exact" w:line="1020"/>
        <w:ind w:left="115" w:right="8822"/>
      </w:pPr>
      <w:r>
        <w:rPr>
          <w:rFonts w:cs="Times New Roman" w:hAnsi="Times New Roman" w:eastAsia="Times New Roman" w:ascii="Times New Roman"/>
          <w:sz w:val="20"/>
          <w:szCs w:val="20"/>
        </w:rPr>
        <w:t>Yes</w:t>
      </w:r>
      <w:r>
        <w:rPr>
          <w:rFonts w:cs="Times New Roman" w:hAnsi="Times New Roman" w:eastAsia="Times New Roman" w:ascii="Times New Roman"/>
          <w:sz w:val="20"/>
          <w:szCs w:val="20"/>
        </w:rPr>
        <w:t> No</w:t>
      </w:r>
      <w:r>
        <w:rPr>
          <w:rFonts w:cs="Times New Roman" w:hAnsi="Times New Roman" w:eastAsia="Times New Roman" w:ascii="Times New Roman"/>
          <w:sz w:val="20"/>
          <w:szCs w:val="20"/>
        </w:rPr>
        <w:t> Yes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5"/>
      </w:pPr>
      <w:r>
        <w:rPr>
          <w:rFonts w:cs="Times New Roman" w:hAnsi="Times New Roman" w:eastAsia="Times New Roman" w:ascii="Times New Roman"/>
          <w:sz w:val="20"/>
          <w:szCs w:val="20"/>
        </w:rPr>
        <w:t>No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66"/>
        <w:ind w:left="115" w:right="3167"/>
      </w:pPr>
      <w:r>
        <w:rPr>
          <w:rFonts w:cs="Times New Roman" w:hAnsi="Times New Roman" w:eastAsia="Times New Roman" w:ascii="Times New Roman"/>
          <w:sz w:val="20"/>
          <w:szCs w:val="20"/>
        </w:rPr>
        <w:t>Yes                                                                                                 WebMVC</w:t>
      </w:r>
      <w:r>
        <w:rPr>
          <w:rFonts w:cs="Times New Roman" w:hAnsi="Times New Roman" w:eastAsia="Times New Roman" w:ascii="Times New Roman"/>
          <w:sz w:val="20"/>
          <w:szCs w:val="20"/>
        </w:rPr>
        <w:t> Yes</w:t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5"/>
      </w:pPr>
      <w:r>
        <w:rPr>
          <w:rFonts w:cs="Times New Roman" w:hAnsi="Times New Roman" w:eastAsia="Times New Roman" w:ascii="Times New Roman"/>
          <w:sz w:val="20"/>
          <w:szCs w:val="20"/>
        </w:rPr>
        <w:t>Yes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5"/>
      </w:pPr>
      <w:r>
        <w:rPr>
          <w:rFonts w:cs="Times New Roman" w:hAnsi="Times New Roman" w:eastAsia="Times New Roman" w:ascii="Times New Roman"/>
          <w:sz w:val="20"/>
          <w:szCs w:val="20"/>
        </w:rPr>
        <w:t>Yes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5"/>
      </w:pPr>
      <w:r>
        <w:rPr>
          <w:rFonts w:cs="Times New Roman" w:hAnsi="Times New Roman" w:eastAsia="Times New Roman" w:ascii="Times New Roman"/>
          <w:sz w:val="20"/>
          <w:szCs w:val="20"/>
        </w:rPr>
        <w:t>No                     Which Version are you targetting? 1.3, 2, 4, 5   Version 5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399"/>
        <w:ind w:left="115" w:right="2972"/>
      </w:pPr>
      <w:r>
        <w:rPr>
          <w:rFonts w:cs="Times New Roman" w:hAnsi="Times New Roman" w:eastAsia="Times New Roman" w:ascii="Times New Roman"/>
          <w:sz w:val="20"/>
          <w:szCs w:val="20"/>
        </w:rPr>
        <w:t>Yes                   Are we going to using spring boot for this?       Spring MVC</w:t>
      </w:r>
      <w:r>
        <w:rPr>
          <w:rFonts w:cs="Times New Roman" w:hAnsi="Times New Roman" w:eastAsia="Times New Roman" w:ascii="Times New Roman"/>
          <w:sz w:val="20"/>
          <w:szCs w:val="20"/>
        </w:rPr>
        <w:t> Yes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" w:lineRule="exact" w:line="220"/>
        <w:ind w:left="115"/>
      </w:pPr>
      <w:r>
        <w:rPr>
          <w:rFonts w:cs="Times New Roman" w:hAnsi="Times New Roman" w:eastAsia="Times New Roman" w:ascii="Times New Roman"/>
          <w:sz w:val="20"/>
          <w:szCs w:val="20"/>
        </w:rPr>
        <w:t>Yes</w:t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1406"/>
      </w:pPr>
      <w:r>
        <w:rPr>
          <w:rFonts w:cs="Times New Roman" w:hAnsi="Times New Roman" w:eastAsia="Times New Roman" w:ascii="Times New Roman"/>
          <w:position w:val="-4"/>
          <w:sz w:val="20"/>
          <w:szCs w:val="20"/>
        </w:rPr>
        <w:t>Which cloud service are we targetting  (AWS,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60"/>
        <w:ind w:left="1406"/>
      </w:pPr>
      <w:r>
        <w:rPr>
          <w:rFonts w:cs="Times New Roman" w:hAnsi="Times New Roman" w:eastAsia="Times New Roman" w:ascii="Times New Roman"/>
          <w:position w:val="-1"/>
          <w:sz w:val="20"/>
          <w:szCs w:val="20"/>
        </w:rPr>
        <w:t>Google, IBM Bluemix, Microsoft Azure)            </w:t>
      </w:r>
      <w:r>
        <w:rPr>
          <w:rFonts w:cs="Times New Roman" w:hAnsi="Times New Roman" w:eastAsia="Times New Roman" w:ascii="Times New Roman"/>
          <w:position w:val="10"/>
          <w:sz w:val="20"/>
          <w:szCs w:val="20"/>
        </w:rPr>
        <w:t>Not required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0" w:top="1020" w:bottom="280" w:left="920" w:right="1680"/>
          <w:headerReference w:type="default" r:id="rId5"/>
          <w:pgSz w:w="11900" w:h="1682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5" w:right="-50"/>
      </w:pPr>
      <w:r>
        <w:rPr>
          <w:rFonts w:cs="Times New Roman" w:hAnsi="Times New Roman" w:eastAsia="Times New Roman" w:ascii="Times New Roman"/>
          <w:sz w:val="20"/>
          <w:szCs w:val="20"/>
        </w:rPr>
        <w:t>Yes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1"/>
      </w:pPr>
      <w:r>
        <w:br w:type="column"/>
      </w:r>
      <w:r>
        <w:rPr>
          <w:rFonts w:cs="Times New Roman" w:hAnsi="Times New Roman" w:eastAsia="Times New Roman" w:ascii="Times New Roman"/>
          <w:sz w:val="20"/>
          <w:szCs w:val="20"/>
        </w:rPr>
        <w:t>Do you need experience in Git Version Control Git (preferred) / SVN</w:t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</w:pPr>
      <w:r>
        <w:rPr>
          <w:rFonts w:cs="Times New Roman" w:hAnsi="Times New Roman" w:eastAsia="Times New Roman" w:ascii="Times New Roman"/>
          <w:position w:val="-4"/>
          <w:sz w:val="20"/>
          <w:szCs w:val="20"/>
        </w:rPr>
        <w:t>Do you need experience in build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60"/>
      </w:pPr>
      <w:r>
        <w:rPr>
          <w:rFonts w:cs="Times New Roman" w:hAnsi="Times New Roman" w:eastAsia="Times New Roman" w:ascii="Times New Roman"/>
          <w:position w:val="-1"/>
          <w:sz w:val="20"/>
          <w:szCs w:val="20"/>
        </w:rPr>
        <w:t>management?                                                     </w:t>
      </w:r>
      <w:r>
        <w:rPr>
          <w:rFonts w:cs="Times New Roman" w:hAnsi="Times New Roman" w:eastAsia="Times New Roman" w:ascii="Times New Roman"/>
          <w:position w:val="10"/>
          <w:sz w:val="20"/>
          <w:szCs w:val="20"/>
        </w:rPr>
        <w:t>Maven, Jenkins,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2" w:lineRule="auto" w:line="266"/>
        <w:ind w:right="2861"/>
        <w:sectPr>
          <w:type w:val="continuous"/>
          <w:pgSz w:w="11900" w:h="16820"/>
          <w:pgMar w:top="1020" w:bottom="280" w:left="920" w:right="1680"/>
          <w:cols w:num="2" w:equalWidth="off">
            <w:col w:w="444" w:space="962"/>
            <w:col w:w="7894"/>
          </w:cols>
        </w:sectPr>
      </w:pPr>
      <w:r>
        <w:rPr>
          <w:rFonts w:cs="Times New Roman" w:hAnsi="Times New Roman" w:eastAsia="Times New Roman" w:ascii="Times New Roman"/>
          <w:sz w:val="20"/>
          <w:szCs w:val="20"/>
        </w:rPr>
        <w:t>Chef, Puppet, Ansible                                         Not required</w:t>
      </w:r>
      <w:r>
        <w:rPr>
          <w:rFonts w:cs="Times New Roman" w:hAnsi="Times New Roman" w:eastAsia="Times New Roman" w:ascii="Times New Roman"/>
          <w:sz w:val="20"/>
          <w:szCs w:val="20"/>
        </w:rPr>
        <w:t> API or Manual                                                      Good to have</w:t>
      </w:r>
      <w:r>
        <w:rPr>
          <w:rFonts w:cs="Times New Roman" w:hAnsi="Times New Roman" w:eastAsia="Times New Roman" w:ascii="Times New Roman"/>
          <w:sz w:val="20"/>
          <w:szCs w:val="20"/>
        </w:rPr>
        <w:t> Google kubernetes, Docker?                              Not required</w:t>
      </w:r>
      <w:r>
        <w:rPr>
          <w:rFonts w:cs="Times New Roman" w:hAnsi="Times New Roman" w:eastAsia="Times New Roman" w:ascii="Times New Roman"/>
          <w:sz w:val="20"/>
          <w:szCs w:val="20"/>
        </w:rPr>
        <w:t> Web Servers, Caching Servers ?                        Web servers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pict>
          <v:group style="position:absolute;margin-left:50.2711pt;margin-top:717.963pt;width:0pt;height:58.5174pt;mso-position-horizontal-relative:page;mso-position-vertical-relative:page;z-index:-2307" coordorigin="1005,14359" coordsize="0,1170">
            <v:shape style="position:absolute;left:1005;top:14359;width:0;height:1170" coordorigin="1005,14359" coordsize="0,1170" path="m1005,14501l1005,15530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717.963pt;width:0pt;height:58.5174pt;mso-position-horizontal-relative:page;mso-position-vertical-relative:page;z-index:-2308" coordorigin="1005,14359" coordsize="0,1170">
            <v:shape style="position:absolute;left:1005;top:14359;width:0;height:1170" coordorigin="1005,14359" coordsize="0,1170" path="m1005,14501l1005,15530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705.21pt;width:0pt;height:12.7538pt;mso-position-horizontal-relative:page;mso-position-vertical-relative:page;z-index:-2309" coordorigin="1005,14104" coordsize="0,255">
            <v:shape style="position:absolute;left:1005;top:14104;width:0;height:255" coordorigin="1005,14104" coordsize="0,255" path="m1005,14135l1005,14359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705.21pt;width:0pt;height:12.7538pt;mso-position-horizontal-relative:page;mso-position-vertical-relative:page;z-index:-2310" coordorigin="1005,14104" coordsize="0,255">
            <v:shape style="position:absolute;left:1005;top:14104;width:0;height:255" coordorigin="1005,14104" coordsize="0,255" path="m1005,14135l1005,14359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692.456pt;width:0pt;height:12.7538pt;mso-position-horizontal-relative:page;mso-position-vertical-relative:page;z-index:-2311" coordorigin="1005,13849" coordsize="0,255">
            <v:shape style="position:absolute;left:1005;top:13849;width:0;height:255" coordorigin="1005,13849" coordsize="0,255" path="m1005,13880l1005,14104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692.456pt;width:0pt;height:12.7538pt;mso-position-horizontal-relative:page;mso-position-vertical-relative:page;z-index:-2312" coordorigin="1005,13849" coordsize="0,255">
            <v:shape style="position:absolute;left:1005;top:13849;width:0;height:255" coordorigin="1005,13849" coordsize="0,255" path="m1005,13880l1005,14104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679.702pt;width:0pt;height:12.7538pt;mso-position-horizontal-relative:page;mso-position-vertical-relative:page;z-index:-2313" coordorigin="1005,13594" coordsize="0,255">
            <v:shape style="position:absolute;left:1005;top:13594;width:0;height:255" coordorigin="1005,13594" coordsize="0,255" path="m1005,13625l1005,13849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679.702pt;width:0pt;height:12.7538pt;mso-position-horizontal-relative:page;mso-position-vertical-relative:page;z-index:-2314" coordorigin="1005,13594" coordsize="0,255">
            <v:shape style="position:absolute;left:1005;top:13594;width:0;height:255" coordorigin="1005,13594" coordsize="0,255" path="m1005,13625l1005,13849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666.948pt;width:0pt;height:12.7538pt;mso-position-horizontal-relative:page;mso-position-vertical-relative:page;z-index:-2315" coordorigin="1005,13339" coordsize="0,255">
            <v:shape style="position:absolute;left:1005;top:13339;width:0;height:255" coordorigin="1005,13339" coordsize="0,255" path="m1005,13370l1005,13594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666.948pt;width:0pt;height:12.7538pt;mso-position-horizontal-relative:page;mso-position-vertical-relative:page;z-index:-2316" coordorigin="1005,13339" coordsize="0,255">
            <v:shape style="position:absolute;left:1005;top:13339;width:0;height:255" coordorigin="1005,13339" coordsize="0,255" path="m1005,13370l1005,13594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641.441pt;width:0pt;height:25.5076pt;mso-position-horizontal-relative:page;mso-position-vertical-relative:page;z-index:-2317" coordorigin="1005,12829" coordsize="0,510">
            <v:shape style="position:absolute;left:1005;top:12829;width:0;height:510" coordorigin="1005,12829" coordsize="0,510" path="m1005,12891l1005,13339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641.441pt;width:0pt;height:25.5076pt;mso-position-horizontal-relative:page;mso-position-vertical-relative:page;z-index:-2318" coordorigin="1005,12829" coordsize="0,510">
            <v:shape style="position:absolute;left:1005;top:12829;width:0;height:510" coordorigin="1005,12829" coordsize="0,510" path="m1005,12891l1005,13339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603.179pt;width:0pt;height:38.2614pt;mso-position-horizontal-relative:page;mso-position-vertical-relative:page;z-index:-2319" coordorigin="1005,12064" coordsize="0,765">
            <v:shape style="position:absolute;left:1005;top:12064;width:0;height:765" coordorigin="1005,12064" coordsize="0,765" path="m1005,12156l1005,12829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603.179pt;width:0pt;height:38.2614pt;mso-position-horizontal-relative:page;mso-position-vertical-relative:page;z-index:-2320" coordorigin="1005,12064" coordsize="0,765">
            <v:shape style="position:absolute;left:1005;top:12064;width:0;height:765" coordorigin="1005,12064" coordsize="0,765" path="m1005,12156l1005,12829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564.918pt;width:0pt;height:38.2614pt;mso-position-horizontal-relative:page;mso-position-vertical-relative:page;z-index:-2321" coordorigin="1005,11298" coordsize="0,765">
            <v:shape style="position:absolute;left:1005;top:11298;width:0;height:765" coordorigin="1005,11298" coordsize="0,765" path="m1005,11391l1005,12064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564.918pt;width:0pt;height:38.2614pt;mso-position-horizontal-relative:page;mso-position-vertical-relative:page;z-index:-2322" coordorigin="1005,11298" coordsize="0,765">
            <v:shape style="position:absolute;left:1005;top:11298;width:0;height:765" coordorigin="1005,11298" coordsize="0,765" path="m1005,11391l1005,12064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552.164pt;width:0pt;height:12.7538pt;mso-position-horizontal-relative:page;mso-position-vertical-relative:page;z-index:-2323" coordorigin="1005,11043" coordsize="0,255">
            <v:shape style="position:absolute;left:1005;top:11043;width:0;height:255" coordorigin="1005,11043" coordsize="0,255" path="m1005,11074l1005,11298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552.164pt;width:0pt;height:12.7538pt;mso-position-horizontal-relative:page;mso-position-vertical-relative:page;z-index:-2324" coordorigin="1005,11043" coordsize="0,255">
            <v:shape style="position:absolute;left:1005;top:11043;width:0;height:255" coordorigin="1005,11043" coordsize="0,255" path="m1005,11074l1005,11298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526.657pt;width:0pt;height:25.5076pt;mso-position-horizontal-relative:page;mso-position-vertical-relative:page;z-index:-2325" coordorigin="1005,10533" coordsize="0,510">
            <v:shape style="position:absolute;left:1005;top:10533;width:0;height:510" coordorigin="1005,10533" coordsize="0,510" path="m1005,10595l1005,11043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526.657pt;width:0pt;height:25.5076pt;mso-position-horizontal-relative:page;mso-position-vertical-relative:page;z-index:-2326" coordorigin="1005,10533" coordsize="0,510">
            <v:shape style="position:absolute;left:1005;top:10533;width:0;height:510" coordorigin="1005,10533" coordsize="0,510" path="m1005,10595l1005,11043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513.903pt;width:0pt;height:12.7538pt;mso-position-horizontal-relative:page;mso-position-vertical-relative:page;z-index:-2327" coordorigin="1005,10278" coordsize="0,255">
            <v:shape style="position:absolute;left:1005;top:10278;width:0;height:255" coordorigin="1005,10278" coordsize="0,255" path="m1005,10309l1005,10533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513.903pt;width:0pt;height:12.7538pt;mso-position-horizontal-relative:page;mso-position-vertical-relative:page;z-index:-2328" coordorigin="1005,10278" coordsize="0,255">
            <v:shape style="position:absolute;left:1005;top:10278;width:0;height:255" coordorigin="1005,10278" coordsize="0,255" path="m1005,10309l1005,10533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488.395pt;width:0pt;height:25.5076pt;mso-position-horizontal-relative:page;mso-position-vertical-relative:page;z-index:-2329" coordorigin="1005,9768" coordsize="0,510">
            <v:shape style="position:absolute;left:1005;top:9768;width:0;height:510" coordorigin="1005,9768" coordsize="0,510" path="m1005,9830l1005,10278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488.395pt;width:0pt;height:25.5076pt;mso-position-horizontal-relative:page;mso-position-vertical-relative:page;z-index:-2330" coordorigin="1005,9768" coordsize="0,510">
            <v:shape style="position:absolute;left:1005;top:9768;width:0;height:510" coordorigin="1005,9768" coordsize="0,510" path="m1005,9830l1005,10278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475.641pt;width:0pt;height:12.7538pt;mso-position-horizontal-relative:page;mso-position-vertical-relative:page;z-index:-2331" coordorigin="1005,9513" coordsize="0,255">
            <v:shape style="position:absolute;left:1005;top:9513;width:0;height:255" coordorigin="1005,9513" coordsize="0,255" path="m1005,9544l1005,9768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475.641pt;width:0pt;height:12.7538pt;mso-position-horizontal-relative:page;mso-position-vertical-relative:page;z-index:-2332" coordorigin="1005,9513" coordsize="0,255">
            <v:shape style="position:absolute;left:1005;top:9513;width:0;height:255" coordorigin="1005,9513" coordsize="0,255" path="m1005,9544l1005,9768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462.888pt;width:0pt;height:12.7538pt;mso-position-horizontal-relative:page;mso-position-vertical-relative:page;z-index:-2333" coordorigin="1005,9258" coordsize="0,255">
            <v:shape style="position:absolute;left:1005;top:9258;width:0;height:255" coordorigin="1005,9258" coordsize="0,255" path="m1005,9289l1005,9513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462.888pt;width:0pt;height:12.7538pt;mso-position-horizontal-relative:page;mso-position-vertical-relative:page;z-index:-2334" coordorigin="1005,9258" coordsize="0,255">
            <v:shape style="position:absolute;left:1005;top:9258;width:0;height:255" coordorigin="1005,9258" coordsize="0,255" path="m1005,9289l1005,9513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450.134pt;width:0pt;height:12.7538pt;mso-position-horizontal-relative:page;mso-position-vertical-relative:page;z-index:-2335" coordorigin="1005,9003" coordsize="0,255">
            <v:shape style="position:absolute;left:1005;top:9003;width:0;height:255" coordorigin="1005,9003" coordsize="0,255" path="m1005,9034l1005,9258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450.134pt;width:0pt;height:12.7538pt;mso-position-horizontal-relative:page;mso-position-vertical-relative:page;z-index:-2336" coordorigin="1005,9003" coordsize="0,255">
            <v:shape style="position:absolute;left:1005;top:9003;width:0;height:255" coordorigin="1005,9003" coordsize="0,255" path="m1005,9034l1005,9258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437.38pt;width:0pt;height:12.7538pt;mso-position-horizontal-relative:page;mso-position-vertical-relative:page;z-index:-2337" coordorigin="1005,8748" coordsize="0,255">
            <v:shape style="position:absolute;left:1005;top:8748;width:0;height:255" coordorigin="1005,8748" coordsize="0,255" path="m1005,8778l1005,9003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437.38pt;width:0pt;height:12.7538pt;mso-position-horizontal-relative:page;mso-position-vertical-relative:page;z-index:-2338" coordorigin="1005,8748" coordsize="0,255">
            <v:shape style="position:absolute;left:1005;top:8748;width:0;height:255" coordorigin="1005,8748" coordsize="0,255" path="m1005,8778l1005,9003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424.626pt;width:0pt;height:12.7538pt;mso-position-horizontal-relative:page;mso-position-vertical-relative:page;z-index:-2339" coordorigin="1005,8493" coordsize="0,255">
            <v:shape style="position:absolute;left:1005;top:8493;width:0;height:255" coordorigin="1005,8493" coordsize="0,255" path="m1005,8523l1005,8748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424.626pt;width:0pt;height:12.7538pt;mso-position-horizontal-relative:page;mso-position-vertical-relative:page;z-index:-2340" coordorigin="1005,8493" coordsize="0,255">
            <v:shape style="position:absolute;left:1005;top:8493;width:0;height:255" coordorigin="1005,8493" coordsize="0,255" path="m1005,8523l1005,8748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399.119pt;width:0pt;height:25.5076pt;mso-position-horizontal-relative:page;mso-position-vertical-relative:page;z-index:-2341" coordorigin="1005,7982" coordsize="0,510">
            <v:shape style="position:absolute;left:1005;top:7982;width:0;height:510" coordorigin="1005,7982" coordsize="0,510" path="m1005,8044l1005,8493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399.119pt;width:0pt;height:25.5076pt;mso-position-horizontal-relative:page;mso-position-vertical-relative:page;z-index:-2342" coordorigin="1005,7982" coordsize="0,510">
            <v:shape style="position:absolute;left:1005;top:7982;width:0;height:510" coordorigin="1005,7982" coordsize="0,510" path="m1005,8044l1005,8493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373.611pt;width:0pt;height:25.5076pt;mso-position-horizontal-relative:page;mso-position-vertical-relative:page;z-index:-2343" coordorigin="1005,7472" coordsize="0,510">
            <v:shape style="position:absolute;left:1005;top:7472;width:0;height:510" coordorigin="1005,7472" coordsize="0,510" path="m1005,7534l1005,7982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373.611pt;width:0pt;height:25.5076pt;mso-position-horizontal-relative:page;mso-position-vertical-relative:page;z-index:-2344" coordorigin="1005,7472" coordsize="0,510">
            <v:shape style="position:absolute;left:1005;top:7472;width:0;height:510" coordorigin="1005,7472" coordsize="0,510" path="m1005,7534l1005,7982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335.35pt;width:0pt;height:38.2614pt;mso-position-horizontal-relative:page;mso-position-vertical-relative:page;z-index:-2345" coordorigin="1005,6707" coordsize="0,765">
            <v:shape style="position:absolute;left:1005;top:6707;width:0;height:765" coordorigin="1005,6707" coordsize="0,765" path="m1005,6800l1005,7472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335.35pt;width:0pt;height:38.2614pt;mso-position-horizontal-relative:page;mso-position-vertical-relative:page;z-index:-2346" coordorigin="1005,6707" coordsize="0,765">
            <v:shape style="position:absolute;left:1005;top:6707;width:0;height:765" coordorigin="1005,6707" coordsize="0,765" path="m1005,6800l1005,7472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322.596pt;width:0pt;height:12.7538pt;mso-position-horizontal-relative:page;mso-position-vertical-relative:page;z-index:-2347" coordorigin="1005,6452" coordsize="0,255">
            <v:shape style="position:absolute;left:1005;top:6452;width:0;height:255" coordorigin="1005,6452" coordsize="0,255" path="m1005,6483l1005,6707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322.596pt;width:0pt;height:12.7538pt;mso-position-horizontal-relative:page;mso-position-vertical-relative:page;z-index:-2348" coordorigin="1005,6452" coordsize="0,255">
            <v:shape style="position:absolute;left:1005;top:6452;width:0;height:255" coordorigin="1005,6452" coordsize="0,255" path="m1005,6483l1005,6707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309.842pt;width:0pt;height:12.7538pt;mso-position-horizontal-relative:page;mso-position-vertical-relative:page;z-index:-2349" coordorigin="1005,6197" coordsize="0,255">
            <v:shape style="position:absolute;left:1005;top:6197;width:0;height:255" coordorigin="1005,6197" coordsize="0,255" path="m1005,6228l1005,6452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309.842pt;width:0pt;height:12.7538pt;mso-position-horizontal-relative:page;mso-position-vertical-relative:page;z-index:-2350" coordorigin="1005,6197" coordsize="0,255">
            <v:shape style="position:absolute;left:1005;top:6197;width:0;height:255" coordorigin="1005,6197" coordsize="0,255" path="m1005,6228l1005,6452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284.335pt;width:0pt;height:25.5076pt;mso-position-horizontal-relative:page;mso-position-vertical-relative:page;z-index:-2351" coordorigin="1005,5687" coordsize="0,510">
            <v:shape style="position:absolute;left:1005;top:5687;width:0;height:510" coordorigin="1005,5687" coordsize="0,510" path="m1005,5748l1005,6197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284.335pt;width:0pt;height:25.5076pt;mso-position-horizontal-relative:page;mso-position-vertical-relative:page;z-index:-2352" coordorigin="1005,5687" coordsize="0,510">
            <v:shape style="position:absolute;left:1005;top:5687;width:0;height:510" coordorigin="1005,5687" coordsize="0,510" path="m1005,5748l1005,6197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258.827pt;width:0pt;height:25.5076pt;mso-position-horizontal-relative:page;mso-position-vertical-relative:page;z-index:-2353" coordorigin="1005,5177" coordsize="0,510">
            <v:shape style="position:absolute;left:1005;top:5177;width:0;height:510" coordorigin="1005,5177" coordsize="0,510" path="m1005,5238l1005,5687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258.827pt;width:0pt;height:25.5076pt;mso-position-horizontal-relative:page;mso-position-vertical-relative:page;z-index:-2354" coordorigin="1005,5177" coordsize="0,510">
            <v:shape style="position:absolute;left:1005;top:5177;width:0;height:510" coordorigin="1005,5177" coordsize="0,510" path="m1005,5238l1005,5687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246.073pt;width:0pt;height:12.7538pt;mso-position-horizontal-relative:page;mso-position-vertical-relative:page;z-index:-2355" coordorigin="1005,4921" coordsize="0,255">
            <v:shape style="position:absolute;left:1005;top:4921;width:0;height:255" coordorigin="1005,4921" coordsize="0,255" path="m1005,4952l1005,5177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246.073pt;width:0pt;height:12.7538pt;mso-position-horizontal-relative:page;mso-position-vertical-relative:page;z-index:-2356" coordorigin="1005,4921" coordsize="0,255">
            <v:shape style="position:absolute;left:1005;top:4921;width:0;height:255" coordorigin="1005,4921" coordsize="0,255" path="m1005,4952l1005,5177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233.319pt;width:0pt;height:12.7538pt;mso-position-horizontal-relative:page;mso-position-vertical-relative:page;z-index:-2357" coordorigin="1005,4666" coordsize="0,255">
            <v:shape style="position:absolute;left:1005;top:4666;width:0;height:255" coordorigin="1005,4666" coordsize="0,255" path="m1005,4697l1005,4921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233.319pt;width:0pt;height:12.7538pt;mso-position-horizontal-relative:page;mso-position-vertical-relative:page;z-index:-2358" coordorigin="1005,4666" coordsize="0,255">
            <v:shape style="position:absolute;left:1005;top:4666;width:0;height:255" coordorigin="1005,4666" coordsize="0,255" path="m1005,4697l1005,4921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220.566pt;width:0pt;height:12.7538pt;mso-position-horizontal-relative:page;mso-position-vertical-relative:page;z-index:-2359" coordorigin="1005,4411" coordsize="0,255">
            <v:shape style="position:absolute;left:1005;top:4411;width:0;height:255" coordorigin="1005,4411" coordsize="0,255" path="m1005,4442l1005,4666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220.566pt;width:0pt;height:12.7538pt;mso-position-horizontal-relative:page;mso-position-vertical-relative:page;z-index:-2360" coordorigin="1005,4411" coordsize="0,255">
            <v:shape style="position:absolute;left:1005;top:4411;width:0;height:255" coordorigin="1005,4411" coordsize="0,255" path="m1005,4442l1005,4666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207.812pt;width:0pt;height:12.7538pt;mso-position-horizontal-relative:page;mso-position-vertical-relative:page;z-index:-2361" coordorigin="1005,4156" coordsize="0,255">
            <v:shape style="position:absolute;left:1005;top:4156;width:0;height:255" coordorigin="1005,4156" coordsize="0,255" path="m1005,4187l1005,4411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207.812pt;width:0pt;height:12.7538pt;mso-position-horizontal-relative:page;mso-position-vertical-relative:page;z-index:-2362" coordorigin="1005,4156" coordsize="0,255">
            <v:shape style="position:absolute;left:1005;top:4156;width:0;height:255" coordorigin="1005,4156" coordsize="0,255" path="m1005,4187l1005,4411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195.058pt;width:0pt;height:12.7538pt;mso-position-horizontal-relative:page;mso-position-vertical-relative:page;z-index:-2363" coordorigin="1005,3901" coordsize="0,255">
            <v:shape style="position:absolute;left:1005;top:3901;width:0;height:255" coordorigin="1005,3901" coordsize="0,255" path="m1005,3932l1005,4156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195.058pt;width:0pt;height:12.7538pt;mso-position-horizontal-relative:page;mso-position-vertical-relative:page;z-index:-2364" coordorigin="1005,3901" coordsize="0,255">
            <v:shape style="position:absolute;left:1005;top:3901;width:0;height:255" coordorigin="1005,3901" coordsize="0,255" path="m1005,3932l1005,4156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182.304pt;width:0pt;height:12.7538pt;mso-position-horizontal-relative:page;mso-position-vertical-relative:page;z-index:-2365" coordorigin="1005,3646" coordsize="0,255">
            <v:shape style="position:absolute;left:1005;top:3646;width:0;height:255" coordorigin="1005,3646" coordsize="0,255" path="m1005,3677l1005,3901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182.304pt;width:0pt;height:12.7538pt;mso-position-horizontal-relative:page;mso-position-vertical-relative:page;z-index:-2366" coordorigin="1005,3646" coordsize="0,255">
            <v:shape style="position:absolute;left:1005;top:3646;width:0;height:255" coordorigin="1005,3646" coordsize="0,255" path="m1005,3677l1005,3901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169.55pt;width:0pt;height:12.7538pt;mso-position-horizontal-relative:page;mso-position-vertical-relative:page;z-index:-2367" coordorigin="1005,3391" coordsize="0,255">
            <v:shape style="position:absolute;left:1005;top:3391;width:0;height:255" coordorigin="1005,3391" coordsize="0,255" path="m1005,3422l1005,3646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169.55pt;width:0pt;height:12.7538pt;mso-position-horizontal-relative:page;mso-position-vertical-relative:page;z-index:-2368" coordorigin="1005,3391" coordsize="0,255">
            <v:shape style="position:absolute;left:1005;top:3391;width:0;height:255" coordorigin="1005,3391" coordsize="0,255" path="m1005,3422l1005,3646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156.797pt;width:0pt;height:12.7538pt;mso-position-horizontal-relative:page;mso-position-vertical-relative:page;z-index:-2369" coordorigin="1005,3136" coordsize="0,255">
            <v:shape style="position:absolute;left:1005;top:3136;width:0;height:255" coordorigin="1005,3136" coordsize="0,255" path="m1005,3167l1005,3391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156.797pt;width:0pt;height:12.7538pt;mso-position-horizontal-relative:page;mso-position-vertical-relative:page;z-index:-2370" coordorigin="1005,3136" coordsize="0,255">
            <v:shape style="position:absolute;left:1005;top:3136;width:0;height:255" coordorigin="1005,3136" coordsize="0,255" path="m1005,3167l1005,3391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144.043pt;width:0pt;height:12.7538pt;mso-position-horizontal-relative:page;mso-position-vertical-relative:page;z-index:-2371" coordorigin="1005,2881" coordsize="0,255">
            <v:shape style="position:absolute;left:1005;top:2881;width:0;height:255" coordorigin="1005,2881" coordsize="0,255" path="m1005,2912l1005,3136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144.043pt;width:0pt;height:12.7538pt;mso-position-horizontal-relative:page;mso-position-vertical-relative:page;z-index:-2372" coordorigin="1005,2881" coordsize="0,255">
            <v:shape style="position:absolute;left:1005;top:2881;width:0;height:255" coordorigin="1005,2881" coordsize="0,255" path="m1005,2912l1005,3136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131.289pt;width:0pt;height:12.7538pt;mso-position-horizontal-relative:page;mso-position-vertical-relative:page;z-index:-2373" coordorigin="1005,2626" coordsize="0,255">
            <v:shape style="position:absolute;left:1005;top:2626;width:0;height:255" coordorigin="1005,2626" coordsize="0,255" path="m1005,2657l1005,2881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131.289pt;width:0pt;height:12.7538pt;mso-position-horizontal-relative:page;mso-position-vertical-relative:page;z-index:-2374" coordorigin="1005,2626" coordsize="0,255">
            <v:shape style="position:absolute;left:1005;top:2626;width:0;height:255" coordorigin="1005,2626" coordsize="0,255" path="m1005,2657l1005,2881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118.535pt;width:0pt;height:12.7538pt;mso-position-horizontal-relative:page;mso-position-vertical-relative:page;z-index:-2375" coordorigin="1005,2371" coordsize="0,255">
            <v:shape style="position:absolute;left:1005;top:2371;width:0;height:255" coordorigin="1005,2371" coordsize="0,255" path="m1005,2402l1005,2626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118.535pt;width:0pt;height:12.7538pt;mso-position-horizontal-relative:page;mso-position-vertical-relative:page;z-index:-2376" coordorigin="1005,2371" coordsize="0,255">
            <v:shape style="position:absolute;left:1005;top:2371;width:0;height:255" coordorigin="1005,2371" coordsize="0,255" path="m1005,2402l1005,2626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105.781pt;width:0pt;height:12.7538pt;mso-position-horizontal-relative:page;mso-position-vertical-relative:page;z-index:-2377" coordorigin="1005,2116" coordsize="0,255">
            <v:shape style="position:absolute;left:1005;top:2116;width:0;height:255" coordorigin="1005,2116" coordsize="0,255" path="m1005,2147l1005,2371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105.781pt;width:0pt;height:12.7538pt;mso-position-horizontal-relative:page;mso-position-vertical-relative:page;z-index:-2378" coordorigin="1005,2116" coordsize="0,255">
            <v:shape style="position:absolute;left:1005;top:2116;width:0;height:255" coordorigin="1005,2116" coordsize="0,255" path="m1005,2147l1005,2371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93.0277pt;width:0pt;height:12.7538pt;mso-position-horizontal-relative:page;mso-position-vertical-relative:page;z-index:-2379" coordorigin="1005,1861" coordsize="0,255">
            <v:shape style="position:absolute;left:1005;top:1861;width:0;height:255" coordorigin="1005,1861" coordsize="0,255" path="m1005,1891l1005,2116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93.0277pt;width:0pt;height:12.7538pt;mso-position-horizontal-relative:page;mso-position-vertical-relative:page;z-index:-2380" coordorigin="1005,1861" coordsize="0,255">
            <v:shape style="position:absolute;left:1005;top:1861;width:0;height:255" coordorigin="1005,1861" coordsize="0,255" path="m1005,1891l1005,2116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80.2739pt;width:0pt;height:12.7538pt;mso-position-horizontal-relative:page;mso-position-vertical-relative:page;z-index:-2381" coordorigin="1005,1605" coordsize="0,255">
            <v:shape style="position:absolute;left:1005;top:1605;width:0;height:255" coordorigin="1005,1605" coordsize="0,255" path="m1005,1636l1005,1861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80.2739pt;width:0pt;height:12.7538pt;mso-position-horizontal-relative:page;mso-position-vertical-relative:page;z-index:-2382" coordorigin="1005,1605" coordsize="0,255">
            <v:shape style="position:absolute;left:1005;top:1605;width:0;height:255" coordorigin="1005,1605" coordsize="0,255" path="m1005,1636l1005,1861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67.5201pt;width:0pt;height:12.7538pt;mso-position-horizontal-relative:page;mso-position-vertical-relative:page;z-index:-2383" coordorigin="1005,1350" coordsize="0,255">
            <v:shape style="position:absolute;left:1005;top:1350;width:0;height:255" coordorigin="1005,1350" coordsize="0,255" path="m1005,1381l1005,1605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67.5201pt;width:0pt;height:12.7538pt;mso-position-horizontal-relative:page;mso-position-vertical-relative:page;z-index:-2384" coordorigin="1005,1350" coordsize="0,255">
            <v:shape style="position:absolute;left:1005;top:1350;width:0;height:255" coordorigin="1005,1350" coordsize="0,255" path="m1005,1381l1005,1605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444.187pt;margin-top:54.0161pt;width:75.7818pt;height:0pt;mso-position-horizontal-relative:page;mso-position-vertical-relative:page;z-index:-2385" coordorigin="8884,1080" coordsize="1516,0">
            <v:shape style="position:absolute;left:8884;top:1080;width:1516;height:0" coordorigin="8884,1080" coordsize="1516,0" path="m10284,1080l8884,1080e" filled="f" stroked="t" strokeweight="0.750269pt" strokecolor="#AAAAAA">
              <v:path arrowok="t"/>
            </v:shape>
            <v:shape style="position:absolute;left:8884;top:1080;width:1516;height:0" coordorigin="8884,1080" coordsize="1516,0" path="m8884,1080l10284,1080e" filled="f" stroked="t" strokeweight="0.750269pt" strokecolor="#AAAAAA">
              <v:path arrowok="t"/>
            </v:shape>
            <w10:wrap type="none"/>
          </v:group>
        </w:pict>
      </w:r>
      <w:r>
        <w:pict>
          <v:group style="position:absolute;margin-left:309.88pt;margin-top:54.0161pt;width:133.556pt;height:0pt;mso-position-horizontal-relative:page;mso-position-vertical-relative:page;z-index:-2386" coordorigin="6198,1080" coordsize="2671,0">
            <v:shape style="position:absolute;left:6198;top:1080;width:2671;height:0" coordorigin="6198,1080" coordsize="2671,0" path="m8666,1080l6198,1080e" filled="f" stroked="t" strokeweight="1.50054pt" strokecolor="#525252">
              <v:path arrowok="t"/>
            </v:shape>
            <v:shape style="position:absolute;left:6198;top:1080;width:2671;height:0" coordorigin="6198,1080" coordsize="2671,0" path="m6198,1080l8666,1080e" filled="f" stroked="t" strokeweight="1.50054pt" strokecolor="#525252">
              <v:path arrowok="t"/>
            </v:shape>
            <w10:wrap type="none"/>
          </v:group>
        </w:pict>
      </w:r>
      <w:r>
        <w:pict>
          <v:group style="position:absolute;margin-left:115.549pt;margin-top:54.0161pt;width:192.831pt;height:0pt;mso-position-horizontal-relative:page;mso-position-vertical-relative:page;z-index:-2387" coordorigin="2311,1080" coordsize="3857,0">
            <v:shape style="position:absolute;left:2311;top:1080;width:3857;height:0" coordorigin="2311,1080" coordsize="3857,0" path="m5874,1080l2311,1080e" filled="f" stroked="t" strokeweight="1.50054pt" strokecolor="#525252">
              <v:path arrowok="t"/>
            </v:shape>
            <v:shape style="position:absolute;left:2311;top:1080;width:3857;height:0" coordorigin="2311,1080" coordsize="3857,0" path="m2311,1080l5874,1080e" filled="f" stroked="t" strokeweight="1.50054pt" strokecolor="#525252">
              <v:path arrowok="t"/>
            </v:shape>
            <w10:wrap type="none"/>
          </v:group>
        </w:pict>
      </w:r>
      <w:r>
        <w:pict>
          <v:group style="position:absolute;margin-left:51.0214pt;margin-top:54.0161pt;width:63.0265pt;height:0pt;mso-position-horizontal-relative:page;mso-position-vertical-relative:page;z-index:-2388" coordorigin="1020,1080" coordsize="1261,0">
            <v:shape style="position:absolute;left:1020;top:1080;width:1261;height:0" coordorigin="1020,1080" coordsize="1261,0" path="m2185,1080l1020,1080e" filled="f" stroked="t" strokeweight="1.50054pt" strokecolor="#525252">
              <v:path arrowok="t"/>
            </v:shape>
            <v:shape style="position:absolute;left:1020;top:1080;width:1261;height:0" coordorigin="1020,1080" coordsize="1261,0" path="m1020,1080l2185,1080e" filled="f" stroked="t" strokeweight="1.50054pt" strokecolor="#525252">
              <v:path arrowok="t"/>
            </v:shape>
            <w10:wrap type="none"/>
          </v:group>
        </w:pict>
      </w:r>
      <w:r>
        <w:pict>
          <v:group style="position:absolute;margin-left:49.896pt;margin-top:53.6409pt;width:470.448pt;height:723.215pt;mso-position-horizontal-relative:page;mso-position-vertical-relative:page;z-index:-2389" coordorigin="998,1073" coordsize="9409,14464">
            <v:shape style="position:absolute;left:2296;top:1095;width:0;height:240" coordorigin="2296,1095" coordsize="0,240" path="m2296,1335l2296,1095e" filled="f" stroked="t" strokeweight="1.50063pt" strokecolor="#000000">
              <v:path arrowok="t"/>
            </v:shape>
            <v:shape style="position:absolute;left:1005;top:1350;width:1291;height:0" coordorigin="1005,1350" coordsize="1291,0" path="m2296,1350l1005,1350e" filled="f" stroked="t" strokeweight="0.750269pt" strokecolor="#000000">
              <v:path arrowok="t"/>
            </v:shape>
            <v:shape style="position:absolute;left:1005;top:1350;width:1291;height:0" coordorigin="1005,1350" coordsize="1291,0" path="m1005,1350l2296,1350e" filled="f" stroked="t" strokeweight="0.750269pt" strokecolor="#000000">
              <v:path arrowok="t"/>
            </v:shape>
            <v:shape style="position:absolute;left:2296;top:1095;width:0;height:240" coordorigin="2296,1095" coordsize="0,240" path="m2296,1335l2296,1095e" filled="f" stroked="t" strokeweight="1.50063pt" strokecolor="#000000">
              <v:path arrowok="t"/>
            </v:shape>
            <v:shape style="position:absolute;left:6183;top:1080;width:0;height:270" coordorigin="6183,1080" coordsize="0,270" path="m6183,1080l6183,1350e" filled="f" stroked="t" strokeweight="0.750315pt" strokecolor="#000000">
              <v:path arrowok="t"/>
            </v:shape>
            <v:shape style="position:absolute;left:2296;top:1350;width:3887;height:0" coordorigin="2296,1350" coordsize="3887,0" path="m2296,1350l6183,1350e" filled="f" stroked="t" strokeweight="0.750223pt" strokecolor="#000000">
              <v:path arrowok="t"/>
            </v:shape>
            <v:shape style="position:absolute;left:6183;top:1080;width:0;height:270" coordorigin="6183,1080" coordsize="0,270" path="m6183,1080l6183,1350e" filled="f" stroked="t" strokeweight="0.750315pt" strokecolor="#000000">
              <v:path arrowok="t"/>
            </v:shape>
            <v:shape style="position:absolute;left:8884;top:1095;width:0;height:240" coordorigin="8884,1095" coordsize="0,240" path="m8884,1335l8884,1095e" filled="f" stroked="t" strokeweight="1.50063pt" strokecolor="#525252">
              <v:path arrowok="t"/>
            </v:shape>
            <v:shape style="position:absolute;left:6183;top:1350;width:2701;height:0" coordorigin="6183,1350" coordsize="2701,0" path="m6183,1350l8884,1350e" filled="f" stroked="t" strokeweight="0.750223pt" strokecolor="#000000">
              <v:path arrowok="t"/>
            </v:shape>
            <v:shape style="position:absolute;left:8884;top:1095;width:0;height:240" coordorigin="8884,1095" coordsize="0,240" path="m8884,1335l8884,1095e" filled="f" stroked="t" strokeweight="1.50063pt" strokecolor="#525252">
              <v:path arrowok="t"/>
            </v:shape>
            <v:shape style="position:absolute;left:10399;top:1080;width:0;height:270" coordorigin="10399,1080" coordsize="0,270" path="m10399,1080l10399,1350e" filled="f" stroked="t" strokeweight="0.750315pt" strokecolor="#AAAAAA">
              <v:path arrowok="t"/>
            </v:shape>
            <v:shape style="position:absolute;left:8884;top:1350;width:1516;height:0" coordorigin="8884,1350" coordsize="1516,0" path="m8884,1350l10399,1350e" filled="f" stroked="t" strokeweight="0.750223pt" strokecolor="#AAAAAA">
              <v:path arrowok="t"/>
            </v:shape>
            <v:shape style="position:absolute;left:2296;top:1365;width:0;height:225" coordorigin="2296,1365" coordsize="0,225" path="m2296,1590l2296,1365e" filled="f" stroked="t" strokeweight="1.50063pt" strokecolor="#000000">
              <v:path arrowok="t"/>
            </v:shape>
            <v:shape style="position:absolute;left:1005;top:1350;width:1291;height:0" coordorigin="1005,1350" coordsize="1291,0" path="m2296,1350l1005,1350e" filled="f" stroked="t" strokeweight="0.750269pt" strokecolor="#000000">
              <v:path arrowok="t"/>
            </v:shape>
            <v:shape style="position:absolute;left:1005;top:1350;width:1291;height:0" coordorigin="1005,1350" coordsize="1291,0" path="m1005,1350l2296,1350e" filled="f" stroked="t" strokeweight="0.750269pt" strokecolor="#000000">
              <v:path arrowok="t"/>
            </v:shape>
            <v:shape style="position:absolute;left:1005;top:1605;width:1291;height:0" coordorigin="1005,1605" coordsize="1291,0" path="m2296,1605l1005,1605e" filled="f" stroked="t" strokeweight="0.750269pt" strokecolor="#000000">
              <v:path arrowok="t"/>
            </v:shape>
            <v:shape style="position:absolute;left:1005;top:1605;width:1291;height:0" coordorigin="1005,1605" coordsize="1291,0" path="m1005,1605l2296,1605e" filled="f" stroked="t" strokeweight="0.750269pt" strokecolor="#000000">
              <v:path arrowok="t"/>
            </v:shape>
            <v:shape style="position:absolute;left:2296;top:1365;width:0;height:225" coordorigin="2296,1365" coordsize="0,225" path="m2296,1590l2296,1365e" filled="f" stroked="t" strokeweight="1.50063pt" strokecolor="#000000">
              <v:path arrowok="t"/>
            </v:shape>
            <v:shape style="position:absolute;left:6183;top:1350;width:0;height:255" coordorigin="6183,1350" coordsize="0,255" path="m6183,1605l6183,1350e" filled="f" stroked="t" strokeweight="0.750315pt" strokecolor="#000000">
              <v:path arrowok="t"/>
            </v:shape>
            <v:shape style="position:absolute;left:2296;top:1350;width:3887;height:0" coordorigin="2296,1350" coordsize="3887,0" path="m2296,1350l6183,1350e" filled="f" stroked="t" strokeweight="0.750223pt" strokecolor="#000000">
              <v:path arrowok="t"/>
            </v:shape>
            <v:shape style="position:absolute;left:2296;top:1605;width:3887;height:0" coordorigin="2296,1605" coordsize="3887,0" path="m2296,1605l6183,1605e" filled="f" stroked="t" strokeweight="0.750223pt" strokecolor="#000000">
              <v:path arrowok="t"/>
            </v:shape>
            <v:shape style="position:absolute;left:6183;top:1350;width:0;height:255" coordorigin="6183,1350" coordsize="0,255" path="m6183,1605l6183,1350e" filled="f" stroked="t" strokeweight="0.750315pt" strokecolor="#000000">
              <v:path arrowok="t"/>
            </v:shape>
            <v:shape style="position:absolute;left:8884;top:1365;width:0;height:225" coordorigin="8884,1365" coordsize="0,225" path="m8884,1590l8884,1365e" filled="f" stroked="t" strokeweight="1.50063pt" strokecolor="#525252">
              <v:path arrowok="t"/>
            </v:shape>
            <v:shape style="position:absolute;left:6183;top:1350;width:2701;height:0" coordorigin="6183,1350" coordsize="2701,0" path="m6183,1350l8884,1350e" filled="f" stroked="t" strokeweight="0.750223pt" strokecolor="#000000">
              <v:path arrowok="t"/>
            </v:shape>
            <v:shape style="position:absolute;left:6183;top:1605;width:2701;height:0" coordorigin="6183,1605" coordsize="2701,0" path="m6183,1605l8884,1605e" filled="f" stroked="t" strokeweight="0.750223pt" strokecolor="#000000">
              <v:path arrowok="t"/>
            </v:shape>
            <v:shape style="position:absolute;left:8884;top:1365;width:0;height:225" coordorigin="8884,1365" coordsize="0,225" path="m8884,1590l8884,1365e" filled="f" stroked="t" strokeweight="1.50063pt" strokecolor="#525252">
              <v:path arrowok="t"/>
            </v:shape>
            <v:shape style="position:absolute;left:10399;top:1350;width:0;height:255" coordorigin="10399,1350" coordsize="0,255" path="m10399,1605l10399,1350e" filled="f" stroked="t" strokeweight="0.750315pt" strokecolor="#AAAAAA">
              <v:path arrowok="t"/>
            </v:shape>
            <v:shape style="position:absolute;left:8884;top:1350;width:1516;height:0" coordorigin="8884,1350" coordsize="1516,0" path="m8884,1350l10399,1350e" filled="f" stroked="t" strokeweight="0.750223pt" strokecolor="#AAAAAA">
              <v:path arrowok="t"/>
            </v:shape>
            <v:shape style="position:absolute;left:8884;top:1605;width:1516;height:0" coordorigin="8884,1605" coordsize="1516,0" path="m8884,1605l10399,1605e" filled="f" stroked="t" strokeweight="0.750223pt" strokecolor="#AAAAAA">
              <v:path arrowok="t"/>
            </v:shape>
            <v:shape style="position:absolute;left:2296;top:1620;width:0;height:225" coordorigin="2296,1620" coordsize="0,225" path="m2296,1846l2296,1620e" filled="f" stroked="t" strokeweight="1.50063pt" strokecolor="#000000">
              <v:path arrowok="t"/>
            </v:shape>
            <v:shape style="position:absolute;left:1005;top:1605;width:1291;height:0" coordorigin="1005,1605" coordsize="1291,0" path="m2296,1605l1005,1605e" filled="f" stroked="t" strokeweight="0.750269pt" strokecolor="#000000">
              <v:path arrowok="t"/>
            </v:shape>
            <v:shape style="position:absolute;left:1005;top:1605;width:1291;height:0" coordorigin="1005,1605" coordsize="1291,0" path="m1005,1605l2296,1605e" filled="f" stroked="t" strokeweight="0.750269pt" strokecolor="#000000">
              <v:path arrowok="t"/>
            </v:shape>
            <v:shape style="position:absolute;left:1005;top:1861;width:1291;height:0" coordorigin="1005,1861" coordsize="1291,0" path="m2296,1861l1005,1861e" filled="f" stroked="t" strokeweight="0.750269pt" strokecolor="#000000">
              <v:path arrowok="t"/>
            </v:shape>
            <v:shape style="position:absolute;left:1005;top:1861;width:1291;height:0" coordorigin="1005,1861" coordsize="1291,0" path="m1005,1861l2296,1861e" filled="f" stroked="t" strokeweight="0.750269pt" strokecolor="#000000">
              <v:path arrowok="t"/>
            </v:shape>
            <v:shape style="position:absolute;left:2296;top:1620;width:0;height:225" coordorigin="2296,1620" coordsize="0,225" path="m2296,1846l2296,1620e" filled="f" stroked="t" strokeweight="1.50063pt" strokecolor="#000000">
              <v:path arrowok="t"/>
            </v:shape>
            <v:shape style="position:absolute;left:6183;top:1605;width:0;height:255" coordorigin="6183,1605" coordsize="0,255" path="m6183,1861l6183,1605e" filled="f" stroked="t" strokeweight="0.750315pt" strokecolor="#000000">
              <v:path arrowok="t"/>
            </v:shape>
            <v:shape style="position:absolute;left:2296;top:1605;width:3887;height:0" coordorigin="2296,1605" coordsize="3887,0" path="m2296,1605l6183,1605e" filled="f" stroked="t" strokeweight="0.750223pt" strokecolor="#000000">
              <v:path arrowok="t"/>
            </v:shape>
            <v:shape style="position:absolute;left:2296;top:1861;width:3887;height:0" coordorigin="2296,1861" coordsize="3887,0" path="m2296,1861l6183,1861e" filled="f" stroked="t" strokeweight="0.750223pt" strokecolor="#000000">
              <v:path arrowok="t"/>
            </v:shape>
            <v:shape style="position:absolute;left:6183;top:1605;width:0;height:255" coordorigin="6183,1605" coordsize="0,255" path="m6183,1861l6183,1605e" filled="f" stroked="t" strokeweight="0.750315pt" strokecolor="#000000">
              <v:path arrowok="t"/>
            </v:shape>
            <v:shape style="position:absolute;left:8884;top:1620;width:0;height:225" coordorigin="8884,1620" coordsize="0,225" path="m8884,1846l8884,1620e" filled="f" stroked="t" strokeweight="1.50063pt" strokecolor="#525252">
              <v:path arrowok="t"/>
            </v:shape>
            <v:shape style="position:absolute;left:6183;top:1605;width:2701;height:0" coordorigin="6183,1605" coordsize="2701,0" path="m6183,1605l8884,1605e" filled="f" stroked="t" strokeweight="0.750223pt" strokecolor="#000000">
              <v:path arrowok="t"/>
            </v:shape>
            <v:shape style="position:absolute;left:6183;top:1861;width:2701;height:0" coordorigin="6183,1861" coordsize="2701,0" path="m6183,1861l8884,1861e" filled="f" stroked="t" strokeweight="0.750223pt" strokecolor="#000000">
              <v:path arrowok="t"/>
            </v:shape>
            <v:shape style="position:absolute;left:8884;top:1620;width:0;height:225" coordorigin="8884,1620" coordsize="0,225" path="m8884,1846l8884,1620e" filled="f" stroked="t" strokeweight="1.50063pt" strokecolor="#525252">
              <v:path arrowok="t"/>
            </v:shape>
            <v:shape style="position:absolute;left:10399;top:1605;width:0;height:255" coordorigin="10399,1605" coordsize="0,255" path="m10399,1861l10399,1605e" filled="f" stroked="t" strokeweight="0.750315pt" strokecolor="#AAAAAA">
              <v:path arrowok="t"/>
            </v:shape>
            <v:shape style="position:absolute;left:8884;top:1605;width:1516;height:0" coordorigin="8884,1605" coordsize="1516,0" path="m8884,1605l10399,1605e" filled="f" stroked="t" strokeweight="0.750223pt" strokecolor="#AAAAAA">
              <v:path arrowok="t"/>
            </v:shape>
            <v:shape style="position:absolute;left:8884;top:1861;width:1516;height:0" coordorigin="8884,1861" coordsize="1516,0" path="m8884,1861l10399,1861e" filled="f" stroked="t" strokeweight="0.750223pt" strokecolor="#AAAAAA">
              <v:path arrowok="t"/>
            </v:shape>
            <v:shape style="position:absolute;left:2296;top:1876;width:0;height:225" coordorigin="2296,1876" coordsize="0,225" path="m2296,2101l2296,1876e" filled="f" stroked="t" strokeweight="1.50063pt" strokecolor="#000000">
              <v:path arrowok="t"/>
            </v:shape>
            <v:shape style="position:absolute;left:1005;top:1861;width:1291;height:0" coordorigin="1005,1861" coordsize="1291,0" path="m2296,1861l1005,1861e" filled="f" stroked="t" strokeweight="0.750269pt" strokecolor="#000000">
              <v:path arrowok="t"/>
            </v:shape>
            <v:shape style="position:absolute;left:1005;top:1861;width:1291;height:0" coordorigin="1005,1861" coordsize="1291,0" path="m1005,1861l2296,1861e" filled="f" stroked="t" strokeweight="0.750269pt" strokecolor="#000000">
              <v:path arrowok="t"/>
            </v:shape>
            <v:shape style="position:absolute;left:2296;top:1876;width:0;height:225" coordorigin="2296,1876" coordsize="0,225" path="m2296,2101l2296,1876e" filled="f" stroked="t" strokeweight="1.50063pt" strokecolor="#000000">
              <v:path arrowok="t"/>
            </v:shape>
            <v:shape style="position:absolute;left:6183;top:1861;width:0;height:255" coordorigin="6183,1861" coordsize="0,255" path="m6183,2116l6183,1861e" filled="f" stroked="t" strokeweight="0.750315pt" strokecolor="#000000">
              <v:path arrowok="t"/>
            </v:shape>
            <v:shape style="position:absolute;left:2296;top:1861;width:3887;height:0" coordorigin="2296,1861" coordsize="3887,0" path="m2296,1861l6183,1861e" filled="f" stroked="t" strokeweight="0.750223pt" strokecolor="#000000">
              <v:path arrowok="t"/>
            </v:shape>
            <v:shape style="position:absolute;left:2296;top:2116;width:3887;height:0" coordorigin="2296,2116" coordsize="3887,0" path="m2296,2116l6183,2116e" filled="f" stroked="t" strokeweight="0.750223pt" strokecolor="#000000">
              <v:path arrowok="t"/>
            </v:shape>
            <v:shape style="position:absolute;left:6183;top:1861;width:0;height:255" coordorigin="6183,1861" coordsize="0,255" path="m6183,2116l6183,1861e" filled="f" stroked="t" strokeweight="0.750315pt" strokecolor="#000000">
              <v:path arrowok="t"/>
            </v:shape>
            <v:shape style="position:absolute;left:8884;top:1876;width:0;height:225" coordorigin="8884,1876" coordsize="0,225" path="m8884,2101l8884,1876e" filled="f" stroked="t" strokeweight="1.50063pt" strokecolor="#525252">
              <v:path arrowok="t"/>
            </v:shape>
            <v:shape style="position:absolute;left:6183;top:1861;width:2701;height:0" coordorigin="6183,1861" coordsize="2701,0" path="m6183,1861l8884,1861e" filled="f" stroked="t" strokeweight="0.750223pt" strokecolor="#000000">
              <v:path arrowok="t"/>
            </v:shape>
            <v:shape style="position:absolute;left:6183;top:2116;width:2701;height:0" coordorigin="6183,2116" coordsize="2701,0" path="m6183,2116l8884,2116e" filled="f" stroked="t" strokeweight="0.750223pt" strokecolor="#000000">
              <v:path arrowok="t"/>
            </v:shape>
            <v:shape style="position:absolute;left:8884;top:1876;width:0;height:225" coordorigin="8884,1876" coordsize="0,225" path="m8884,2101l8884,1876e" filled="f" stroked="t" strokeweight="1.50063pt" strokecolor="#525252">
              <v:path arrowok="t"/>
            </v:shape>
            <v:shape style="position:absolute;left:10399;top:1861;width:0;height:255" coordorigin="10399,1861" coordsize="0,255" path="m10399,2116l10399,1861e" filled="f" stroked="t" strokeweight="0.750315pt" strokecolor="#AAAAAA">
              <v:path arrowok="t"/>
            </v:shape>
            <v:shape style="position:absolute;left:8884;top:1861;width:1516;height:0" coordorigin="8884,1861" coordsize="1516,0" path="m8884,1861l10399,1861e" filled="f" stroked="t" strokeweight="0.750223pt" strokecolor="#AAAAAA">
              <v:path arrowok="t"/>
            </v:shape>
            <v:shape style="position:absolute;left:8884;top:2116;width:1516;height:0" coordorigin="8884,2116" coordsize="1516,0" path="m8884,2116l10399,2116e" filled="f" stroked="t" strokeweight="0.750223pt" strokecolor="#AAAAAA">
              <v:path arrowok="t"/>
            </v:shape>
            <v:shape style="position:absolute;left:2296;top:2131;width:0;height:225" coordorigin="2296,2131" coordsize="0,225" path="m2296,2356l2296,2131e" filled="f" stroked="t" strokeweight="1.50063pt" strokecolor="#000000">
              <v:path arrowok="t"/>
            </v:shape>
            <v:shape style="position:absolute;left:2296;top:2131;width:0;height:225" coordorigin="2296,2131" coordsize="0,225" path="m2296,2356l2296,2131e" filled="f" stroked="t" strokeweight="1.50063pt" strokecolor="#000000">
              <v:path arrowok="t"/>
            </v:shape>
            <v:shape style="position:absolute;left:6183;top:2116;width:0;height:255" coordorigin="6183,2116" coordsize="0,255" path="m6183,2371l6183,2116e" filled="f" stroked="t" strokeweight="0.750315pt" strokecolor="#000000">
              <v:path arrowok="t"/>
            </v:shape>
            <v:shape style="position:absolute;left:2296;top:2116;width:3887;height:0" coordorigin="2296,2116" coordsize="3887,0" path="m2296,2116l6183,2116e" filled="f" stroked="t" strokeweight="0.750223pt" strokecolor="#000000">
              <v:path arrowok="t"/>
            </v:shape>
            <v:shape style="position:absolute;left:2296;top:2371;width:3887;height:0" coordorigin="2296,2371" coordsize="3887,0" path="m2296,2371l6183,2371e" filled="f" stroked="t" strokeweight="0.750223pt" strokecolor="#000000">
              <v:path arrowok="t"/>
            </v:shape>
            <v:shape style="position:absolute;left:6183;top:2116;width:0;height:255" coordorigin="6183,2116" coordsize="0,255" path="m6183,2371l6183,2116e" filled="f" stroked="t" strokeweight="0.750315pt" strokecolor="#000000">
              <v:path arrowok="t"/>
            </v:shape>
            <v:shape style="position:absolute;left:8884;top:2131;width:0;height:225" coordorigin="8884,2131" coordsize="0,225" path="m8884,2356l8884,2131e" filled="f" stroked="t" strokeweight="1.50063pt" strokecolor="#525252">
              <v:path arrowok="t"/>
            </v:shape>
            <v:shape style="position:absolute;left:6183;top:2116;width:2701;height:0" coordorigin="6183,2116" coordsize="2701,0" path="m6183,2116l8884,2116e" filled="f" stroked="t" strokeweight="0.750223pt" strokecolor="#000000">
              <v:path arrowok="t"/>
            </v:shape>
            <v:shape style="position:absolute;left:6183;top:2371;width:2701;height:0" coordorigin="6183,2371" coordsize="2701,0" path="m6183,2371l8884,2371e" filled="f" stroked="t" strokeweight="0.750223pt" strokecolor="#000000">
              <v:path arrowok="t"/>
            </v:shape>
            <v:shape style="position:absolute;left:8884;top:2131;width:0;height:225" coordorigin="8884,2131" coordsize="0,225" path="m8884,2356l8884,2131e" filled="f" stroked="t" strokeweight="1.50063pt" strokecolor="#525252">
              <v:path arrowok="t"/>
            </v:shape>
            <v:shape style="position:absolute;left:10399;top:2116;width:0;height:255" coordorigin="10399,2116" coordsize="0,255" path="m10399,2371l10399,2116e" filled="f" stroked="t" strokeweight="0.750315pt" strokecolor="#AAAAAA">
              <v:path arrowok="t"/>
            </v:shape>
            <v:shape style="position:absolute;left:8884;top:2116;width:1516;height:0" coordorigin="8884,2116" coordsize="1516,0" path="m8884,2116l10399,2116e" filled="f" stroked="t" strokeweight="0.750223pt" strokecolor="#AAAAAA">
              <v:path arrowok="t"/>
            </v:shape>
            <v:shape style="position:absolute;left:8884;top:2371;width:1516;height:0" coordorigin="8884,2371" coordsize="1516,0" path="m8884,2371l10399,2371e" filled="f" stroked="t" strokeweight="0.750223pt" strokecolor="#AAAAAA">
              <v:path arrowok="t"/>
            </v:shape>
            <v:shape style="position:absolute;left:2296;top:2386;width:0;height:225" coordorigin="2296,2386" coordsize="0,225" path="m2296,2611l2296,2386e" filled="f" stroked="t" strokeweight="1.50063pt" strokecolor="#000000">
              <v:path arrowok="t"/>
            </v:shape>
            <v:shape style="position:absolute;left:2296;top:2386;width:0;height:225" coordorigin="2296,2386" coordsize="0,225" path="m2296,2611l2296,2386e" filled="f" stroked="t" strokeweight="1.50063pt" strokecolor="#000000">
              <v:path arrowok="t"/>
            </v:shape>
            <v:shape style="position:absolute;left:6183;top:2371;width:0;height:255" coordorigin="6183,2371" coordsize="0,255" path="m6183,2626l6183,2371e" filled="f" stroked="t" strokeweight="0.750315pt" strokecolor="#000000">
              <v:path arrowok="t"/>
            </v:shape>
            <v:shape style="position:absolute;left:2296;top:2371;width:3887;height:0" coordorigin="2296,2371" coordsize="3887,0" path="m2296,2371l6183,2371e" filled="f" stroked="t" strokeweight="0.750223pt" strokecolor="#000000">
              <v:path arrowok="t"/>
            </v:shape>
            <v:shape style="position:absolute;left:2296;top:2626;width:3887;height:0" coordorigin="2296,2626" coordsize="3887,0" path="m2296,2626l6183,2626e" filled="f" stroked="t" strokeweight="0.750223pt" strokecolor="#000000">
              <v:path arrowok="t"/>
            </v:shape>
            <v:shape style="position:absolute;left:6183;top:2371;width:0;height:255" coordorigin="6183,2371" coordsize="0,255" path="m6183,2626l6183,2371e" filled="f" stroked="t" strokeweight="0.750315pt" strokecolor="#000000">
              <v:path arrowok="t"/>
            </v:shape>
            <v:shape style="position:absolute;left:8884;top:2386;width:0;height:225" coordorigin="8884,2386" coordsize="0,225" path="m8884,2611l8884,2386e" filled="f" stroked="t" strokeweight="1.50063pt" strokecolor="#525252">
              <v:path arrowok="t"/>
            </v:shape>
            <v:shape style="position:absolute;left:6183;top:2371;width:2701;height:0" coordorigin="6183,2371" coordsize="2701,0" path="m6183,2371l8884,2371e" filled="f" stroked="t" strokeweight="0.750223pt" strokecolor="#000000">
              <v:path arrowok="t"/>
            </v:shape>
            <v:shape style="position:absolute;left:6183;top:2626;width:2701;height:0" coordorigin="6183,2626" coordsize="2701,0" path="m6183,2626l8884,2626e" filled="f" stroked="t" strokeweight="0.750223pt" strokecolor="#000000">
              <v:path arrowok="t"/>
            </v:shape>
            <v:shape style="position:absolute;left:8884;top:2386;width:0;height:225" coordorigin="8884,2386" coordsize="0,225" path="m8884,2611l8884,2386e" filled="f" stroked="t" strokeweight="1.50063pt" strokecolor="#525252">
              <v:path arrowok="t"/>
            </v:shape>
            <v:shape style="position:absolute;left:10399;top:2371;width:0;height:255" coordorigin="10399,2371" coordsize="0,255" path="m10399,2626l10399,2371e" filled="f" stroked="t" strokeweight="0.750315pt" strokecolor="#AAAAAA">
              <v:path arrowok="t"/>
            </v:shape>
            <v:shape style="position:absolute;left:8884;top:2371;width:1516;height:0" coordorigin="8884,2371" coordsize="1516,0" path="m8884,2371l10399,2371e" filled="f" stroked="t" strokeweight="0.750223pt" strokecolor="#AAAAAA">
              <v:path arrowok="t"/>
            </v:shape>
            <v:shape style="position:absolute;left:8884;top:2626;width:1516;height:0" coordorigin="8884,2626" coordsize="1516,0" path="m8884,2626l10399,2626e" filled="f" stroked="t" strokeweight="0.750223pt" strokecolor="#AAAAAA">
              <v:path arrowok="t"/>
            </v:shape>
            <v:shape style="position:absolute;left:2296;top:2641;width:0;height:225" coordorigin="2296,2641" coordsize="0,225" path="m2296,2866l2296,2641e" filled="f" stroked="t" strokeweight="1.50063pt" strokecolor="#000000">
              <v:path arrowok="t"/>
            </v:shape>
            <v:shape style="position:absolute;left:2296;top:2641;width:0;height:225" coordorigin="2296,2641" coordsize="0,225" path="m2296,2866l2296,2641e" filled="f" stroked="t" strokeweight="1.50063pt" strokecolor="#000000">
              <v:path arrowok="t"/>
            </v:shape>
            <v:shape style="position:absolute;left:6183;top:2626;width:0;height:255" coordorigin="6183,2626" coordsize="0,255" path="m6183,2881l6183,2626e" filled="f" stroked="t" strokeweight="0.750315pt" strokecolor="#000000">
              <v:path arrowok="t"/>
            </v:shape>
            <v:shape style="position:absolute;left:2296;top:2626;width:3887;height:0" coordorigin="2296,2626" coordsize="3887,0" path="m2296,2626l6183,2626e" filled="f" stroked="t" strokeweight="0.750223pt" strokecolor="#000000">
              <v:path arrowok="t"/>
            </v:shape>
            <v:shape style="position:absolute;left:2296;top:2881;width:3887;height:0" coordorigin="2296,2881" coordsize="3887,0" path="m2296,2881l6183,2881e" filled="f" stroked="t" strokeweight="0.750223pt" strokecolor="#000000">
              <v:path arrowok="t"/>
            </v:shape>
            <v:shape style="position:absolute;left:6183;top:2626;width:0;height:255" coordorigin="6183,2626" coordsize="0,255" path="m6183,2881l6183,2626e" filled="f" stroked="t" strokeweight="0.750315pt" strokecolor="#000000">
              <v:path arrowok="t"/>
            </v:shape>
            <v:shape style="position:absolute;left:8884;top:2641;width:0;height:225" coordorigin="8884,2641" coordsize="0,225" path="m8884,2866l8884,2641e" filled="f" stroked="t" strokeweight="1.50063pt" strokecolor="#525252">
              <v:path arrowok="t"/>
            </v:shape>
            <v:shape style="position:absolute;left:6183;top:2626;width:2701;height:0" coordorigin="6183,2626" coordsize="2701,0" path="m6183,2626l8884,2626e" filled="f" stroked="t" strokeweight="0.750223pt" strokecolor="#000000">
              <v:path arrowok="t"/>
            </v:shape>
            <v:shape style="position:absolute;left:6183;top:2881;width:2701;height:0" coordorigin="6183,2881" coordsize="2701,0" path="m6183,2881l8884,2881e" filled="f" stroked="t" strokeweight="0.750223pt" strokecolor="#000000">
              <v:path arrowok="t"/>
            </v:shape>
            <v:shape style="position:absolute;left:8884;top:2641;width:0;height:225" coordorigin="8884,2641" coordsize="0,225" path="m8884,2866l8884,2641e" filled="f" stroked="t" strokeweight="1.50063pt" strokecolor="#525252">
              <v:path arrowok="t"/>
            </v:shape>
            <v:shape style="position:absolute;left:10399;top:2626;width:0;height:255" coordorigin="10399,2626" coordsize="0,255" path="m10399,2881l10399,2626e" filled="f" stroked="t" strokeweight="0.750315pt" strokecolor="#AAAAAA">
              <v:path arrowok="t"/>
            </v:shape>
            <v:shape style="position:absolute;left:8884;top:2626;width:1516;height:0" coordorigin="8884,2626" coordsize="1516,0" path="m8884,2626l10399,2626e" filled="f" stroked="t" strokeweight="0.750223pt" strokecolor="#AAAAAA">
              <v:path arrowok="t"/>
            </v:shape>
            <v:shape style="position:absolute;left:8884;top:2881;width:1516;height:0" coordorigin="8884,2881" coordsize="1516,0" path="m8884,2881l10399,2881e" filled="f" stroked="t" strokeweight="0.750223pt" strokecolor="#AAAAAA">
              <v:path arrowok="t"/>
            </v:shape>
            <v:shape style="position:absolute;left:2296;top:2896;width:0;height:225" coordorigin="2296,2896" coordsize="0,225" path="m2296,3121l2296,2896e" filled="f" stroked="t" strokeweight="1.50063pt" strokecolor="#000000">
              <v:path arrowok="t"/>
            </v:shape>
            <v:shape style="position:absolute;left:1005;top:3136;width:1291;height:0" coordorigin="1005,3136" coordsize="1291,0" path="m2296,3136l1005,3136e" filled="f" stroked="t" strokeweight="0.750269pt" strokecolor="#000000">
              <v:path arrowok="t"/>
            </v:shape>
            <v:shape style="position:absolute;left:1005;top:3136;width:1291;height:0" coordorigin="1005,3136" coordsize="1291,0" path="m1005,3136l2296,3136e" filled="f" stroked="t" strokeweight="0.750269pt" strokecolor="#000000">
              <v:path arrowok="t"/>
            </v:shape>
            <v:shape style="position:absolute;left:2296;top:2896;width:0;height:225" coordorigin="2296,2896" coordsize="0,225" path="m2296,3121l2296,2896e" filled="f" stroked="t" strokeweight="1.50063pt" strokecolor="#000000">
              <v:path arrowok="t"/>
            </v:shape>
            <v:shape style="position:absolute;left:6183;top:2881;width:0;height:255" coordorigin="6183,2881" coordsize="0,255" path="m6183,3136l6183,2881e" filled="f" stroked="t" strokeweight="0.750315pt" strokecolor="#000000">
              <v:path arrowok="t"/>
            </v:shape>
            <v:shape style="position:absolute;left:2296;top:2881;width:3887;height:0" coordorigin="2296,2881" coordsize="3887,0" path="m2296,2881l6183,2881e" filled="f" stroked="t" strokeweight="0.750223pt" strokecolor="#000000">
              <v:path arrowok="t"/>
            </v:shape>
            <v:shape style="position:absolute;left:2296;top:3136;width:3887;height:0" coordorigin="2296,3136" coordsize="3887,0" path="m2296,3136l6183,3136e" filled="f" stroked="t" strokeweight="0.750223pt" strokecolor="#000000">
              <v:path arrowok="t"/>
            </v:shape>
            <v:shape style="position:absolute;left:6183;top:2881;width:0;height:255" coordorigin="6183,2881" coordsize="0,255" path="m6183,3136l6183,2881e" filled="f" stroked="t" strokeweight="0.750315pt" strokecolor="#000000">
              <v:path arrowok="t"/>
            </v:shape>
            <v:shape style="position:absolute;left:8884;top:2896;width:0;height:225" coordorigin="8884,2896" coordsize="0,225" path="m8884,3121l8884,2896e" filled="f" stroked="t" strokeweight="1.50063pt" strokecolor="#525252">
              <v:path arrowok="t"/>
            </v:shape>
            <v:shape style="position:absolute;left:6183;top:2881;width:2701;height:0" coordorigin="6183,2881" coordsize="2701,0" path="m6183,2881l8884,2881e" filled="f" stroked="t" strokeweight="0.750223pt" strokecolor="#000000">
              <v:path arrowok="t"/>
            </v:shape>
            <v:shape style="position:absolute;left:6183;top:3136;width:2701;height:0" coordorigin="6183,3136" coordsize="2701,0" path="m6183,3136l8884,3136e" filled="f" stroked="t" strokeweight="0.750223pt" strokecolor="#000000">
              <v:path arrowok="t"/>
            </v:shape>
            <v:shape style="position:absolute;left:8884;top:2896;width:0;height:225" coordorigin="8884,2896" coordsize="0,225" path="m8884,3121l8884,2896e" filled="f" stroked="t" strokeweight="1.50063pt" strokecolor="#525252">
              <v:path arrowok="t"/>
            </v:shape>
            <v:shape style="position:absolute;left:10399;top:2881;width:0;height:255" coordorigin="10399,2881" coordsize="0,255" path="m10399,3136l10399,2881e" filled="f" stroked="t" strokeweight="0.750315pt" strokecolor="#AAAAAA">
              <v:path arrowok="t"/>
            </v:shape>
            <v:shape style="position:absolute;left:8884;top:2881;width:1516;height:0" coordorigin="8884,2881" coordsize="1516,0" path="m8884,2881l10399,2881e" filled="f" stroked="t" strokeweight="0.750223pt" strokecolor="#AAAAAA">
              <v:path arrowok="t"/>
            </v:shape>
            <v:shape style="position:absolute;left:8884;top:3136;width:1516;height:0" coordorigin="8884,3136" coordsize="1516,0" path="m8884,3136l10399,3136e" filled="f" stroked="t" strokeweight="0.750223pt" strokecolor="#AAAAAA">
              <v:path arrowok="t"/>
            </v:shape>
            <v:shape style="position:absolute;left:2296;top:3151;width:0;height:225" coordorigin="2296,3151" coordsize="0,225" path="m2296,3376l2296,3151e" filled="f" stroked="t" strokeweight="1.50063pt" strokecolor="#000000">
              <v:path arrowok="t"/>
            </v:shape>
            <v:shape style="position:absolute;left:1005;top:3136;width:1291;height:0" coordorigin="1005,3136" coordsize="1291,0" path="m2296,3136l1005,3136e" filled="f" stroked="t" strokeweight="0.750269pt" strokecolor="#000000">
              <v:path arrowok="t"/>
            </v:shape>
            <v:shape style="position:absolute;left:1005;top:3136;width:1291;height:0" coordorigin="1005,3136" coordsize="1291,0" path="m1005,3136l2296,3136e" filled="f" stroked="t" strokeweight="0.750269pt" strokecolor="#000000">
              <v:path arrowok="t"/>
            </v:shape>
            <v:shape style="position:absolute;left:2296;top:3151;width:0;height:225" coordorigin="2296,3151" coordsize="0,225" path="m2296,3376l2296,3151e" filled="f" stroked="t" strokeweight="1.50063pt" strokecolor="#000000">
              <v:path arrowok="t"/>
            </v:shape>
            <v:shape style="position:absolute;left:6183;top:3136;width:0;height:255" coordorigin="6183,3136" coordsize="0,255" path="m6183,3391l6183,3136e" filled="f" stroked="t" strokeweight="0.750315pt" strokecolor="#000000">
              <v:path arrowok="t"/>
            </v:shape>
            <v:shape style="position:absolute;left:2296;top:3136;width:3887;height:0" coordorigin="2296,3136" coordsize="3887,0" path="m2296,3136l6183,3136e" filled="f" stroked="t" strokeweight="0.750223pt" strokecolor="#000000">
              <v:path arrowok="t"/>
            </v:shape>
            <v:shape style="position:absolute;left:2296;top:3391;width:3887;height:0" coordorigin="2296,3391" coordsize="3887,0" path="m2296,3391l6183,3391e" filled="f" stroked="t" strokeweight="0.750223pt" strokecolor="#000000">
              <v:path arrowok="t"/>
            </v:shape>
            <v:shape style="position:absolute;left:6183;top:3136;width:0;height:255" coordorigin="6183,3136" coordsize="0,255" path="m6183,3391l6183,3136e" filled="f" stroked="t" strokeweight="0.750315pt" strokecolor="#000000">
              <v:path arrowok="t"/>
            </v:shape>
            <v:shape style="position:absolute;left:8884;top:3151;width:0;height:225" coordorigin="8884,3151" coordsize="0,225" path="m8884,3376l8884,3151e" filled="f" stroked="t" strokeweight="1.50063pt" strokecolor="#525252">
              <v:path arrowok="t"/>
            </v:shape>
            <v:shape style="position:absolute;left:6183;top:3136;width:2701;height:0" coordorigin="6183,3136" coordsize="2701,0" path="m6183,3136l8884,3136e" filled="f" stroked="t" strokeweight="0.750223pt" strokecolor="#000000">
              <v:path arrowok="t"/>
            </v:shape>
            <v:shape style="position:absolute;left:6183;top:3391;width:2701;height:0" coordorigin="6183,3391" coordsize="2701,0" path="m6183,3391l8884,3391e" filled="f" stroked="t" strokeweight="0.750223pt" strokecolor="#000000">
              <v:path arrowok="t"/>
            </v:shape>
            <v:shape style="position:absolute;left:8884;top:3151;width:0;height:225" coordorigin="8884,3151" coordsize="0,225" path="m8884,3376l8884,3151e" filled="f" stroked="t" strokeweight="1.50063pt" strokecolor="#525252">
              <v:path arrowok="t"/>
            </v:shape>
            <v:shape style="position:absolute;left:10399;top:3136;width:0;height:255" coordorigin="10399,3136" coordsize="0,255" path="m10399,3391l10399,3136e" filled="f" stroked="t" strokeweight="0.750315pt" strokecolor="#AAAAAA">
              <v:path arrowok="t"/>
            </v:shape>
            <v:shape style="position:absolute;left:8884;top:3136;width:1516;height:0" coordorigin="8884,3136" coordsize="1516,0" path="m8884,3136l10399,3136e" filled="f" stroked="t" strokeweight="0.750223pt" strokecolor="#AAAAAA">
              <v:path arrowok="t"/>
            </v:shape>
            <v:shape style="position:absolute;left:8884;top:3391;width:1516;height:0" coordorigin="8884,3391" coordsize="1516,0" path="m8884,3391l10399,3391e" filled="f" stroked="t" strokeweight="0.750223pt" strokecolor="#AAAAAA">
              <v:path arrowok="t"/>
            </v:shape>
            <v:shape style="position:absolute;left:2296;top:3406;width:0;height:225" coordorigin="2296,3406" coordsize="0,225" path="m2296,3631l2296,3406e" filled="f" stroked="t" strokeweight="1.50063pt" strokecolor="#000000">
              <v:path arrowok="t"/>
            </v:shape>
            <v:shape style="position:absolute;left:1005;top:3646;width:1291;height:0" coordorigin="1005,3646" coordsize="1291,0" path="m2296,3646l1005,3646e" filled="f" stroked="t" strokeweight="0.750269pt" strokecolor="#000000">
              <v:path arrowok="t"/>
            </v:shape>
            <v:shape style="position:absolute;left:1005;top:3646;width:1291;height:0" coordorigin="1005,3646" coordsize="1291,0" path="m1005,3646l2296,3646e" filled="f" stroked="t" strokeweight="0.750269pt" strokecolor="#000000">
              <v:path arrowok="t"/>
            </v:shape>
            <v:shape style="position:absolute;left:2296;top:3406;width:0;height:225" coordorigin="2296,3406" coordsize="0,225" path="m2296,3631l2296,3406e" filled="f" stroked="t" strokeweight="1.50063pt" strokecolor="#000000">
              <v:path arrowok="t"/>
            </v:shape>
            <v:shape style="position:absolute;left:6183;top:3391;width:0;height:255" coordorigin="6183,3391" coordsize="0,255" path="m6183,3646l6183,3391e" filled="f" stroked="t" strokeweight="0.750315pt" strokecolor="#000000">
              <v:path arrowok="t"/>
            </v:shape>
            <v:shape style="position:absolute;left:2296;top:3391;width:3887;height:0" coordorigin="2296,3391" coordsize="3887,0" path="m2296,3391l6183,3391e" filled="f" stroked="t" strokeweight="0.750223pt" strokecolor="#000000">
              <v:path arrowok="t"/>
            </v:shape>
            <v:shape style="position:absolute;left:2296;top:3646;width:3887;height:0" coordorigin="2296,3646" coordsize="3887,0" path="m2296,3646l6183,3646e" filled="f" stroked="t" strokeweight="0.750223pt" strokecolor="#000000">
              <v:path arrowok="t"/>
            </v:shape>
            <v:shape style="position:absolute;left:6183;top:3391;width:0;height:255" coordorigin="6183,3391" coordsize="0,255" path="m6183,3646l6183,3391e" filled="f" stroked="t" strokeweight="0.750315pt" strokecolor="#000000">
              <v:path arrowok="t"/>
            </v:shape>
            <v:shape style="position:absolute;left:8884;top:3406;width:0;height:225" coordorigin="8884,3406" coordsize="0,225" path="m8884,3631l8884,3406e" filled="f" stroked="t" strokeweight="1.50063pt" strokecolor="#525252">
              <v:path arrowok="t"/>
            </v:shape>
            <v:shape style="position:absolute;left:6183;top:3391;width:2701;height:0" coordorigin="6183,3391" coordsize="2701,0" path="m6183,3391l8884,3391e" filled="f" stroked="t" strokeweight="0.750223pt" strokecolor="#000000">
              <v:path arrowok="t"/>
            </v:shape>
            <v:shape style="position:absolute;left:6183;top:3646;width:2701;height:0" coordorigin="6183,3646" coordsize="2701,0" path="m6183,3646l8884,3646e" filled="f" stroked="t" strokeweight="0.750223pt" strokecolor="#000000">
              <v:path arrowok="t"/>
            </v:shape>
            <v:shape style="position:absolute;left:8884;top:3406;width:0;height:225" coordorigin="8884,3406" coordsize="0,225" path="m8884,3631l8884,3406e" filled="f" stroked="t" strokeweight="1.50063pt" strokecolor="#525252">
              <v:path arrowok="t"/>
            </v:shape>
            <v:shape style="position:absolute;left:10399;top:3391;width:0;height:255" coordorigin="10399,3391" coordsize="0,255" path="m10399,3646l10399,3391e" filled="f" stroked="t" strokeweight="0.750315pt" strokecolor="#AAAAAA">
              <v:path arrowok="t"/>
            </v:shape>
            <v:shape style="position:absolute;left:8884;top:3391;width:1516;height:0" coordorigin="8884,3391" coordsize="1516,0" path="m8884,3391l10399,3391e" filled="f" stroked="t" strokeweight="0.750223pt" strokecolor="#AAAAAA">
              <v:path arrowok="t"/>
            </v:shape>
            <v:shape style="position:absolute;left:8884;top:3646;width:1516;height:0" coordorigin="8884,3646" coordsize="1516,0" path="m8884,3646l10399,3646e" filled="f" stroked="t" strokeweight="0.750223pt" strokecolor="#AAAAAA">
              <v:path arrowok="t"/>
            </v:shape>
            <v:shape style="position:absolute;left:2296;top:3661;width:0;height:225" coordorigin="2296,3661" coordsize="0,225" path="m2296,3886l2296,3661e" filled="f" stroked="t" strokeweight="1.50063pt" strokecolor="#000000">
              <v:path arrowok="t"/>
            </v:shape>
            <v:shape style="position:absolute;left:1005;top:3646;width:1291;height:0" coordorigin="1005,3646" coordsize="1291,0" path="m2296,3646l1005,3646e" filled="f" stroked="t" strokeweight="0.750269pt" strokecolor="#000000">
              <v:path arrowok="t"/>
            </v:shape>
            <v:shape style="position:absolute;left:1005;top:3646;width:1291;height:0" coordorigin="1005,3646" coordsize="1291,0" path="m1005,3646l2296,3646e" filled="f" stroked="t" strokeweight="0.750269pt" strokecolor="#000000">
              <v:path arrowok="t"/>
            </v:shape>
            <v:shape style="position:absolute;left:2296;top:3661;width:0;height:225" coordorigin="2296,3661" coordsize="0,225" path="m2296,3886l2296,3661e" filled="f" stroked="t" strokeweight="1.50063pt" strokecolor="#000000">
              <v:path arrowok="t"/>
            </v:shape>
            <v:shape style="position:absolute;left:6183;top:3646;width:0;height:255" coordorigin="6183,3646" coordsize="0,255" path="m6183,3901l6183,3646e" filled="f" stroked="t" strokeweight="0.750315pt" strokecolor="#000000">
              <v:path arrowok="t"/>
            </v:shape>
            <v:shape style="position:absolute;left:2296;top:3646;width:3887;height:0" coordorigin="2296,3646" coordsize="3887,0" path="m2296,3646l6183,3646e" filled="f" stroked="t" strokeweight="0.750223pt" strokecolor="#000000">
              <v:path arrowok="t"/>
            </v:shape>
            <v:shape style="position:absolute;left:2296;top:3901;width:3887;height:0" coordorigin="2296,3901" coordsize="3887,0" path="m2296,3901l6183,3901e" filled="f" stroked="t" strokeweight="0.750223pt" strokecolor="#000000">
              <v:path arrowok="t"/>
            </v:shape>
            <v:shape style="position:absolute;left:6183;top:3646;width:0;height:255" coordorigin="6183,3646" coordsize="0,255" path="m6183,3901l6183,3646e" filled="f" stroked="t" strokeweight="0.750315pt" strokecolor="#000000">
              <v:path arrowok="t"/>
            </v:shape>
            <v:shape style="position:absolute;left:8884;top:3661;width:0;height:225" coordorigin="8884,3661" coordsize="0,225" path="m8884,3886l8884,3661e" filled="f" stroked="t" strokeweight="1.50063pt" strokecolor="#525252">
              <v:path arrowok="t"/>
            </v:shape>
            <v:shape style="position:absolute;left:6183;top:3646;width:2701;height:0" coordorigin="6183,3646" coordsize="2701,0" path="m6183,3646l8884,3646e" filled="f" stroked="t" strokeweight="0.750223pt" strokecolor="#000000">
              <v:path arrowok="t"/>
            </v:shape>
            <v:shape style="position:absolute;left:6183;top:3901;width:2701;height:0" coordorigin="6183,3901" coordsize="2701,0" path="m6183,3901l8884,3901e" filled="f" stroked="t" strokeweight="0.750223pt" strokecolor="#000000">
              <v:path arrowok="t"/>
            </v:shape>
            <v:shape style="position:absolute;left:8884;top:3661;width:0;height:225" coordorigin="8884,3661" coordsize="0,225" path="m8884,3886l8884,3661e" filled="f" stroked="t" strokeweight="1.50063pt" strokecolor="#525252">
              <v:path arrowok="t"/>
            </v:shape>
            <v:shape style="position:absolute;left:10399;top:3646;width:0;height:255" coordorigin="10399,3646" coordsize="0,255" path="m10399,3901l10399,3646e" filled="f" stroked="t" strokeweight="0.750315pt" strokecolor="#AAAAAA">
              <v:path arrowok="t"/>
            </v:shape>
            <v:shape style="position:absolute;left:8884;top:3646;width:1516;height:0" coordorigin="8884,3646" coordsize="1516,0" path="m8884,3646l10399,3646e" filled="f" stroked="t" strokeweight="0.750223pt" strokecolor="#AAAAAA">
              <v:path arrowok="t"/>
            </v:shape>
            <v:shape style="position:absolute;left:8884;top:3901;width:1516;height:0" coordorigin="8884,3901" coordsize="1516,0" path="m8884,3901l10399,3901e" filled="f" stroked="t" strokeweight="0.750223pt" strokecolor="#AAAAAA">
              <v:path arrowok="t"/>
            </v:shape>
            <v:shape style="position:absolute;left:2296;top:3916;width:0;height:225" coordorigin="2296,3916" coordsize="0,225" path="m2296,4141l2296,3916e" filled="f" stroked="t" strokeweight="1.50063pt" strokecolor="#000000">
              <v:path arrowok="t"/>
            </v:shape>
            <v:shape style="position:absolute;left:2296;top:3916;width:0;height:225" coordorigin="2296,3916" coordsize="0,225" path="m2296,4141l2296,3916e" filled="f" stroked="t" strokeweight="1.50063pt" strokecolor="#000000">
              <v:path arrowok="t"/>
            </v:shape>
            <v:shape style="position:absolute;left:6183;top:3901;width:0;height:255" coordorigin="6183,3901" coordsize="0,255" path="m6183,4156l6183,3901e" filled="f" stroked="t" strokeweight="0.750315pt" strokecolor="#000000">
              <v:path arrowok="t"/>
            </v:shape>
            <v:shape style="position:absolute;left:2296;top:3901;width:3887;height:0" coordorigin="2296,3901" coordsize="3887,0" path="m2296,3901l6183,3901e" filled="f" stroked="t" strokeweight="0.750223pt" strokecolor="#000000">
              <v:path arrowok="t"/>
            </v:shape>
            <v:shape style="position:absolute;left:2296;top:4156;width:3887;height:0" coordorigin="2296,4156" coordsize="3887,0" path="m2296,4156l6183,4156e" filled="f" stroked="t" strokeweight="0.750223pt" strokecolor="#000000">
              <v:path arrowok="t"/>
            </v:shape>
            <v:shape style="position:absolute;left:6183;top:3901;width:0;height:255" coordorigin="6183,3901" coordsize="0,255" path="m6183,4156l6183,3901e" filled="f" stroked="t" strokeweight="0.750315pt" strokecolor="#000000">
              <v:path arrowok="t"/>
            </v:shape>
            <v:shape style="position:absolute;left:8884;top:3916;width:0;height:225" coordorigin="8884,3916" coordsize="0,225" path="m8884,4141l8884,3916e" filled="f" stroked="t" strokeweight="1.50063pt" strokecolor="#525252">
              <v:path arrowok="t"/>
            </v:shape>
            <v:shape style="position:absolute;left:6183;top:3901;width:2701;height:0" coordorigin="6183,3901" coordsize="2701,0" path="m6183,3901l8884,3901e" filled="f" stroked="t" strokeweight="0.750223pt" strokecolor="#000000">
              <v:path arrowok="t"/>
            </v:shape>
            <v:shape style="position:absolute;left:6183;top:4156;width:2701;height:0" coordorigin="6183,4156" coordsize="2701,0" path="m6183,4156l8884,4156e" filled="f" stroked="t" strokeweight="0.750223pt" strokecolor="#000000">
              <v:path arrowok="t"/>
            </v:shape>
            <v:shape style="position:absolute;left:8884;top:3916;width:0;height:225" coordorigin="8884,3916" coordsize="0,225" path="m8884,4141l8884,3916e" filled="f" stroked="t" strokeweight="1.50063pt" strokecolor="#525252">
              <v:path arrowok="t"/>
            </v:shape>
            <v:shape style="position:absolute;left:10399;top:3901;width:0;height:255" coordorigin="10399,3901" coordsize="0,255" path="m10399,4156l10399,3901e" filled="f" stroked="t" strokeweight="0.750315pt" strokecolor="#AAAAAA">
              <v:path arrowok="t"/>
            </v:shape>
            <v:shape style="position:absolute;left:8884;top:3901;width:1516;height:0" coordorigin="8884,3901" coordsize="1516,0" path="m8884,3901l10399,3901e" filled="f" stroked="t" strokeweight="0.750223pt" strokecolor="#AAAAAA">
              <v:path arrowok="t"/>
            </v:shape>
            <v:shape style="position:absolute;left:8884;top:4156;width:1516;height:0" coordorigin="8884,4156" coordsize="1516,0" path="m8884,4156l10399,4156e" filled="f" stroked="t" strokeweight="0.750223pt" strokecolor="#AAAAAA">
              <v:path arrowok="t"/>
            </v:shape>
            <v:shape style="position:absolute;left:2296;top:4171;width:0;height:225" coordorigin="2296,4171" coordsize="0,225" path="m2296,4396l2296,4171e" filled="f" stroked="t" strokeweight="1.50063pt" strokecolor="#000000">
              <v:path arrowok="t"/>
            </v:shape>
            <v:shape style="position:absolute;left:2296;top:4171;width:0;height:225" coordorigin="2296,4171" coordsize="0,225" path="m2296,4396l2296,4171e" filled="f" stroked="t" strokeweight="1.50063pt" strokecolor="#000000">
              <v:path arrowok="t"/>
            </v:shape>
            <v:shape style="position:absolute;left:6183;top:4156;width:0;height:255" coordorigin="6183,4156" coordsize="0,255" path="m6183,4411l6183,4156e" filled="f" stroked="t" strokeweight="0.750315pt" strokecolor="#000000">
              <v:path arrowok="t"/>
            </v:shape>
            <v:shape style="position:absolute;left:2296;top:4156;width:3887;height:0" coordorigin="2296,4156" coordsize="3887,0" path="m2296,4156l6183,4156e" filled="f" stroked="t" strokeweight="0.750223pt" strokecolor="#000000">
              <v:path arrowok="t"/>
            </v:shape>
            <v:shape style="position:absolute;left:2296;top:4411;width:3887;height:0" coordorigin="2296,4411" coordsize="3887,0" path="m2296,4411l6183,4411e" filled="f" stroked="t" strokeweight="0.750223pt" strokecolor="#000000">
              <v:path arrowok="t"/>
            </v:shape>
            <v:shape style="position:absolute;left:6183;top:4156;width:0;height:255" coordorigin="6183,4156" coordsize="0,255" path="m6183,4411l6183,4156e" filled="f" stroked="t" strokeweight="0.750315pt" strokecolor="#000000">
              <v:path arrowok="t"/>
            </v:shape>
            <v:shape style="position:absolute;left:8884;top:4171;width:0;height:225" coordorigin="8884,4171" coordsize="0,225" path="m8884,4396l8884,4171e" filled="f" stroked="t" strokeweight="1.50063pt" strokecolor="#525252">
              <v:path arrowok="t"/>
            </v:shape>
            <v:shape style="position:absolute;left:6183;top:4156;width:2701;height:0" coordorigin="6183,4156" coordsize="2701,0" path="m6183,4156l8884,4156e" filled="f" stroked="t" strokeweight="0.750223pt" strokecolor="#000000">
              <v:path arrowok="t"/>
            </v:shape>
            <v:shape style="position:absolute;left:6183;top:4411;width:2701;height:0" coordorigin="6183,4411" coordsize="2701,0" path="m6183,4411l8884,4411e" filled="f" stroked="t" strokeweight="0.750223pt" strokecolor="#000000">
              <v:path arrowok="t"/>
            </v:shape>
            <v:shape style="position:absolute;left:8884;top:4171;width:0;height:225" coordorigin="8884,4171" coordsize="0,225" path="m8884,4396l8884,4171e" filled="f" stroked="t" strokeweight="1.50063pt" strokecolor="#525252">
              <v:path arrowok="t"/>
            </v:shape>
            <v:shape style="position:absolute;left:10399;top:4156;width:0;height:255" coordorigin="10399,4156" coordsize="0,255" path="m10399,4411l10399,4156e" filled="f" stroked="t" strokeweight="0.750315pt" strokecolor="#AAAAAA">
              <v:path arrowok="t"/>
            </v:shape>
            <v:shape style="position:absolute;left:8884;top:4156;width:1516;height:0" coordorigin="8884,4156" coordsize="1516,0" path="m8884,4156l10399,4156e" filled="f" stroked="t" strokeweight="0.750223pt" strokecolor="#AAAAAA">
              <v:path arrowok="t"/>
            </v:shape>
            <v:shape style="position:absolute;left:8884;top:4411;width:1516;height:0" coordorigin="8884,4411" coordsize="1516,0" path="m8884,4411l10399,4411e" filled="f" stroked="t" strokeweight="0.750223pt" strokecolor="#AAAAAA">
              <v:path arrowok="t"/>
            </v:shape>
            <v:shape style="position:absolute;left:2296;top:4426;width:0;height:225" coordorigin="2296,4426" coordsize="0,225" path="m2296,4651l2296,4426e" filled="f" stroked="t" strokeweight="1.50063pt" strokecolor="#000000">
              <v:path arrowok="t"/>
            </v:shape>
            <v:shape style="position:absolute;left:2296;top:4426;width:0;height:225" coordorigin="2296,4426" coordsize="0,225" path="m2296,4651l2296,4426e" filled="f" stroked="t" strokeweight="1.50063pt" strokecolor="#000000">
              <v:path arrowok="t"/>
            </v:shape>
            <v:shape style="position:absolute;left:6183;top:4411;width:0;height:255" coordorigin="6183,4411" coordsize="0,255" path="m6183,4666l6183,4411e" filled="f" stroked="t" strokeweight="0.750315pt" strokecolor="#000000">
              <v:path arrowok="t"/>
            </v:shape>
            <v:shape style="position:absolute;left:2296;top:4411;width:3887;height:0" coordorigin="2296,4411" coordsize="3887,0" path="m2296,4411l6183,4411e" filled="f" stroked="t" strokeweight="0.750223pt" strokecolor="#000000">
              <v:path arrowok="t"/>
            </v:shape>
            <v:shape style="position:absolute;left:2296;top:4666;width:3887;height:0" coordorigin="2296,4666" coordsize="3887,0" path="m2296,4666l6183,4666e" filled="f" stroked="t" strokeweight="0.750223pt" strokecolor="#000000">
              <v:path arrowok="t"/>
            </v:shape>
            <v:shape style="position:absolute;left:6183;top:4411;width:0;height:255" coordorigin="6183,4411" coordsize="0,255" path="m6183,4666l6183,4411e" filled="f" stroked="t" strokeweight="0.750315pt" strokecolor="#000000">
              <v:path arrowok="t"/>
            </v:shape>
            <v:shape style="position:absolute;left:8884;top:4426;width:0;height:225" coordorigin="8884,4426" coordsize="0,225" path="m8884,4651l8884,4426e" filled="f" stroked="t" strokeweight="1.50063pt" strokecolor="#525252">
              <v:path arrowok="t"/>
            </v:shape>
            <v:shape style="position:absolute;left:6183;top:4411;width:2701;height:0" coordorigin="6183,4411" coordsize="2701,0" path="m6183,4411l8884,4411e" filled="f" stroked="t" strokeweight="0.750223pt" strokecolor="#000000">
              <v:path arrowok="t"/>
            </v:shape>
            <v:shape style="position:absolute;left:6183;top:4666;width:2701;height:0" coordorigin="6183,4666" coordsize="2701,0" path="m6183,4666l8884,4666e" filled="f" stroked="t" strokeweight="0.750223pt" strokecolor="#000000">
              <v:path arrowok="t"/>
            </v:shape>
            <v:shape style="position:absolute;left:8884;top:4426;width:0;height:225" coordorigin="8884,4426" coordsize="0,225" path="m8884,4651l8884,4426e" filled="f" stroked="t" strokeweight="1.50063pt" strokecolor="#525252">
              <v:path arrowok="t"/>
            </v:shape>
            <v:shape style="position:absolute;left:10399;top:4411;width:0;height:255" coordorigin="10399,4411" coordsize="0,255" path="m10399,4666l10399,4411e" filled="f" stroked="t" strokeweight="0.750315pt" strokecolor="#AAAAAA">
              <v:path arrowok="t"/>
            </v:shape>
            <v:shape style="position:absolute;left:8884;top:4411;width:1516;height:0" coordorigin="8884,4411" coordsize="1516,0" path="m8884,4411l10399,4411e" filled="f" stroked="t" strokeweight="0.750223pt" strokecolor="#AAAAAA">
              <v:path arrowok="t"/>
            </v:shape>
            <v:shape style="position:absolute;left:8884;top:4666;width:1516;height:0" coordorigin="8884,4666" coordsize="1516,0" path="m8884,4666l10399,4666e" filled="f" stroked="t" strokeweight="0.750223pt" strokecolor="#AAAAAA">
              <v:path arrowok="t"/>
            </v:shape>
            <v:shape style="position:absolute;left:2296;top:4681;width:0;height:225" coordorigin="2296,4681" coordsize="0,225" path="m2296,4906l2296,4681e" filled="f" stroked="t" strokeweight="1.50063pt" strokecolor="#000000">
              <v:path arrowok="t"/>
            </v:shape>
            <v:shape style="position:absolute;left:2296;top:4681;width:0;height:225" coordorigin="2296,4681" coordsize="0,225" path="m2296,4906l2296,4681e" filled="f" stroked="t" strokeweight="1.50063pt" strokecolor="#000000">
              <v:path arrowok="t"/>
            </v:shape>
            <v:shape style="position:absolute;left:6183;top:4666;width:0;height:255" coordorigin="6183,4666" coordsize="0,255" path="m6183,4921l6183,4666e" filled="f" stroked="t" strokeweight="0.750315pt" strokecolor="#000000">
              <v:path arrowok="t"/>
            </v:shape>
            <v:shape style="position:absolute;left:2296;top:4666;width:3887;height:0" coordorigin="2296,4666" coordsize="3887,0" path="m2296,4666l6183,4666e" filled="f" stroked="t" strokeweight="0.750223pt" strokecolor="#000000">
              <v:path arrowok="t"/>
            </v:shape>
            <v:shape style="position:absolute;left:2296;top:4921;width:3887;height:0" coordorigin="2296,4921" coordsize="3887,0" path="m2296,4921l6183,4921e" filled="f" stroked="t" strokeweight="0.750223pt" strokecolor="#000000">
              <v:path arrowok="t"/>
            </v:shape>
            <v:shape style="position:absolute;left:6183;top:4666;width:0;height:255" coordorigin="6183,4666" coordsize="0,255" path="m6183,4921l6183,4666e" filled="f" stroked="t" strokeweight="0.750315pt" strokecolor="#000000">
              <v:path arrowok="t"/>
            </v:shape>
            <v:shape style="position:absolute;left:8884;top:4681;width:0;height:225" coordorigin="8884,4681" coordsize="0,225" path="m8884,4906l8884,4681e" filled="f" stroked="t" strokeweight="1.50063pt" strokecolor="#525252">
              <v:path arrowok="t"/>
            </v:shape>
            <v:shape style="position:absolute;left:6183;top:4666;width:2701;height:0" coordorigin="6183,4666" coordsize="2701,0" path="m6183,4666l8884,4666e" filled="f" stroked="t" strokeweight="0.750223pt" strokecolor="#000000">
              <v:path arrowok="t"/>
            </v:shape>
            <v:shape style="position:absolute;left:6183;top:4921;width:2701;height:0" coordorigin="6183,4921" coordsize="2701,0" path="m6183,4921l8884,4921e" filled="f" stroked="t" strokeweight="0.750223pt" strokecolor="#000000">
              <v:path arrowok="t"/>
            </v:shape>
            <v:shape style="position:absolute;left:8884;top:4681;width:0;height:225" coordorigin="8884,4681" coordsize="0,225" path="m8884,4906l8884,4681e" filled="f" stroked="t" strokeweight="1.50063pt" strokecolor="#525252">
              <v:path arrowok="t"/>
            </v:shape>
            <v:shape style="position:absolute;left:10399;top:4666;width:0;height:255" coordorigin="10399,4666" coordsize="0,255" path="m10399,4921l10399,4666e" filled="f" stroked="t" strokeweight="0.750315pt" strokecolor="#AAAAAA">
              <v:path arrowok="t"/>
            </v:shape>
            <v:shape style="position:absolute;left:8884;top:4666;width:1516;height:0" coordorigin="8884,4666" coordsize="1516,0" path="m8884,4666l10399,4666e" filled="f" stroked="t" strokeweight="0.750223pt" strokecolor="#AAAAAA">
              <v:path arrowok="t"/>
            </v:shape>
            <v:shape style="position:absolute;left:8884;top:4921;width:1516;height:0" coordorigin="8884,4921" coordsize="1516,0" path="m8884,4921l10399,4921e" filled="f" stroked="t" strokeweight="0.750223pt" strokecolor="#AAAAAA">
              <v:path arrowok="t"/>
            </v:shape>
            <v:shape style="position:absolute;left:2296;top:4936;width:0;height:225" coordorigin="2296,4936" coordsize="0,225" path="m2296,5162l2296,4936e" filled="f" stroked="t" strokeweight="1.50063pt" strokecolor="#000000">
              <v:path arrowok="t"/>
            </v:shape>
            <v:shape style="position:absolute;left:1005;top:5177;width:1291;height:0" coordorigin="1005,5177" coordsize="1291,0" path="m2296,5177l1005,5177e" filled="f" stroked="t" strokeweight="0.750269pt" strokecolor="#000000">
              <v:path arrowok="t"/>
            </v:shape>
            <v:shape style="position:absolute;left:1005;top:5177;width:1291;height:0" coordorigin="1005,5177" coordsize="1291,0" path="m1005,5177l2296,5177e" filled="f" stroked="t" strokeweight="0.750269pt" strokecolor="#000000">
              <v:path arrowok="t"/>
            </v:shape>
            <v:shape style="position:absolute;left:2296;top:4936;width:0;height:225" coordorigin="2296,4936" coordsize="0,225" path="m2296,5162l2296,4936e" filled="f" stroked="t" strokeweight="1.50063pt" strokecolor="#000000">
              <v:path arrowok="t"/>
            </v:shape>
            <v:shape style="position:absolute;left:6183;top:4921;width:0;height:255" coordorigin="6183,4921" coordsize="0,255" path="m6183,5177l6183,4921e" filled="f" stroked="t" strokeweight="0.750315pt" strokecolor="#000000">
              <v:path arrowok="t"/>
            </v:shape>
            <v:shape style="position:absolute;left:2296;top:4921;width:3887;height:0" coordorigin="2296,4921" coordsize="3887,0" path="m2296,4921l6183,4921e" filled="f" stroked="t" strokeweight="0.750223pt" strokecolor="#000000">
              <v:path arrowok="t"/>
            </v:shape>
            <v:shape style="position:absolute;left:2296;top:5177;width:3887;height:0" coordorigin="2296,5177" coordsize="3887,0" path="m2296,5177l6183,5177e" filled="f" stroked="t" strokeweight="0.750223pt" strokecolor="#000000">
              <v:path arrowok="t"/>
            </v:shape>
            <v:shape style="position:absolute;left:6183;top:4921;width:0;height:255" coordorigin="6183,4921" coordsize="0,255" path="m6183,5177l6183,4921e" filled="f" stroked="t" strokeweight="0.750315pt" strokecolor="#000000">
              <v:path arrowok="t"/>
            </v:shape>
            <v:shape style="position:absolute;left:8884;top:4936;width:0;height:225" coordorigin="8884,4936" coordsize="0,225" path="m8884,5162l8884,4936e" filled="f" stroked="t" strokeweight="1.50063pt" strokecolor="#525252">
              <v:path arrowok="t"/>
            </v:shape>
            <v:shape style="position:absolute;left:6183;top:4921;width:2701;height:0" coordorigin="6183,4921" coordsize="2701,0" path="m6183,4921l8884,4921e" filled="f" stroked="t" strokeweight="0.750223pt" strokecolor="#000000">
              <v:path arrowok="t"/>
            </v:shape>
            <v:shape style="position:absolute;left:6183;top:5177;width:2701;height:0" coordorigin="6183,5177" coordsize="2701,0" path="m6183,5177l8884,5177e" filled="f" stroked="t" strokeweight="0.750223pt" strokecolor="#000000">
              <v:path arrowok="t"/>
            </v:shape>
            <v:shape style="position:absolute;left:8884;top:4936;width:0;height:225" coordorigin="8884,4936" coordsize="0,225" path="m8884,5162l8884,4936e" filled="f" stroked="t" strokeweight="1.50063pt" strokecolor="#525252">
              <v:path arrowok="t"/>
            </v:shape>
            <v:shape style="position:absolute;left:10399;top:4921;width:0;height:255" coordorigin="10399,4921" coordsize="0,255" path="m10399,5177l10399,4921e" filled="f" stroked="t" strokeweight="0.750315pt" strokecolor="#AAAAAA">
              <v:path arrowok="t"/>
            </v:shape>
            <v:shape style="position:absolute;left:8884;top:4921;width:1516;height:0" coordorigin="8884,4921" coordsize="1516,0" path="m8884,4921l10399,4921e" filled="f" stroked="t" strokeweight="0.750223pt" strokecolor="#AAAAAA">
              <v:path arrowok="t"/>
            </v:shape>
            <v:shape style="position:absolute;left:8884;top:5177;width:1516;height:0" coordorigin="8884,5177" coordsize="1516,0" path="m8884,5177l10399,5177e" filled="f" stroked="t" strokeweight="0.750223pt" strokecolor="#AAAAAA">
              <v:path arrowok="t"/>
            </v:shape>
            <v:shape style="position:absolute;left:2296;top:5192;width:0;height:480" coordorigin="2296,5192" coordsize="0,480" path="m2296,5672l2296,5192e" filled="f" stroked="t" strokeweight="1.50063pt" strokecolor="#000000">
              <v:path arrowok="t"/>
            </v:shape>
            <v:shape style="position:absolute;left:1005;top:5177;width:1291;height:0" coordorigin="1005,5177" coordsize="1291,0" path="m2296,5177l1005,5177e" filled="f" stroked="t" strokeweight="0.750269pt" strokecolor="#000000">
              <v:path arrowok="t"/>
            </v:shape>
            <v:shape style="position:absolute;left:1005;top:5177;width:1291;height:0" coordorigin="1005,5177" coordsize="1291,0" path="m1005,5177l2296,5177e" filled="f" stroked="t" strokeweight="0.750269pt" strokecolor="#000000">
              <v:path arrowok="t"/>
            </v:shape>
            <v:shape style="position:absolute;left:1005;top:5687;width:1291;height:0" coordorigin="1005,5687" coordsize="1291,0" path="m2296,5687l1005,5687e" filled="f" stroked="t" strokeweight="0.750269pt" strokecolor="#000000">
              <v:path arrowok="t"/>
            </v:shape>
            <v:shape style="position:absolute;left:1005;top:5687;width:1291;height:0" coordorigin="1005,5687" coordsize="1291,0" path="m1005,5687l2296,5687e" filled="f" stroked="t" strokeweight="0.750269pt" strokecolor="#000000">
              <v:path arrowok="t"/>
            </v:shape>
            <v:shape style="position:absolute;left:2296;top:5192;width:0;height:480" coordorigin="2296,5192" coordsize="0,480" path="m2296,5672l2296,5192e" filled="f" stroked="t" strokeweight="1.50063pt" strokecolor="#000000">
              <v:path arrowok="t"/>
            </v:shape>
            <v:shape style="position:absolute;left:6183;top:5177;width:0;height:510" coordorigin="6183,5177" coordsize="0,510" path="m6183,5687l6183,5177e" filled="f" stroked="t" strokeweight="0.750315pt" strokecolor="#000000">
              <v:path arrowok="t"/>
            </v:shape>
            <v:shape style="position:absolute;left:2296;top:5177;width:3887;height:0" coordorigin="2296,5177" coordsize="3887,0" path="m2296,5177l6183,5177e" filled="f" stroked="t" strokeweight="0.750223pt" strokecolor="#000000">
              <v:path arrowok="t"/>
            </v:shape>
            <v:shape style="position:absolute;left:2296;top:5687;width:3887;height:0" coordorigin="2296,5687" coordsize="3887,0" path="m2296,5687l6183,5687e" filled="f" stroked="t" strokeweight="0.750223pt" strokecolor="#000000">
              <v:path arrowok="t"/>
            </v:shape>
            <v:shape style="position:absolute;left:6183;top:5177;width:0;height:510" coordorigin="6183,5177" coordsize="0,510" path="m6183,5687l6183,5177e" filled="f" stroked="t" strokeweight="0.750315pt" strokecolor="#000000">
              <v:path arrowok="t"/>
            </v:shape>
            <v:shape style="position:absolute;left:8884;top:5192;width:0;height:480" coordorigin="8884,5192" coordsize="0,480" path="m8884,5672l8884,5192e" filled="f" stroked="t" strokeweight="1.50063pt" strokecolor="#525252">
              <v:path arrowok="t"/>
            </v:shape>
            <v:shape style="position:absolute;left:6183;top:5177;width:2701;height:0" coordorigin="6183,5177" coordsize="2701,0" path="m6183,5177l8884,5177e" filled="f" stroked="t" strokeweight="0.750223pt" strokecolor="#000000">
              <v:path arrowok="t"/>
            </v:shape>
            <v:shape style="position:absolute;left:6183;top:5687;width:2701;height:0" coordorigin="6183,5687" coordsize="2701,0" path="m6183,5687l8884,5687e" filled="f" stroked="t" strokeweight="0.750223pt" strokecolor="#000000">
              <v:path arrowok="t"/>
            </v:shape>
            <v:shape style="position:absolute;left:8884;top:5192;width:0;height:480" coordorigin="8884,5192" coordsize="0,480" path="m8884,5672l8884,5192e" filled="f" stroked="t" strokeweight="1.50063pt" strokecolor="#525252">
              <v:path arrowok="t"/>
            </v:shape>
            <v:shape style="position:absolute;left:10399;top:5177;width:0;height:510" coordorigin="10399,5177" coordsize="0,510" path="m10399,5687l10399,5177e" filled="f" stroked="t" strokeweight="0.750315pt" strokecolor="#AAAAAA">
              <v:path arrowok="t"/>
            </v:shape>
            <v:shape style="position:absolute;left:8884;top:5177;width:1516;height:0" coordorigin="8884,5177" coordsize="1516,0" path="m8884,5177l10399,5177e" filled="f" stroked="t" strokeweight="0.750223pt" strokecolor="#AAAAAA">
              <v:path arrowok="t"/>
            </v:shape>
            <v:shape style="position:absolute;left:8884;top:5687;width:1516;height:0" coordorigin="8884,5687" coordsize="1516,0" path="m8884,5687l10399,5687e" filled="f" stroked="t" strokeweight="0.750223pt" strokecolor="#AAAAAA">
              <v:path arrowok="t"/>
            </v:shape>
            <v:shape style="position:absolute;left:2296;top:5702;width:0;height:480" coordorigin="2296,5702" coordsize="0,480" path="m2296,6182l2296,5702e" filled="f" stroked="t" strokeweight="1.50063pt" strokecolor="#000000">
              <v:path arrowok="t"/>
            </v:shape>
            <v:shape style="position:absolute;left:1005;top:5687;width:1291;height:0" coordorigin="1005,5687" coordsize="1291,0" path="m2296,5687l1005,5687e" filled="f" stroked="t" strokeweight="0.750269pt" strokecolor="#000000">
              <v:path arrowok="t"/>
            </v:shape>
            <v:shape style="position:absolute;left:1005;top:5687;width:1291;height:0" coordorigin="1005,5687" coordsize="1291,0" path="m1005,5687l2296,5687e" filled="f" stroked="t" strokeweight="0.750269pt" strokecolor="#000000">
              <v:path arrowok="t"/>
            </v:shape>
            <v:shape style="position:absolute;left:1005;top:6197;width:1291;height:0" coordorigin="1005,6197" coordsize="1291,0" path="m2296,6197l1005,6197e" filled="f" stroked="t" strokeweight="0.750269pt" strokecolor="#000000">
              <v:path arrowok="t"/>
            </v:shape>
            <v:shape style="position:absolute;left:1005;top:6197;width:1291;height:0" coordorigin="1005,6197" coordsize="1291,0" path="m1005,6197l2296,6197e" filled="f" stroked="t" strokeweight="0.750269pt" strokecolor="#000000">
              <v:path arrowok="t"/>
            </v:shape>
            <v:shape style="position:absolute;left:2296;top:5702;width:0;height:480" coordorigin="2296,5702" coordsize="0,480" path="m2296,6182l2296,5702e" filled="f" stroked="t" strokeweight="1.50063pt" strokecolor="#000000">
              <v:path arrowok="t"/>
            </v:shape>
            <v:shape style="position:absolute;left:6183;top:5687;width:0;height:510" coordorigin="6183,5687" coordsize="0,510" path="m6183,6197l6183,5687e" filled="f" stroked="t" strokeweight="0.750315pt" strokecolor="#000000">
              <v:path arrowok="t"/>
            </v:shape>
            <v:shape style="position:absolute;left:2296;top:5687;width:3887;height:0" coordorigin="2296,5687" coordsize="3887,0" path="m2296,5687l6183,5687e" filled="f" stroked="t" strokeweight="0.750223pt" strokecolor="#000000">
              <v:path arrowok="t"/>
            </v:shape>
            <v:shape style="position:absolute;left:2296;top:6197;width:3887;height:0" coordorigin="2296,6197" coordsize="3887,0" path="m2296,6197l6183,6197e" filled="f" stroked="t" strokeweight="0.750223pt" strokecolor="#000000">
              <v:path arrowok="t"/>
            </v:shape>
            <v:shape style="position:absolute;left:6183;top:5687;width:0;height:510" coordorigin="6183,5687" coordsize="0,510" path="m6183,6197l6183,5687e" filled="f" stroked="t" strokeweight="0.750315pt" strokecolor="#000000">
              <v:path arrowok="t"/>
            </v:shape>
            <v:shape style="position:absolute;left:8884;top:5702;width:0;height:480" coordorigin="8884,5702" coordsize="0,480" path="m8884,6182l8884,5702e" filled="f" stroked="t" strokeweight="1.50063pt" strokecolor="#525252">
              <v:path arrowok="t"/>
            </v:shape>
            <v:shape style="position:absolute;left:6183;top:5687;width:2701;height:0" coordorigin="6183,5687" coordsize="2701,0" path="m6183,5687l8884,5687e" filled="f" stroked="t" strokeweight="0.750223pt" strokecolor="#000000">
              <v:path arrowok="t"/>
            </v:shape>
            <v:shape style="position:absolute;left:6183;top:6197;width:2701;height:0" coordorigin="6183,6197" coordsize="2701,0" path="m6183,6197l8884,6197e" filled="f" stroked="t" strokeweight="0.750223pt" strokecolor="#000000">
              <v:path arrowok="t"/>
            </v:shape>
            <v:shape style="position:absolute;left:8884;top:5702;width:0;height:480" coordorigin="8884,5702" coordsize="0,480" path="m8884,6182l8884,5702e" filled="f" stroked="t" strokeweight="1.50063pt" strokecolor="#525252">
              <v:path arrowok="t"/>
            </v:shape>
            <v:shape style="position:absolute;left:10399;top:5687;width:0;height:510" coordorigin="10399,5687" coordsize="0,510" path="m10399,6197l10399,5687e" filled="f" stroked="t" strokeweight="0.750315pt" strokecolor="#AAAAAA">
              <v:path arrowok="t"/>
            </v:shape>
            <v:shape style="position:absolute;left:8884;top:5687;width:1516;height:0" coordorigin="8884,5687" coordsize="1516,0" path="m8884,5687l10399,5687e" filled="f" stroked="t" strokeweight="0.750223pt" strokecolor="#AAAAAA">
              <v:path arrowok="t"/>
            </v:shape>
            <v:shape style="position:absolute;left:8884;top:6197;width:1516;height:0" coordorigin="8884,6197" coordsize="1516,0" path="m8884,6197l10399,6197e" filled="f" stroked="t" strokeweight="0.750223pt" strokecolor="#AAAAAA">
              <v:path arrowok="t"/>
            </v:shape>
            <v:shape style="position:absolute;left:2296;top:6212;width:0;height:225" coordorigin="2296,6212" coordsize="0,225" path="m2296,6437l2296,6212e" filled="f" stroked="t" strokeweight="1.50063pt" strokecolor="#000000">
              <v:path arrowok="t"/>
            </v:shape>
            <v:shape style="position:absolute;left:1005;top:6197;width:1291;height:0" coordorigin="1005,6197" coordsize="1291,0" path="m2296,6197l1005,6197e" filled="f" stroked="t" strokeweight="0.750269pt" strokecolor="#000000">
              <v:path arrowok="t"/>
            </v:shape>
            <v:shape style="position:absolute;left:1005;top:6197;width:1291;height:0" coordorigin="1005,6197" coordsize="1291,0" path="m1005,6197l2296,6197e" filled="f" stroked="t" strokeweight="0.750269pt" strokecolor="#000000">
              <v:path arrowok="t"/>
            </v:shape>
            <v:shape style="position:absolute;left:1005;top:6452;width:1291;height:0" coordorigin="1005,6452" coordsize="1291,0" path="m2296,6452l1005,6452e" filled="f" stroked="t" strokeweight="0.750269pt" strokecolor="#000000">
              <v:path arrowok="t"/>
            </v:shape>
            <v:shape style="position:absolute;left:1005;top:6452;width:1291;height:0" coordorigin="1005,6452" coordsize="1291,0" path="m1005,6452l2296,6452e" filled="f" stroked="t" strokeweight="0.750269pt" strokecolor="#000000">
              <v:path arrowok="t"/>
            </v:shape>
            <v:shape style="position:absolute;left:2296;top:6212;width:0;height:225" coordorigin="2296,6212" coordsize="0,225" path="m2296,6437l2296,6212e" filled="f" stroked="t" strokeweight="1.50063pt" strokecolor="#000000">
              <v:path arrowok="t"/>
            </v:shape>
            <v:shape style="position:absolute;left:6183;top:6197;width:0;height:255" coordorigin="6183,6197" coordsize="0,255" path="m6183,6452l6183,6197e" filled="f" stroked="t" strokeweight="0.750315pt" strokecolor="#000000">
              <v:path arrowok="t"/>
            </v:shape>
            <v:shape style="position:absolute;left:2296;top:6197;width:3887;height:0" coordorigin="2296,6197" coordsize="3887,0" path="m2296,6197l6183,6197e" filled="f" stroked="t" strokeweight="0.750223pt" strokecolor="#000000">
              <v:path arrowok="t"/>
            </v:shape>
            <v:shape style="position:absolute;left:2296;top:6452;width:3887;height:0" coordorigin="2296,6452" coordsize="3887,0" path="m2296,6452l6183,6452e" filled="f" stroked="t" strokeweight="0.750223pt" strokecolor="#000000">
              <v:path arrowok="t"/>
            </v:shape>
            <v:shape style="position:absolute;left:6183;top:6197;width:0;height:255" coordorigin="6183,6197" coordsize="0,255" path="m6183,6452l6183,6197e" filled="f" stroked="t" strokeweight="0.750315pt" strokecolor="#000000">
              <v:path arrowok="t"/>
            </v:shape>
            <v:shape style="position:absolute;left:8884;top:6212;width:0;height:225" coordorigin="8884,6212" coordsize="0,225" path="m8884,6437l8884,6212e" filled="f" stroked="t" strokeweight="1.50063pt" strokecolor="#525252">
              <v:path arrowok="t"/>
            </v:shape>
            <v:shape style="position:absolute;left:6183;top:6197;width:2701;height:0" coordorigin="6183,6197" coordsize="2701,0" path="m6183,6197l8884,6197e" filled="f" stroked="t" strokeweight="0.750223pt" strokecolor="#000000">
              <v:path arrowok="t"/>
            </v:shape>
            <v:shape style="position:absolute;left:6183;top:6452;width:2701;height:0" coordorigin="6183,6452" coordsize="2701,0" path="m6183,6452l8884,6452e" filled="f" stroked="t" strokeweight="0.750223pt" strokecolor="#000000">
              <v:path arrowok="t"/>
            </v:shape>
            <v:shape style="position:absolute;left:8884;top:6212;width:0;height:225" coordorigin="8884,6212" coordsize="0,225" path="m8884,6437l8884,6212e" filled="f" stroked="t" strokeweight="1.50063pt" strokecolor="#525252">
              <v:path arrowok="t"/>
            </v:shape>
            <v:shape style="position:absolute;left:10399;top:6197;width:0;height:255" coordorigin="10399,6197" coordsize="0,255" path="m10399,6452l10399,6197e" filled="f" stroked="t" strokeweight="0.750315pt" strokecolor="#AAAAAA">
              <v:path arrowok="t"/>
            </v:shape>
            <v:shape style="position:absolute;left:8884;top:6197;width:1516;height:0" coordorigin="8884,6197" coordsize="1516,0" path="m8884,6197l10399,6197e" filled="f" stroked="t" strokeweight="0.750223pt" strokecolor="#AAAAAA">
              <v:path arrowok="t"/>
            </v:shape>
            <v:shape style="position:absolute;left:8884;top:6452;width:1516;height:0" coordorigin="8884,6452" coordsize="1516,0" path="m8884,6452l10399,6452e" filled="f" stroked="t" strokeweight="0.750223pt" strokecolor="#AAAAAA">
              <v:path arrowok="t"/>
            </v:shape>
            <v:shape style="position:absolute;left:2296;top:6467;width:0;height:225" coordorigin="2296,6467" coordsize="0,225" path="m2296,6692l2296,6467e" filled="f" stroked="t" strokeweight="1.50063pt" strokecolor="#000000">
              <v:path arrowok="t"/>
            </v:shape>
            <v:shape style="position:absolute;left:1005;top:6452;width:1291;height:0" coordorigin="1005,6452" coordsize="1291,0" path="m2296,6452l1005,6452e" filled="f" stroked="t" strokeweight="0.750269pt" strokecolor="#000000">
              <v:path arrowok="t"/>
            </v:shape>
            <v:shape style="position:absolute;left:1005;top:6452;width:1291;height:0" coordorigin="1005,6452" coordsize="1291,0" path="m1005,6452l2296,6452e" filled="f" stroked="t" strokeweight="0.750269pt" strokecolor="#000000">
              <v:path arrowok="t"/>
            </v:shape>
            <v:shape style="position:absolute;left:1005;top:6707;width:1291;height:0" coordorigin="1005,6707" coordsize="1291,0" path="m2296,6707l1005,6707e" filled="f" stroked="t" strokeweight="0.750269pt" strokecolor="#000000">
              <v:path arrowok="t"/>
            </v:shape>
            <v:shape style="position:absolute;left:1005;top:6707;width:1291;height:0" coordorigin="1005,6707" coordsize="1291,0" path="m1005,6707l2296,6707e" filled="f" stroked="t" strokeweight="0.750269pt" strokecolor="#000000">
              <v:path arrowok="t"/>
            </v:shape>
            <v:shape style="position:absolute;left:2296;top:6467;width:0;height:225" coordorigin="2296,6467" coordsize="0,225" path="m2296,6692l2296,6467e" filled="f" stroked="t" strokeweight="1.50063pt" strokecolor="#000000">
              <v:path arrowok="t"/>
            </v:shape>
            <v:shape style="position:absolute;left:6183;top:6452;width:0;height:255" coordorigin="6183,6452" coordsize="0,255" path="m6183,6707l6183,6452e" filled="f" stroked="t" strokeweight="0.750315pt" strokecolor="#000000">
              <v:path arrowok="t"/>
            </v:shape>
            <v:shape style="position:absolute;left:2296;top:6452;width:3887;height:0" coordorigin="2296,6452" coordsize="3887,0" path="m2296,6452l6183,6452e" filled="f" stroked="t" strokeweight="0.750223pt" strokecolor="#000000">
              <v:path arrowok="t"/>
            </v:shape>
            <v:shape style="position:absolute;left:2296;top:6707;width:3887;height:0" coordorigin="2296,6707" coordsize="3887,0" path="m2296,6707l6183,6707e" filled="f" stroked="t" strokeweight="0.750223pt" strokecolor="#000000">
              <v:path arrowok="t"/>
            </v:shape>
            <v:shape style="position:absolute;left:6183;top:6452;width:0;height:255" coordorigin="6183,6452" coordsize="0,255" path="m6183,6707l6183,6452e" filled="f" stroked="t" strokeweight="0.750315pt" strokecolor="#000000">
              <v:path arrowok="t"/>
            </v:shape>
            <v:shape style="position:absolute;left:8884;top:6467;width:0;height:225" coordorigin="8884,6467" coordsize="0,225" path="m8884,6692l8884,6467e" filled="f" stroked="t" strokeweight="1.50063pt" strokecolor="#525252">
              <v:path arrowok="t"/>
            </v:shape>
            <v:shape style="position:absolute;left:6183;top:6452;width:2701;height:0" coordorigin="6183,6452" coordsize="2701,0" path="m6183,6452l8884,6452e" filled="f" stroked="t" strokeweight="0.750223pt" strokecolor="#000000">
              <v:path arrowok="t"/>
            </v:shape>
            <v:shape style="position:absolute;left:6183;top:6707;width:2701;height:0" coordorigin="6183,6707" coordsize="2701,0" path="m6183,6707l8884,6707e" filled="f" stroked="t" strokeweight="0.750223pt" strokecolor="#000000">
              <v:path arrowok="t"/>
            </v:shape>
            <v:shape style="position:absolute;left:8884;top:6467;width:0;height:225" coordorigin="8884,6467" coordsize="0,225" path="m8884,6692l8884,6467e" filled="f" stroked="t" strokeweight="1.50063pt" strokecolor="#525252">
              <v:path arrowok="t"/>
            </v:shape>
            <v:shape style="position:absolute;left:10399;top:6452;width:0;height:255" coordorigin="10399,6452" coordsize="0,255" path="m10399,6707l10399,6452e" filled="f" stroked="t" strokeweight="0.750315pt" strokecolor="#AAAAAA">
              <v:path arrowok="t"/>
            </v:shape>
            <v:shape style="position:absolute;left:8884;top:6452;width:1516;height:0" coordorigin="8884,6452" coordsize="1516,0" path="m8884,6452l10399,6452e" filled="f" stroked="t" strokeweight="0.750223pt" strokecolor="#AAAAAA">
              <v:path arrowok="t"/>
            </v:shape>
            <v:shape style="position:absolute;left:8884;top:6707;width:1516;height:0" coordorigin="8884,6707" coordsize="1516,0" path="m8884,6707l10399,6707e" filled="f" stroked="t" strokeweight="0.750223pt" strokecolor="#AAAAAA">
              <v:path arrowok="t"/>
            </v:shape>
            <v:shape style="position:absolute;left:2296;top:6722;width:0;height:735" coordorigin="2296,6722" coordsize="0,735" path="m2296,7457l2296,6722e" filled="f" stroked="t" strokeweight="1.50063pt" strokecolor="#000000">
              <v:path arrowok="t"/>
            </v:shape>
            <v:shape style="position:absolute;left:1005;top:6707;width:1291;height:0" coordorigin="1005,6707" coordsize="1291,0" path="m2296,6707l1005,6707e" filled="f" stroked="t" strokeweight="0.750269pt" strokecolor="#000000">
              <v:path arrowok="t"/>
            </v:shape>
            <v:shape style="position:absolute;left:1005;top:6707;width:1291;height:0" coordorigin="1005,6707" coordsize="1291,0" path="m1005,6707l2296,6707e" filled="f" stroked="t" strokeweight="0.750269pt" strokecolor="#000000">
              <v:path arrowok="t"/>
            </v:shape>
            <v:shape style="position:absolute;left:1005;top:7472;width:1291;height:0" coordorigin="1005,7472" coordsize="1291,0" path="m2296,7472l1005,7472e" filled="f" stroked="t" strokeweight="0.750269pt" strokecolor="#000000">
              <v:path arrowok="t"/>
            </v:shape>
            <v:shape style="position:absolute;left:1005;top:7472;width:1291;height:0" coordorigin="1005,7472" coordsize="1291,0" path="m1005,7472l2296,7472e" filled="f" stroked="t" strokeweight="0.750269pt" strokecolor="#000000">
              <v:path arrowok="t"/>
            </v:shape>
            <v:shape style="position:absolute;left:2296;top:6722;width:0;height:735" coordorigin="2296,6722" coordsize="0,735" path="m2296,7457l2296,6722e" filled="f" stroked="t" strokeweight="1.50063pt" strokecolor="#000000">
              <v:path arrowok="t"/>
            </v:shape>
            <v:shape style="position:absolute;left:6183;top:6707;width:0;height:765" coordorigin="6183,6707" coordsize="0,765" path="m6183,7472l6183,6707e" filled="f" stroked="t" strokeweight="0.750315pt" strokecolor="#000000">
              <v:path arrowok="t"/>
            </v:shape>
            <v:shape style="position:absolute;left:2296;top:6707;width:3887;height:0" coordorigin="2296,6707" coordsize="3887,0" path="m2296,6707l6183,6707e" filled="f" stroked="t" strokeweight="0.750223pt" strokecolor="#000000">
              <v:path arrowok="t"/>
            </v:shape>
            <v:shape style="position:absolute;left:2296;top:7472;width:3887;height:0" coordorigin="2296,7472" coordsize="3887,0" path="m2296,7472l6183,7472e" filled="f" stroked="t" strokeweight="0.750223pt" strokecolor="#000000">
              <v:path arrowok="t"/>
            </v:shape>
            <v:shape style="position:absolute;left:6183;top:6707;width:0;height:765" coordorigin="6183,6707" coordsize="0,765" path="m6183,7472l6183,6707e" filled="f" stroked="t" strokeweight="0.750315pt" strokecolor="#000000">
              <v:path arrowok="t"/>
            </v:shape>
            <v:shape style="position:absolute;left:8884;top:6722;width:0;height:735" coordorigin="8884,6722" coordsize="0,735" path="m8884,7457l8884,6722e" filled="f" stroked="t" strokeweight="1.50063pt" strokecolor="#525252">
              <v:path arrowok="t"/>
            </v:shape>
            <v:shape style="position:absolute;left:6183;top:6707;width:2701;height:0" coordorigin="6183,6707" coordsize="2701,0" path="m6183,6707l8884,6707e" filled="f" stroked="t" strokeweight="0.750223pt" strokecolor="#000000">
              <v:path arrowok="t"/>
            </v:shape>
            <v:shape style="position:absolute;left:6183;top:7472;width:2701;height:0" coordorigin="6183,7472" coordsize="2701,0" path="m6183,7472l8884,7472e" filled="f" stroked="t" strokeweight="0.750223pt" strokecolor="#000000">
              <v:path arrowok="t"/>
            </v:shape>
            <v:shape style="position:absolute;left:8884;top:6722;width:0;height:735" coordorigin="8884,6722" coordsize="0,735" path="m8884,7457l8884,6722e" filled="f" stroked="t" strokeweight="1.50063pt" strokecolor="#525252">
              <v:path arrowok="t"/>
            </v:shape>
            <v:shape style="position:absolute;left:10399;top:6707;width:0;height:765" coordorigin="10399,6707" coordsize="0,765" path="m10399,7472l10399,6707e" filled="f" stroked="t" strokeweight="0.750315pt" strokecolor="#AAAAAA">
              <v:path arrowok="t"/>
            </v:shape>
            <v:shape style="position:absolute;left:8884;top:6707;width:1516;height:0" coordorigin="8884,6707" coordsize="1516,0" path="m8884,6707l10399,6707e" filled="f" stroked="t" strokeweight="0.750223pt" strokecolor="#AAAAAA">
              <v:path arrowok="t"/>
            </v:shape>
            <v:shape style="position:absolute;left:8884;top:7472;width:1516;height:0" coordorigin="8884,7472" coordsize="1516,0" path="m8884,7472l10399,7472e" filled="f" stroked="t" strokeweight="0.750223pt" strokecolor="#AAAAAA">
              <v:path arrowok="t"/>
            </v:shape>
            <v:shape style="position:absolute;left:2296;top:7487;width:0;height:480" coordorigin="2296,7487" coordsize="0,480" path="m2296,7967l2296,7487e" filled="f" stroked="t" strokeweight="1.50063pt" strokecolor="#000000">
              <v:path arrowok="t"/>
            </v:shape>
            <v:shape style="position:absolute;left:1005;top:7472;width:1291;height:0" coordorigin="1005,7472" coordsize="1291,0" path="m2296,7472l1005,7472e" filled="f" stroked="t" strokeweight="0.750269pt" strokecolor="#000000">
              <v:path arrowok="t"/>
            </v:shape>
            <v:shape style="position:absolute;left:1005;top:7472;width:1291;height:0" coordorigin="1005,7472" coordsize="1291,0" path="m1005,7472l2296,7472e" filled="f" stroked="t" strokeweight="0.750269pt" strokecolor="#000000">
              <v:path arrowok="t"/>
            </v:shape>
            <v:shape style="position:absolute;left:2296;top:7487;width:0;height:480" coordorigin="2296,7487" coordsize="0,480" path="m2296,7967l2296,7487e" filled="f" stroked="t" strokeweight="1.50063pt" strokecolor="#000000">
              <v:path arrowok="t"/>
            </v:shape>
            <v:shape style="position:absolute;left:6183;top:7472;width:0;height:510" coordorigin="6183,7472" coordsize="0,510" path="m6183,7982l6183,7472e" filled="f" stroked="t" strokeweight="0.750315pt" strokecolor="#000000">
              <v:path arrowok="t"/>
            </v:shape>
            <v:shape style="position:absolute;left:2296;top:7472;width:3887;height:0" coordorigin="2296,7472" coordsize="3887,0" path="m2296,7472l6183,7472e" filled="f" stroked="t" strokeweight="0.750223pt" strokecolor="#000000">
              <v:path arrowok="t"/>
            </v:shape>
            <v:shape style="position:absolute;left:2296;top:7982;width:3887;height:0" coordorigin="2296,7982" coordsize="3887,0" path="m2296,7982l6183,7982e" filled="f" stroked="t" strokeweight="0.750223pt" strokecolor="#000000">
              <v:path arrowok="t"/>
            </v:shape>
            <v:shape style="position:absolute;left:6183;top:7472;width:0;height:510" coordorigin="6183,7472" coordsize="0,510" path="m6183,7982l6183,7472e" filled="f" stroked="t" strokeweight="0.750315pt" strokecolor="#000000">
              <v:path arrowok="t"/>
            </v:shape>
            <v:shape style="position:absolute;left:8884;top:7487;width:0;height:480" coordorigin="8884,7487" coordsize="0,480" path="m8884,7967l8884,7487e" filled="f" stroked="t" strokeweight="1.50063pt" strokecolor="#525252">
              <v:path arrowok="t"/>
            </v:shape>
            <v:shape style="position:absolute;left:6183;top:7472;width:2701;height:0" coordorigin="6183,7472" coordsize="2701,0" path="m6183,7472l8884,7472e" filled="f" stroked="t" strokeweight="0.750223pt" strokecolor="#000000">
              <v:path arrowok="t"/>
            </v:shape>
            <v:shape style="position:absolute;left:6183;top:7982;width:2701;height:0" coordorigin="6183,7982" coordsize="2701,0" path="m6183,7982l8884,7982e" filled="f" stroked="t" strokeweight="0.750223pt" strokecolor="#000000">
              <v:path arrowok="t"/>
            </v:shape>
            <v:shape style="position:absolute;left:8884;top:7487;width:0;height:480" coordorigin="8884,7487" coordsize="0,480" path="m8884,7967l8884,7487e" filled="f" stroked="t" strokeweight="1.50063pt" strokecolor="#525252">
              <v:path arrowok="t"/>
            </v:shape>
            <v:shape style="position:absolute;left:10399;top:7472;width:0;height:510" coordorigin="10399,7472" coordsize="0,510" path="m10399,7982l10399,7472e" filled="f" stroked="t" strokeweight="0.750315pt" strokecolor="#AAAAAA">
              <v:path arrowok="t"/>
            </v:shape>
            <v:shape style="position:absolute;left:8884;top:7472;width:1516;height:0" coordorigin="8884,7472" coordsize="1516,0" path="m8884,7472l10399,7472e" filled="f" stroked="t" strokeweight="0.750223pt" strokecolor="#AAAAAA">
              <v:path arrowok="t"/>
            </v:shape>
            <v:shape style="position:absolute;left:8884;top:7982;width:1516;height:0" coordorigin="8884,7982" coordsize="1516,0" path="m8884,7982l10399,7982e" filled="f" stroked="t" strokeweight="0.750223pt" strokecolor="#AAAAAA">
              <v:path arrowok="t"/>
            </v:shape>
            <v:shape style="position:absolute;left:2296;top:7997;width:0;height:480" coordorigin="2296,7997" coordsize="0,480" path="m2296,8478l2296,7997e" filled="f" stroked="t" strokeweight="1.50063pt" strokecolor="#000000">
              <v:path arrowok="t"/>
            </v:shape>
            <v:shape style="position:absolute;left:2296;top:7997;width:0;height:480" coordorigin="2296,7997" coordsize="0,480" path="m2296,8478l2296,7997e" filled="f" stroked="t" strokeweight="1.50063pt" strokecolor="#000000">
              <v:path arrowok="t"/>
            </v:shape>
            <v:shape style="position:absolute;left:6183;top:7982;width:0;height:510" coordorigin="6183,7982" coordsize="0,510" path="m6183,8493l6183,7982e" filled="f" stroked="t" strokeweight="0.750315pt" strokecolor="#000000">
              <v:path arrowok="t"/>
            </v:shape>
            <v:shape style="position:absolute;left:2296;top:7982;width:3887;height:0" coordorigin="2296,7982" coordsize="3887,0" path="m2296,7982l6183,7982e" filled="f" stroked="t" strokeweight="0.750223pt" strokecolor="#000000">
              <v:path arrowok="t"/>
            </v:shape>
            <v:shape style="position:absolute;left:2296;top:8493;width:3887;height:0" coordorigin="2296,8493" coordsize="3887,0" path="m2296,8493l6183,8493e" filled="f" stroked="t" strokeweight="0.750223pt" strokecolor="#000000">
              <v:path arrowok="t"/>
            </v:shape>
            <v:shape style="position:absolute;left:6183;top:7982;width:0;height:510" coordorigin="6183,7982" coordsize="0,510" path="m6183,8493l6183,7982e" filled="f" stroked="t" strokeweight="0.750315pt" strokecolor="#000000">
              <v:path arrowok="t"/>
            </v:shape>
            <v:shape style="position:absolute;left:8884;top:7997;width:0;height:480" coordorigin="8884,7997" coordsize="0,480" path="m8884,8478l8884,7997e" filled="f" stroked="t" strokeweight="1.50063pt" strokecolor="#525252">
              <v:path arrowok="t"/>
            </v:shape>
            <v:shape style="position:absolute;left:6183;top:7982;width:2701;height:0" coordorigin="6183,7982" coordsize="2701,0" path="m6183,7982l8884,7982e" filled="f" stroked="t" strokeweight="0.750223pt" strokecolor="#000000">
              <v:path arrowok="t"/>
            </v:shape>
            <v:shape style="position:absolute;left:6183;top:8493;width:2701;height:0" coordorigin="6183,8493" coordsize="2701,0" path="m6183,8493l8884,8493e" filled="f" stroked="t" strokeweight="0.750223pt" strokecolor="#000000">
              <v:path arrowok="t"/>
            </v:shape>
            <v:shape style="position:absolute;left:8884;top:7997;width:0;height:480" coordorigin="8884,7997" coordsize="0,480" path="m8884,8478l8884,7997e" filled="f" stroked="t" strokeweight="1.50063pt" strokecolor="#525252">
              <v:path arrowok="t"/>
            </v:shape>
            <v:shape style="position:absolute;left:10399;top:7982;width:0;height:510" coordorigin="10399,7982" coordsize="0,510" path="m10399,8493l10399,7982e" filled="f" stroked="t" strokeweight="0.750315pt" strokecolor="#AAAAAA">
              <v:path arrowok="t"/>
            </v:shape>
            <v:shape style="position:absolute;left:8884;top:7982;width:1516;height:0" coordorigin="8884,7982" coordsize="1516,0" path="m8884,7982l10399,7982e" filled="f" stroked="t" strokeweight="0.750223pt" strokecolor="#AAAAAA">
              <v:path arrowok="t"/>
            </v:shape>
            <v:shape style="position:absolute;left:8884;top:8493;width:1516;height:0" coordorigin="8884,8493" coordsize="1516,0" path="m8884,8493l10399,8493e" filled="f" stroked="t" strokeweight="0.750223pt" strokecolor="#AAAAAA">
              <v:path arrowok="t"/>
            </v:shape>
            <v:shape style="position:absolute;left:2296;top:8508;width:0;height:225" coordorigin="2296,8508" coordsize="0,225" path="m2296,8733l2296,8508e" filled="f" stroked="t" strokeweight="1.50063pt" strokecolor="#000000">
              <v:path arrowok="t"/>
            </v:shape>
            <v:shape style="position:absolute;left:2296;top:8508;width:0;height:225" coordorigin="2296,8508" coordsize="0,225" path="m2296,8733l2296,8508e" filled="f" stroked="t" strokeweight="1.50063pt" strokecolor="#000000">
              <v:path arrowok="t"/>
            </v:shape>
            <v:shape style="position:absolute;left:6183;top:8493;width:0;height:255" coordorigin="6183,8493" coordsize="0,255" path="m6183,8748l6183,8493e" filled="f" stroked="t" strokeweight="0.750315pt" strokecolor="#000000">
              <v:path arrowok="t"/>
            </v:shape>
            <v:shape style="position:absolute;left:2296;top:8493;width:3887;height:0" coordorigin="2296,8493" coordsize="3887,0" path="m2296,8493l6183,8493e" filled="f" stroked="t" strokeweight="0.750223pt" strokecolor="#000000">
              <v:path arrowok="t"/>
            </v:shape>
            <v:shape style="position:absolute;left:2296;top:8748;width:3887;height:0" coordorigin="2296,8748" coordsize="3887,0" path="m2296,8748l6183,8748e" filled="f" stroked="t" strokeweight="0.750223pt" strokecolor="#000000">
              <v:path arrowok="t"/>
            </v:shape>
            <v:shape style="position:absolute;left:6183;top:8493;width:0;height:255" coordorigin="6183,8493" coordsize="0,255" path="m6183,8748l6183,8493e" filled="f" stroked="t" strokeweight="0.750315pt" strokecolor="#000000">
              <v:path arrowok="t"/>
            </v:shape>
            <v:shape style="position:absolute;left:8884;top:8508;width:0;height:225" coordorigin="8884,8508" coordsize="0,225" path="m8884,8733l8884,8508e" filled="f" stroked="t" strokeweight="1.50063pt" strokecolor="#525252">
              <v:path arrowok="t"/>
            </v:shape>
            <v:shape style="position:absolute;left:6183;top:8493;width:2701;height:0" coordorigin="6183,8493" coordsize="2701,0" path="m6183,8493l8884,8493e" filled="f" stroked="t" strokeweight="0.750223pt" strokecolor="#000000">
              <v:path arrowok="t"/>
            </v:shape>
            <v:shape style="position:absolute;left:6183;top:8748;width:2701;height:0" coordorigin="6183,8748" coordsize="2701,0" path="m6183,8748l8884,8748e" filled="f" stroked="t" strokeweight="0.750223pt" strokecolor="#000000">
              <v:path arrowok="t"/>
            </v:shape>
            <v:shape style="position:absolute;left:8884;top:8508;width:0;height:225" coordorigin="8884,8508" coordsize="0,225" path="m8884,8733l8884,8508e" filled="f" stroked="t" strokeweight="1.50063pt" strokecolor="#525252">
              <v:path arrowok="t"/>
            </v:shape>
            <v:shape style="position:absolute;left:10399;top:8493;width:0;height:255" coordorigin="10399,8493" coordsize="0,255" path="m10399,8748l10399,8493e" filled="f" stroked="t" strokeweight="0.750315pt" strokecolor="#AAAAAA">
              <v:path arrowok="t"/>
            </v:shape>
            <v:shape style="position:absolute;left:8884;top:8493;width:1516;height:0" coordorigin="8884,8493" coordsize="1516,0" path="m8884,8493l10399,8493e" filled="f" stroked="t" strokeweight="0.750223pt" strokecolor="#AAAAAA">
              <v:path arrowok="t"/>
            </v:shape>
            <v:shape style="position:absolute;left:8884;top:8748;width:1516;height:0" coordorigin="8884,8748" coordsize="1516,0" path="m8884,8748l10399,8748e" filled="f" stroked="t" strokeweight="0.750223pt" strokecolor="#AAAAAA">
              <v:path arrowok="t"/>
            </v:shape>
            <v:shape style="position:absolute;left:2296;top:8763;width:0;height:225" coordorigin="2296,8763" coordsize="0,225" path="m2296,8988l2296,8763e" filled="f" stroked="t" strokeweight="1.50063pt" strokecolor="#000000">
              <v:path arrowok="t"/>
            </v:shape>
            <v:shape style="position:absolute;left:2296;top:8763;width:0;height:225" coordorigin="2296,8763" coordsize="0,225" path="m2296,8988l2296,8763e" filled="f" stroked="t" strokeweight="1.50063pt" strokecolor="#000000">
              <v:path arrowok="t"/>
            </v:shape>
            <v:shape style="position:absolute;left:6183;top:8748;width:0;height:255" coordorigin="6183,8748" coordsize="0,255" path="m6183,9003l6183,8748e" filled="f" stroked="t" strokeweight="0.750315pt" strokecolor="#000000">
              <v:path arrowok="t"/>
            </v:shape>
            <v:shape style="position:absolute;left:2296;top:8748;width:3887;height:0" coordorigin="2296,8748" coordsize="3887,0" path="m2296,8748l6183,8748e" filled="f" stroked="t" strokeweight="0.750223pt" strokecolor="#000000">
              <v:path arrowok="t"/>
            </v:shape>
            <v:shape style="position:absolute;left:2296;top:9003;width:3887;height:0" coordorigin="2296,9003" coordsize="3887,0" path="m2296,9003l6183,9003e" filled="f" stroked="t" strokeweight="0.750223pt" strokecolor="#000000">
              <v:path arrowok="t"/>
            </v:shape>
            <v:shape style="position:absolute;left:6183;top:8748;width:0;height:255" coordorigin="6183,8748" coordsize="0,255" path="m6183,9003l6183,8748e" filled="f" stroked="t" strokeweight="0.750315pt" strokecolor="#000000">
              <v:path arrowok="t"/>
            </v:shape>
            <v:shape style="position:absolute;left:8884;top:8763;width:0;height:225" coordorigin="8884,8763" coordsize="0,225" path="m8884,8988l8884,8763e" filled="f" stroked="t" strokeweight="1.50063pt" strokecolor="#525252">
              <v:path arrowok="t"/>
            </v:shape>
            <v:shape style="position:absolute;left:6183;top:8748;width:2701;height:0" coordorigin="6183,8748" coordsize="2701,0" path="m6183,8748l8884,8748e" filled="f" stroked="t" strokeweight="0.750223pt" strokecolor="#000000">
              <v:path arrowok="t"/>
            </v:shape>
            <v:shape style="position:absolute;left:6183;top:9003;width:2701;height:0" coordorigin="6183,9003" coordsize="2701,0" path="m6183,9003l8884,9003e" filled="f" stroked="t" strokeweight="0.750223pt" strokecolor="#000000">
              <v:path arrowok="t"/>
            </v:shape>
            <v:shape style="position:absolute;left:8884;top:8763;width:0;height:225" coordorigin="8884,8763" coordsize="0,225" path="m8884,8988l8884,8763e" filled="f" stroked="t" strokeweight="1.50063pt" strokecolor="#525252">
              <v:path arrowok="t"/>
            </v:shape>
            <v:shape style="position:absolute;left:10399;top:8748;width:0;height:255" coordorigin="10399,8748" coordsize="0,255" path="m10399,9003l10399,8748e" filled="f" stroked="t" strokeweight="0.750315pt" strokecolor="#AAAAAA">
              <v:path arrowok="t"/>
            </v:shape>
            <v:shape style="position:absolute;left:8884;top:8748;width:1516;height:0" coordorigin="8884,8748" coordsize="1516,0" path="m8884,8748l10399,8748e" filled="f" stroked="t" strokeweight="0.750223pt" strokecolor="#AAAAAA">
              <v:path arrowok="t"/>
            </v:shape>
            <v:shape style="position:absolute;left:8884;top:9003;width:1516;height:0" coordorigin="8884,9003" coordsize="1516,0" path="m8884,9003l10399,9003e" filled="f" stroked="t" strokeweight="0.750223pt" strokecolor="#AAAAAA">
              <v:path arrowok="t"/>
            </v:shape>
            <v:shape style="position:absolute;left:2296;top:9018;width:0;height:225" coordorigin="2296,9018" coordsize="0,225" path="m2296,9243l2296,9018e" filled="f" stroked="t" strokeweight="1.50063pt" strokecolor="#000000">
              <v:path arrowok="t"/>
            </v:shape>
            <v:shape style="position:absolute;left:2296;top:9018;width:0;height:225" coordorigin="2296,9018" coordsize="0,225" path="m2296,9243l2296,9018e" filled="f" stroked="t" strokeweight="1.50063pt" strokecolor="#000000">
              <v:path arrowok="t"/>
            </v:shape>
            <v:shape style="position:absolute;left:6183;top:9003;width:0;height:255" coordorigin="6183,9003" coordsize="0,255" path="m6183,9258l6183,9003e" filled="f" stroked="t" strokeweight="0.750315pt" strokecolor="#000000">
              <v:path arrowok="t"/>
            </v:shape>
            <v:shape style="position:absolute;left:2296;top:9003;width:3887;height:0" coordorigin="2296,9003" coordsize="3887,0" path="m2296,9003l6183,9003e" filled="f" stroked="t" strokeweight="0.750223pt" strokecolor="#000000">
              <v:path arrowok="t"/>
            </v:shape>
            <v:shape style="position:absolute;left:2296;top:9258;width:3887;height:0" coordorigin="2296,9258" coordsize="3887,0" path="m2296,9258l6183,9258e" filled="f" stroked="t" strokeweight="0.750223pt" strokecolor="#000000">
              <v:path arrowok="t"/>
            </v:shape>
            <v:shape style="position:absolute;left:6183;top:9003;width:0;height:255" coordorigin="6183,9003" coordsize="0,255" path="m6183,9258l6183,9003e" filled="f" stroked="t" strokeweight="0.750315pt" strokecolor="#000000">
              <v:path arrowok="t"/>
            </v:shape>
            <v:shape style="position:absolute;left:8884;top:9018;width:0;height:225" coordorigin="8884,9018" coordsize="0,225" path="m8884,9243l8884,9018e" filled="f" stroked="t" strokeweight="1.50063pt" strokecolor="#525252">
              <v:path arrowok="t"/>
            </v:shape>
            <v:shape style="position:absolute;left:6183;top:9003;width:2701;height:0" coordorigin="6183,9003" coordsize="2701,0" path="m6183,9003l8884,9003e" filled="f" stroked="t" strokeweight="0.750223pt" strokecolor="#000000">
              <v:path arrowok="t"/>
            </v:shape>
            <v:shape style="position:absolute;left:6183;top:9258;width:2701;height:0" coordorigin="6183,9258" coordsize="2701,0" path="m6183,9258l8884,9258e" filled="f" stroked="t" strokeweight="0.750223pt" strokecolor="#000000">
              <v:path arrowok="t"/>
            </v:shape>
            <v:shape style="position:absolute;left:8884;top:9018;width:0;height:225" coordorigin="8884,9018" coordsize="0,225" path="m8884,9243l8884,9018e" filled="f" stroked="t" strokeweight="1.50063pt" strokecolor="#525252">
              <v:path arrowok="t"/>
            </v:shape>
            <v:shape style="position:absolute;left:10399;top:9003;width:0;height:255" coordorigin="10399,9003" coordsize="0,255" path="m10399,9258l10399,9003e" filled="f" stroked="t" strokeweight="0.750315pt" strokecolor="#AAAAAA">
              <v:path arrowok="t"/>
            </v:shape>
            <v:shape style="position:absolute;left:8884;top:9003;width:1516;height:0" coordorigin="8884,9003" coordsize="1516,0" path="m8884,9003l10399,9003e" filled="f" stroked="t" strokeweight="0.750223pt" strokecolor="#AAAAAA">
              <v:path arrowok="t"/>
            </v:shape>
            <v:shape style="position:absolute;left:8884;top:9258;width:1516;height:0" coordorigin="8884,9258" coordsize="1516,0" path="m8884,9258l10399,9258e" filled="f" stroked="t" strokeweight="0.750223pt" strokecolor="#AAAAAA">
              <v:path arrowok="t"/>
            </v:shape>
            <v:shape style="position:absolute;left:2296;top:9273;width:0;height:225" coordorigin="2296,9273" coordsize="0,225" path="m2296,9498l2296,9273e" filled="f" stroked="t" strokeweight="1.50063pt" strokecolor="#000000">
              <v:path arrowok="t"/>
            </v:shape>
            <v:shape style="position:absolute;left:2296;top:9273;width:0;height:225" coordorigin="2296,9273" coordsize="0,225" path="m2296,9498l2296,9273e" filled="f" stroked="t" strokeweight="1.50063pt" strokecolor="#000000">
              <v:path arrowok="t"/>
            </v:shape>
            <v:shape style="position:absolute;left:6183;top:9258;width:0;height:255" coordorigin="6183,9258" coordsize="0,255" path="m6183,9513l6183,9258e" filled="f" stroked="t" strokeweight="0.750315pt" strokecolor="#000000">
              <v:path arrowok="t"/>
            </v:shape>
            <v:shape style="position:absolute;left:2296;top:9258;width:3887;height:0" coordorigin="2296,9258" coordsize="3887,0" path="m2296,9258l6183,9258e" filled="f" stroked="t" strokeweight="0.750223pt" strokecolor="#000000">
              <v:path arrowok="t"/>
            </v:shape>
            <v:shape style="position:absolute;left:2296;top:9513;width:3887;height:0" coordorigin="2296,9513" coordsize="3887,0" path="m2296,9513l6183,9513e" filled="f" stroked="t" strokeweight="0.750223pt" strokecolor="#000000">
              <v:path arrowok="t"/>
            </v:shape>
            <v:shape style="position:absolute;left:6183;top:9258;width:0;height:255" coordorigin="6183,9258" coordsize="0,255" path="m6183,9513l6183,9258e" filled="f" stroked="t" strokeweight="0.750315pt" strokecolor="#000000">
              <v:path arrowok="t"/>
            </v:shape>
            <v:shape style="position:absolute;left:8884;top:9273;width:0;height:225" coordorigin="8884,9273" coordsize="0,225" path="m8884,9498l8884,9273e" filled="f" stroked="t" strokeweight="1.50063pt" strokecolor="#525252">
              <v:path arrowok="t"/>
            </v:shape>
            <v:shape style="position:absolute;left:6183;top:9258;width:2701;height:0" coordorigin="6183,9258" coordsize="2701,0" path="m6183,9258l8884,9258e" filled="f" stroked="t" strokeweight="0.750223pt" strokecolor="#000000">
              <v:path arrowok="t"/>
            </v:shape>
            <v:shape style="position:absolute;left:6183;top:9513;width:2701;height:0" coordorigin="6183,9513" coordsize="2701,0" path="m6183,9513l8884,9513e" filled="f" stroked="t" strokeweight="0.750223pt" strokecolor="#000000">
              <v:path arrowok="t"/>
            </v:shape>
            <v:shape style="position:absolute;left:8884;top:9273;width:0;height:225" coordorigin="8884,9273" coordsize="0,225" path="m8884,9498l8884,9273e" filled="f" stroked="t" strokeweight="1.50063pt" strokecolor="#525252">
              <v:path arrowok="t"/>
            </v:shape>
            <v:shape style="position:absolute;left:10399;top:9258;width:0;height:255" coordorigin="10399,9258" coordsize="0,255" path="m10399,9513l10399,9258e" filled="f" stroked="t" strokeweight="0.750315pt" strokecolor="#AAAAAA">
              <v:path arrowok="t"/>
            </v:shape>
            <v:shape style="position:absolute;left:8884;top:9258;width:1516;height:0" coordorigin="8884,9258" coordsize="1516,0" path="m8884,9258l10399,9258e" filled="f" stroked="t" strokeweight="0.750223pt" strokecolor="#AAAAAA">
              <v:path arrowok="t"/>
            </v:shape>
            <v:shape style="position:absolute;left:8884;top:9513;width:1516;height:0" coordorigin="8884,9513" coordsize="1516,0" path="m8884,9513l10399,9513e" filled="f" stroked="t" strokeweight="0.750223pt" strokecolor="#AAAAAA">
              <v:path arrowok="t"/>
            </v:shape>
            <v:shape style="position:absolute;left:2296;top:9528;width:0;height:225" coordorigin="2296,9528" coordsize="0,225" path="m2296,9753l2296,9528e" filled="f" stroked="t" strokeweight="1.50063pt" strokecolor="#000000">
              <v:path arrowok="t"/>
            </v:shape>
            <v:shape style="position:absolute;left:1005;top:9768;width:1291;height:0" coordorigin="1005,9768" coordsize="1291,0" path="m2296,9768l1005,9768e" filled="f" stroked="t" strokeweight="0.750269pt" strokecolor="#000000">
              <v:path arrowok="t"/>
            </v:shape>
            <v:shape style="position:absolute;left:1005;top:9768;width:1291;height:0" coordorigin="1005,9768" coordsize="1291,0" path="m1005,9768l2296,9768e" filled="f" stroked="t" strokeweight="0.750269pt" strokecolor="#000000">
              <v:path arrowok="t"/>
            </v:shape>
            <v:shape style="position:absolute;left:2296;top:9528;width:0;height:225" coordorigin="2296,9528" coordsize="0,225" path="m2296,9753l2296,9528e" filled="f" stroked="t" strokeweight="1.50063pt" strokecolor="#000000">
              <v:path arrowok="t"/>
            </v:shape>
            <v:shape style="position:absolute;left:6183;top:9513;width:0;height:255" coordorigin="6183,9513" coordsize="0,255" path="m6183,9768l6183,9513e" filled="f" stroked="t" strokeweight="0.750315pt" strokecolor="#000000">
              <v:path arrowok="t"/>
            </v:shape>
            <v:shape style="position:absolute;left:2296;top:9513;width:3887;height:0" coordorigin="2296,9513" coordsize="3887,0" path="m2296,9513l6183,9513e" filled="f" stroked="t" strokeweight="0.750223pt" strokecolor="#000000">
              <v:path arrowok="t"/>
            </v:shape>
            <v:shape style="position:absolute;left:2296;top:9768;width:3887;height:0" coordorigin="2296,9768" coordsize="3887,0" path="m2296,9768l6183,9768e" filled="f" stroked="t" strokeweight="0.750223pt" strokecolor="#000000">
              <v:path arrowok="t"/>
            </v:shape>
            <v:shape style="position:absolute;left:6183;top:9513;width:0;height:255" coordorigin="6183,9513" coordsize="0,255" path="m6183,9768l6183,9513e" filled="f" stroked="t" strokeweight="0.750315pt" strokecolor="#000000">
              <v:path arrowok="t"/>
            </v:shape>
            <v:shape style="position:absolute;left:8884;top:9528;width:0;height:225" coordorigin="8884,9528" coordsize="0,225" path="m8884,9753l8884,9528e" filled="f" stroked="t" strokeweight="1.50063pt" strokecolor="#525252">
              <v:path arrowok="t"/>
            </v:shape>
            <v:shape style="position:absolute;left:6183;top:9513;width:2701;height:0" coordorigin="6183,9513" coordsize="2701,0" path="m6183,9513l8884,9513e" filled="f" stroked="t" strokeweight="0.750223pt" strokecolor="#000000">
              <v:path arrowok="t"/>
            </v:shape>
            <v:shape style="position:absolute;left:6183;top:9768;width:2701;height:0" coordorigin="6183,9768" coordsize="2701,0" path="m6183,9768l8884,9768e" filled="f" stroked="t" strokeweight="0.750223pt" strokecolor="#000000">
              <v:path arrowok="t"/>
            </v:shape>
            <v:shape style="position:absolute;left:8884;top:9528;width:0;height:225" coordorigin="8884,9528" coordsize="0,225" path="m8884,9753l8884,9528e" filled="f" stroked="t" strokeweight="1.50063pt" strokecolor="#525252">
              <v:path arrowok="t"/>
            </v:shape>
            <v:shape style="position:absolute;left:10399;top:9513;width:0;height:255" coordorigin="10399,9513" coordsize="0,255" path="m10399,9768l10399,9513e" filled="f" stroked="t" strokeweight="0.750315pt" strokecolor="#AAAAAA">
              <v:path arrowok="t"/>
            </v:shape>
            <v:shape style="position:absolute;left:8884;top:9513;width:1516;height:0" coordorigin="8884,9513" coordsize="1516,0" path="m8884,9513l10399,9513e" filled="f" stroked="t" strokeweight="0.750223pt" strokecolor="#AAAAAA">
              <v:path arrowok="t"/>
            </v:shape>
            <v:shape style="position:absolute;left:8884;top:9768;width:1516;height:0" coordorigin="8884,9768" coordsize="1516,0" path="m8884,9768l10399,9768e" filled="f" stroked="t" strokeweight="0.750223pt" strokecolor="#AAAAAA">
              <v:path arrowok="t"/>
            </v:shape>
            <v:shape style="position:absolute;left:2296;top:9783;width:0;height:480" coordorigin="2296,9783" coordsize="0,480" path="m2296,10263l2296,9783e" filled="f" stroked="t" strokeweight="1.50063pt" strokecolor="#000000">
              <v:path arrowok="t"/>
            </v:shape>
            <v:shape style="position:absolute;left:1005;top:9768;width:1291;height:0" coordorigin="1005,9768" coordsize="1291,0" path="m2296,9768l1005,9768e" filled="f" stroked="t" strokeweight="0.750269pt" strokecolor="#000000">
              <v:path arrowok="t"/>
            </v:shape>
            <v:shape style="position:absolute;left:1005;top:9768;width:1291;height:0" coordorigin="1005,9768" coordsize="1291,0" path="m1005,9768l2296,9768e" filled="f" stroked="t" strokeweight="0.750269pt" strokecolor="#000000">
              <v:path arrowok="t"/>
            </v:shape>
            <v:shape style="position:absolute;left:1005;top:10278;width:1291;height:0" coordorigin="1005,10278" coordsize="1291,0" path="m2296,10278l1005,10278e" filled="f" stroked="t" strokeweight="0.750269pt" strokecolor="#000000">
              <v:path arrowok="t"/>
            </v:shape>
            <v:shape style="position:absolute;left:1005;top:10278;width:1291;height:0" coordorigin="1005,10278" coordsize="1291,0" path="m1005,10278l2296,10278e" filled="f" stroked="t" strokeweight="0.750269pt" strokecolor="#000000">
              <v:path arrowok="t"/>
            </v:shape>
            <v:shape style="position:absolute;left:2296;top:9783;width:0;height:480" coordorigin="2296,9783" coordsize="0,480" path="m2296,10263l2296,9783e" filled="f" stroked="t" strokeweight="1.50063pt" strokecolor="#000000">
              <v:path arrowok="t"/>
            </v:shape>
            <v:shape style="position:absolute;left:6183;top:9768;width:0;height:510" coordorigin="6183,9768" coordsize="0,510" path="m6183,10278l6183,9768e" filled="f" stroked="t" strokeweight="0.750315pt" strokecolor="#000000">
              <v:path arrowok="t"/>
            </v:shape>
            <v:shape style="position:absolute;left:2296;top:9768;width:3887;height:0" coordorigin="2296,9768" coordsize="3887,0" path="m2296,9768l6183,9768e" filled="f" stroked="t" strokeweight="0.750223pt" strokecolor="#000000">
              <v:path arrowok="t"/>
            </v:shape>
            <v:shape style="position:absolute;left:2296;top:10278;width:3887;height:0" coordorigin="2296,10278" coordsize="3887,0" path="m2296,10278l6183,10278e" filled="f" stroked="t" strokeweight="0.750223pt" strokecolor="#000000">
              <v:path arrowok="t"/>
            </v:shape>
            <v:shape style="position:absolute;left:6183;top:9768;width:0;height:510" coordorigin="6183,9768" coordsize="0,510" path="m6183,10278l6183,9768e" filled="f" stroked="t" strokeweight="0.750315pt" strokecolor="#000000">
              <v:path arrowok="t"/>
            </v:shape>
            <v:shape style="position:absolute;left:8884;top:9783;width:0;height:480" coordorigin="8884,9783" coordsize="0,480" path="m8884,10263l8884,9783e" filled="f" stroked="t" strokeweight="1.50063pt" strokecolor="#525252">
              <v:path arrowok="t"/>
            </v:shape>
            <v:shape style="position:absolute;left:6183;top:9768;width:2701;height:0" coordorigin="6183,9768" coordsize="2701,0" path="m6183,9768l8884,9768e" filled="f" stroked="t" strokeweight="0.750223pt" strokecolor="#000000">
              <v:path arrowok="t"/>
            </v:shape>
            <v:shape style="position:absolute;left:6183;top:10278;width:2701;height:0" coordorigin="6183,10278" coordsize="2701,0" path="m6183,10278l8884,10278e" filled="f" stroked="t" strokeweight="0.750223pt" strokecolor="#000000">
              <v:path arrowok="t"/>
            </v:shape>
            <v:shape style="position:absolute;left:8884;top:9783;width:0;height:480" coordorigin="8884,9783" coordsize="0,480" path="m8884,10263l8884,9783e" filled="f" stroked="t" strokeweight="1.50063pt" strokecolor="#525252">
              <v:path arrowok="t"/>
            </v:shape>
            <v:shape style="position:absolute;left:10399;top:9768;width:0;height:510" coordorigin="10399,9768" coordsize="0,510" path="m10399,10278l10399,9768e" filled="f" stroked="t" strokeweight="0.750315pt" strokecolor="#AAAAAA">
              <v:path arrowok="t"/>
            </v:shape>
            <v:shape style="position:absolute;left:8884;top:9768;width:1516;height:0" coordorigin="8884,9768" coordsize="1516,0" path="m8884,9768l10399,9768e" filled="f" stroked="t" strokeweight="0.750223pt" strokecolor="#AAAAAA">
              <v:path arrowok="t"/>
            </v:shape>
            <v:shape style="position:absolute;left:8884;top:10278;width:1516;height:0" coordorigin="8884,10278" coordsize="1516,0" path="m8884,10278l10399,10278e" filled="f" stroked="t" strokeweight="0.750223pt" strokecolor="#AAAAAA">
              <v:path arrowok="t"/>
            </v:shape>
            <v:shape style="position:absolute;left:2296;top:10293;width:0;height:225" coordorigin="2296,10293" coordsize="0,225" path="m2296,10518l2296,10293e" filled="f" stroked="t" strokeweight="1.50063pt" strokecolor="#000000">
              <v:path arrowok="t"/>
            </v:shape>
            <v:shape style="position:absolute;left:1005;top:10278;width:1291;height:0" coordorigin="1005,10278" coordsize="1291,0" path="m2296,10278l1005,10278e" filled="f" stroked="t" strokeweight="0.750269pt" strokecolor="#000000">
              <v:path arrowok="t"/>
            </v:shape>
            <v:shape style="position:absolute;left:1005;top:10278;width:1291;height:0" coordorigin="1005,10278" coordsize="1291,0" path="m1005,10278l2296,10278e" filled="f" stroked="t" strokeweight="0.750269pt" strokecolor="#000000">
              <v:path arrowok="t"/>
            </v:shape>
            <v:shape style="position:absolute;left:1005;top:10533;width:1291;height:0" coordorigin="1005,10533" coordsize="1291,0" path="m2296,10533l1005,10533e" filled="f" stroked="t" strokeweight="0.750269pt" strokecolor="#000000">
              <v:path arrowok="t"/>
            </v:shape>
            <v:shape style="position:absolute;left:1005;top:10533;width:1291;height:0" coordorigin="1005,10533" coordsize="1291,0" path="m1005,10533l2296,10533e" filled="f" stroked="t" strokeweight="0.750269pt" strokecolor="#000000">
              <v:path arrowok="t"/>
            </v:shape>
            <v:shape style="position:absolute;left:2296;top:10293;width:0;height:225" coordorigin="2296,10293" coordsize="0,225" path="m2296,10518l2296,10293e" filled="f" stroked="t" strokeweight="1.50063pt" strokecolor="#000000">
              <v:path arrowok="t"/>
            </v:shape>
            <v:shape style="position:absolute;left:6183;top:10278;width:0;height:255" coordorigin="6183,10278" coordsize="0,255" path="m6183,10533l6183,10278e" filled="f" stroked="t" strokeweight="0.750315pt" strokecolor="#000000">
              <v:path arrowok="t"/>
            </v:shape>
            <v:shape style="position:absolute;left:2296;top:10278;width:3887;height:0" coordorigin="2296,10278" coordsize="3887,0" path="m2296,10278l6183,10278e" filled="f" stroked="t" strokeweight="0.750223pt" strokecolor="#000000">
              <v:path arrowok="t"/>
            </v:shape>
            <v:shape style="position:absolute;left:2296;top:10533;width:3887;height:0" coordorigin="2296,10533" coordsize="3887,0" path="m2296,10533l6183,10533e" filled="f" stroked="t" strokeweight="0.750223pt" strokecolor="#000000">
              <v:path arrowok="t"/>
            </v:shape>
            <v:shape style="position:absolute;left:6183;top:10278;width:0;height:255" coordorigin="6183,10278" coordsize="0,255" path="m6183,10533l6183,10278e" filled="f" stroked="t" strokeweight="0.750315pt" strokecolor="#000000">
              <v:path arrowok="t"/>
            </v:shape>
            <v:shape style="position:absolute;left:8884;top:10293;width:0;height:225" coordorigin="8884,10293" coordsize="0,225" path="m8884,10518l8884,10293e" filled="f" stroked="t" strokeweight="1.50063pt" strokecolor="#525252">
              <v:path arrowok="t"/>
            </v:shape>
            <v:shape style="position:absolute;left:6183;top:10278;width:2701;height:0" coordorigin="6183,10278" coordsize="2701,0" path="m6183,10278l8884,10278e" filled="f" stroked="t" strokeweight="0.750223pt" strokecolor="#000000">
              <v:path arrowok="t"/>
            </v:shape>
            <v:shape style="position:absolute;left:6183;top:10533;width:2701;height:0" coordorigin="6183,10533" coordsize="2701,0" path="m6183,10533l8884,10533e" filled="f" stroked="t" strokeweight="0.750223pt" strokecolor="#000000">
              <v:path arrowok="t"/>
            </v:shape>
            <v:shape style="position:absolute;left:8884;top:10293;width:0;height:225" coordorigin="8884,10293" coordsize="0,225" path="m8884,10518l8884,10293e" filled="f" stroked="t" strokeweight="1.50063pt" strokecolor="#525252">
              <v:path arrowok="t"/>
            </v:shape>
            <v:shape style="position:absolute;left:10399;top:10278;width:0;height:255" coordorigin="10399,10278" coordsize="0,255" path="m10399,10533l10399,10278e" filled="f" stroked="t" strokeweight="0.750315pt" strokecolor="#AAAAAA">
              <v:path arrowok="t"/>
            </v:shape>
            <v:shape style="position:absolute;left:8884;top:10278;width:1516;height:0" coordorigin="8884,10278" coordsize="1516,0" path="m8884,10278l10399,10278e" filled="f" stroked="t" strokeweight="0.750223pt" strokecolor="#AAAAAA">
              <v:path arrowok="t"/>
            </v:shape>
            <v:shape style="position:absolute;left:8884;top:10533;width:1516;height:0" coordorigin="8884,10533" coordsize="1516,0" path="m8884,10533l10399,10533e" filled="f" stroked="t" strokeweight="0.750223pt" strokecolor="#AAAAAA">
              <v:path arrowok="t"/>
            </v:shape>
            <v:shape style="position:absolute;left:2296;top:10548;width:0;height:480" coordorigin="2296,10548" coordsize="0,480" path="m2296,11028l2296,10548e" filled="f" stroked="t" strokeweight="1.50063pt" strokecolor="#000000">
              <v:path arrowok="t"/>
            </v:shape>
            <v:shape style="position:absolute;left:1005;top:10533;width:1291;height:0" coordorigin="1005,10533" coordsize="1291,0" path="m2296,10533l1005,10533e" filled="f" stroked="t" strokeweight="0.750269pt" strokecolor="#000000">
              <v:path arrowok="t"/>
            </v:shape>
            <v:shape style="position:absolute;left:1005;top:10533;width:1291;height:0" coordorigin="1005,10533" coordsize="1291,0" path="m1005,10533l2296,10533e" filled="f" stroked="t" strokeweight="0.750269pt" strokecolor="#000000">
              <v:path arrowok="t"/>
            </v:shape>
            <v:shape style="position:absolute;left:1005;top:11043;width:1291;height:0" coordorigin="1005,11043" coordsize="1291,0" path="m2296,11043l1005,11043e" filled="f" stroked="t" strokeweight="0.750269pt" strokecolor="#000000">
              <v:path arrowok="t"/>
            </v:shape>
            <v:shape style="position:absolute;left:1005;top:11043;width:1291;height:0" coordorigin="1005,11043" coordsize="1291,0" path="m1005,11043l2296,11043e" filled="f" stroked="t" strokeweight="0.750269pt" strokecolor="#000000">
              <v:path arrowok="t"/>
            </v:shape>
            <v:shape style="position:absolute;left:2296;top:10548;width:0;height:480" coordorigin="2296,10548" coordsize="0,480" path="m2296,11028l2296,10548e" filled="f" stroked="t" strokeweight="1.50063pt" strokecolor="#000000">
              <v:path arrowok="t"/>
            </v:shape>
            <v:shape style="position:absolute;left:6183;top:10533;width:0;height:510" coordorigin="6183,10533" coordsize="0,510" path="m6183,11043l6183,10533e" filled="f" stroked="t" strokeweight="0.750315pt" strokecolor="#000000">
              <v:path arrowok="t"/>
            </v:shape>
            <v:shape style="position:absolute;left:2296;top:10533;width:3887;height:0" coordorigin="2296,10533" coordsize="3887,0" path="m2296,10533l6183,10533e" filled="f" stroked="t" strokeweight="0.750223pt" strokecolor="#000000">
              <v:path arrowok="t"/>
            </v:shape>
            <v:shape style="position:absolute;left:2296;top:11043;width:3887;height:0" coordorigin="2296,11043" coordsize="3887,0" path="m2296,11043l6183,11043e" filled="f" stroked="t" strokeweight="0.750223pt" strokecolor="#000000">
              <v:path arrowok="t"/>
            </v:shape>
            <v:shape style="position:absolute;left:6183;top:10533;width:0;height:510" coordorigin="6183,10533" coordsize="0,510" path="m6183,11043l6183,10533e" filled="f" stroked="t" strokeweight="0.750315pt" strokecolor="#000000">
              <v:path arrowok="t"/>
            </v:shape>
            <v:shape style="position:absolute;left:8884;top:10548;width:0;height:480" coordorigin="8884,10548" coordsize="0,480" path="m8884,11028l8884,10548e" filled="f" stroked="t" strokeweight="1.50063pt" strokecolor="#525252">
              <v:path arrowok="t"/>
            </v:shape>
            <v:shape style="position:absolute;left:6183;top:10533;width:2701;height:0" coordorigin="6183,10533" coordsize="2701,0" path="m6183,10533l8884,10533e" filled="f" stroked="t" strokeweight="0.750223pt" strokecolor="#000000">
              <v:path arrowok="t"/>
            </v:shape>
            <v:shape style="position:absolute;left:6183;top:11043;width:2701;height:0" coordorigin="6183,11043" coordsize="2701,0" path="m6183,11043l8884,11043e" filled="f" stroked="t" strokeweight="0.750223pt" strokecolor="#000000">
              <v:path arrowok="t"/>
            </v:shape>
            <v:shape style="position:absolute;left:8884;top:10548;width:0;height:480" coordorigin="8884,10548" coordsize="0,480" path="m8884,11028l8884,10548e" filled="f" stroked="t" strokeweight="1.50063pt" strokecolor="#525252">
              <v:path arrowok="t"/>
            </v:shape>
            <v:shape style="position:absolute;left:10399;top:10533;width:0;height:510" coordorigin="10399,10533" coordsize="0,510" path="m10399,11043l10399,10533e" filled="f" stroked="t" strokeweight="0.750315pt" strokecolor="#AAAAAA">
              <v:path arrowok="t"/>
            </v:shape>
            <v:shape style="position:absolute;left:8884;top:10533;width:1516;height:0" coordorigin="8884,10533" coordsize="1516,0" path="m8884,10533l10399,10533e" filled="f" stroked="t" strokeweight="0.750223pt" strokecolor="#AAAAAA">
              <v:path arrowok="t"/>
            </v:shape>
            <v:shape style="position:absolute;left:8884;top:11043;width:1516;height:0" coordorigin="8884,11043" coordsize="1516,0" path="m8884,11043l10399,11043e" filled="f" stroked="t" strokeweight="0.750223pt" strokecolor="#AAAAAA">
              <v:path arrowok="t"/>
            </v:shape>
            <v:shape style="position:absolute;left:2296;top:11058;width:0;height:225" coordorigin="2296,11058" coordsize="0,225" path="m2296,11283l2296,11058e" filled="f" stroked="t" strokeweight="1.50063pt" strokecolor="#000000">
              <v:path arrowok="t"/>
            </v:shape>
            <v:shape style="position:absolute;left:1005;top:11043;width:1291;height:0" coordorigin="1005,11043" coordsize="1291,0" path="m2296,11043l1005,11043e" filled="f" stroked="t" strokeweight="0.750269pt" strokecolor="#000000">
              <v:path arrowok="t"/>
            </v:shape>
            <v:shape style="position:absolute;left:1005;top:11043;width:1291;height:0" coordorigin="1005,11043" coordsize="1291,0" path="m1005,11043l2296,11043e" filled="f" stroked="t" strokeweight="0.750269pt" strokecolor="#000000">
              <v:path arrowok="t"/>
            </v:shape>
            <v:shape style="position:absolute;left:1005;top:11298;width:1291;height:0" coordorigin="1005,11298" coordsize="1291,0" path="m2296,11298l1005,11298e" filled="f" stroked="t" strokeweight="0.750269pt" strokecolor="#000000">
              <v:path arrowok="t"/>
            </v:shape>
            <v:shape style="position:absolute;left:1005;top:11298;width:1291;height:0" coordorigin="1005,11298" coordsize="1291,0" path="m1005,11298l2296,11298e" filled="f" stroked="t" strokeweight="0.750269pt" strokecolor="#000000">
              <v:path arrowok="t"/>
            </v:shape>
            <v:shape style="position:absolute;left:2296;top:11058;width:0;height:225" coordorigin="2296,11058" coordsize="0,225" path="m2296,11283l2296,11058e" filled="f" stroked="t" strokeweight="1.50063pt" strokecolor="#000000">
              <v:path arrowok="t"/>
            </v:shape>
            <v:shape style="position:absolute;left:6183;top:11043;width:0;height:255" coordorigin="6183,11043" coordsize="0,255" path="m6183,11298l6183,11043e" filled="f" stroked="t" strokeweight="0.750315pt" strokecolor="#000000">
              <v:path arrowok="t"/>
            </v:shape>
            <v:shape style="position:absolute;left:2296;top:11043;width:3887;height:0" coordorigin="2296,11043" coordsize="3887,0" path="m2296,11043l6183,11043e" filled="f" stroked="t" strokeweight="0.750223pt" strokecolor="#000000">
              <v:path arrowok="t"/>
            </v:shape>
            <v:shape style="position:absolute;left:2296;top:11298;width:3887;height:0" coordorigin="2296,11298" coordsize="3887,0" path="m2296,11298l6183,11298e" filled="f" stroked="t" strokeweight="0.750223pt" strokecolor="#000000">
              <v:path arrowok="t"/>
            </v:shape>
            <v:shape style="position:absolute;left:6183;top:11043;width:0;height:255" coordorigin="6183,11043" coordsize="0,255" path="m6183,11298l6183,11043e" filled="f" stroked="t" strokeweight="0.750315pt" strokecolor="#000000">
              <v:path arrowok="t"/>
            </v:shape>
            <v:shape style="position:absolute;left:8884;top:11058;width:0;height:225" coordorigin="8884,11058" coordsize="0,225" path="m8884,11283l8884,11058e" filled="f" stroked="t" strokeweight="1.50063pt" strokecolor="#525252">
              <v:path arrowok="t"/>
            </v:shape>
            <v:shape style="position:absolute;left:6183;top:11043;width:2701;height:0" coordorigin="6183,11043" coordsize="2701,0" path="m6183,11043l8884,11043e" filled="f" stroked="t" strokeweight="0.750223pt" strokecolor="#000000">
              <v:path arrowok="t"/>
            </v:shape>
            <v:shape style="position:absolute;left:6183;top:11298;width:2701;height:0" coordorigin="6183,11298" coordsize="2701,0" path="m6183,11298l8884,11298e" filled="f" stroked="t" strokeweight="0.750223pt" strokecolor="#000000">
              <v:path arrowok="t"/>
            </v:shape>
            <v:shape style="position:absolute;left:8884;top:11058;width:0;height:225" coordorigin="8884,11058" coordsize="0,225" path="m8884,11283l8884,11058e" filled="f" stroked="t" strokeweight="1.50063pt" strokecolor="#525252">
              <v:path arrowok="t"/>
            </v:shape>
            <v:shape style="position:absolute;left:10399;top:11043;width:0;height:255" coordorigin="10399,11043" coordsize="0,255" path="m10399,11298l10399,11043e" filled="f" stroked="t" strokeweight="0.750315pt" strokecolor="#AAAAAA">
              <v:path arrowok="t"/>
            </v:shape>
            <v:shape style="position:absolute;left:8884;top:11043;width:1516;height:0" coordorigin="8884,11043" coordsize="1516,0" path="m8884,11043l10399,11043e" filled="f" stroked="t" strokeweight="0.750223pt" strokecolor="#AAAAAA">
              <v:path arrowok="t"/>
            </v:shape>
            <v:shape style="position:absolute;left:8884;top:11298;width:1516;height:0" coordorigin="8884,11298" coordsize="1516,0" path="m8884,11298l10399,11298e" filled="f" stroked="t" strokeweight="0.750223pt" strokecolor="#AAAAAA">
              <v:path arrowok="t"/>
            </v:shape>
            <v:shape style="position:absolute;left:2296;top:11313;width:0;height:735" coordorigin="2296,11313" coordsize="0,735" path="m2296,12049l2296,11313e" filled="f" stroked="t" strokeweight="1.50063pt" strokecolor="#000000">
              <v:path arrowok="t"/>
            </v:shape>
            <v:shape style="position:absolute;left:1005;top:11298;width:1291;height:0" coordorigin="1005,11298" coordsize="1291,0" path="m2296,11298l1005,11298e" filled="f" stroked="t" strokeweight="0.750269pt" strokecolor="#000000">
              <v:path arrowok="t"/>
            </v:shape>
            <v:shape style="position:absolute;left:1005;top:11298;width:1291;height:0" coordorigin="1005,11298" coordsize="1291,0" path="m1005,11298l2296,11298e" filled="f" stroked="t" strokeweight="0.750269pt" strokecolor="#000000">
              <v:path arrowok="t"/>
            </v:shape>
            <v:shape style="position:absolute;left:2296;top:11313;width:0;height:735" coordorigin="2296,11313" coordsize="0,735" path="m2296,12049l2296,11313e" filled="f" stroked="t" strokeweight="1.50063pt" strokecolor="#000000">
              <v:path arrowok="t"/>
            </v:shape>
            <v:shape style="position:absolute;left:6183;top:11298;width:0;height:765" coordorigin="6183,11298" coordsize="0,765" path="m6183,12064l6183,11298e" filled="f" stroked="t" strokeweight="0.750315pt" strokecolor="#000000">
              <v:path arrowok="t"/>
            </v:shape>
            <v:shape style="position:absolute;left:2296;top:11298;width:3887;height:0" coordorigin="2296,11298" coordsize="3887,0" path="m2296,11298l6183,11298e" filled="f" stroked="t" strokeweight="0.750223pt" strokecolor="#000000">
              <v:path arrowok="t"/>
            </v:shape>
            <v:shape style="position:absolute;left:2296;top:12064;width:3887;height:0" coordorigin="2296,12064" coordsize="3887,0" path="m2296,12064l6183,12064e" filled="f" stroked="t" strokeweight="0.750223pt" strokecolor="#000000">
              <v:path arrowok="t"/>
            </v:shape>
            <v:shape style="position:absolute;left:6183;top:11298;width:0;height:765" coordorigin="6183,11298" coordsize="0,765" path="m6183,12064l6183,11298e" filled="f" stroked="t" strokeweight="0.750315pt" strokecolor="#000000">
              <v:path arrowok="t"/>
            </v:shape>
            <v:shape style="position:absolute;left:8884;top:11313;width:0;height:735" coordorigin="8884,11313" coordsize="0,735" path="m8884,12049l8884,11313e" filled="f" stroked="t" strokeweight="1.50063pt" strokecolor="#525252">
              <v:path arrowok="t"/>
            </v:shape>
            <v:shape style="position:absolute;left:6183;top:11298;width:2701;height:0" coordorigin="6183,11298" coordsize="2701,0" path="m6183,11298l8884,11298e" filled="f" stroked="t" strokeweight="0.750223pt" strokecolor="#000000">
              <v:path arrowok="t"/>
            </v:shape>
            <v:shape style="position:absolute;left:6183;top:12064;width:2701;height:0" coordorigin="6183,12064" coordsize="2701,0" path="m6183,12064l8884,12064e" filled="f" stroked="t" strokeweight="0.750223pt" strokecolor="#000000">
              <v:path arrowok="t"/>
            </v:shape>
            <v:shape style="position:absolute;left:8884;top:11313;width:0;height:735" coordorigin="8884,11313" coordsize="0,735" path="m8884,12049l8884,11313e" filled="f" stroked="t" strokeweight="1.50063pt" strokecolor="#525252">
              <v:path arrowok="t"/>
            </v:shape>
            <v:shape style="position:absolute;left:10399;top:11298;width:0;height:765" coordorigin="10399,11298" coordsize="0,765" path="m10399,12064l10399,11298e" filled="f" stroked="t" strokeweight="0.750315pt" strokecolor="#AAAAAA">
              <v:path arrowok="t"/>
            </v:shape>
            <v:shape style="position:absolute;left:8884;top:11298;width:1516;height:0" coordorigin="8884,11298" coordsize="1516,0" path="m8884,11298l10399,11298e" filled="f" stroked="t" strokeweight="0.750223pt" strokecolor="#AAAAAA">
              <v:path arrowok="t"/>
            </v:shape>
            <v:shape style="position:absolute;left:8884;top:12064;width:1516;height:0" coordorigin="8884,12064" coordsize="1516,0" path="m8884,12064l10399,12064e" filled="f" stroked="t" strokeweight="0.750223pt" strokecolor="#AAAAAA">
              <v:path arrowok="t"/>
            </v:shape>
            <v:shape style="position:absolute;left:2296;top:12079;width:0;height:735" coordorigin="2296,12079" coordsize="0,735" path="m2296,12814l2296,12079e" filled="f" stroked="t" strokeweight="1.50063pt" strokecolor="#000000">
              <v:path arrowok="t"/>
            </v:shape>
            <v:shape style="position:absolute;left:2296;top:12079;width:0;height:735" coordorigin="2296,12079" coordsize="0,735" path="m2296,12814l2296,12079e" filled="f" stroked="t" strokeweight="1.50063pt" strokecolor="#000000">
              <v:path arrowok="t"/>
            </v:shape>
            <v:shape style="position:absolute;left:6183;top:12064;width:0;height:765" coordorigin="6183,12064" coordsize="0,765" path="m6183,12829l6183,12064e" filled="f" stroked="t" strokeweight="0.750315pt" strokecolor="#000000">
              <v:path arrowok="t"/>
            </v:shape>
            <v:shape style="position:absolute;left:2296;top:12064;width:3887;height:0" coordorigin="2296,12064" coordsize="3887,0" path="m2296,12064l6183,12064e" filled="f" stroked="t" strokeweight="0.750223pt" strokecolor="#000000">
              <v:path arrowok="t"/>
            </v:shape>
            <v:shape style="position:absolute;left:2296;top:12829;width:3887;height:0" coordorigin="2296,12829" coordsize="3887,0" path="m2296,12829l6183,12829e" filled="f" stroked="t" strokeweight="0.750223pt" strokecolor="#000000">
              <v:path arrowok="t"/>
            </v:shape>
            <v:shape style="position:absolute;left:6183;top:12064;width:0;height:765" coordorigin="6183,12064" coordsize="0,765" path="m6183,12829l6183,12064e" filled="f" stroked="t" strokeweight="0.750315pt" strokecolor="#000000">
              <v:path arrowok="t"/>
            </v:shape>
            <v:shape style="position:absolute;left:8884;top:12079;width:0;height:735" coordorigin="8884,12079" coordsize="0,735" path="m8884,12814l8884,12079e" filled="f" stroked="t" strokeweight="1.50063pt" strokecolor="#525252">
              <v:path arrowok="t"/>
            </v:shape>
            <v:shape style="position:absolute;left:6183;top:12064;width:2701;height:0" coordorigin="6183,12064" coordsize="2701,0" path="m6183,12064l8884,12064e" filled="f" stroked="t" strokeweight="0.750223pt" strokecolor="#000000">
              <v:path arrowok="t"/>
            </v:shape>
            <v:shape style="position:absolute;left:6183;top:12829;width:2701;height:0" coordorigin="6183,12829" coordsize="2701,0" path="m6183,12829l8884,12829e" filled="f" stroked="t" strokeweight="0.750223pt" strokecolor="#000000">
              <v:path arrowok="t"/>
            </v:shape>
            <v:shape style="position:absolute;left:8884;top:12079;width:0;height:735" coordorigin="8884,12079" coordsize="0,735" path="m8884,12814l8884,12079e" filled="f" stroked="t" strokeweight="1.50063pt" strokecolor="#525252">
              <v:path arrowok="t"/>
            </v:shape>
            <v:shape style="position:absolute;left:10399;top:12064;width:0;height:765" coordorigin="10399,12064" coordsize="0,765" path="m10399,12829l10399,12064e" filled="f" stroked="t" strokeweight="0.750315pt" strokecolor="#AAAAAA">
              <v:path arrowok="t"/>
            </v:shape>
            <v:shape style="position:absolute;left:8884;top:12064;width:1516;height:0" coordorigin="8884,12064" coordsize="1516,0" path="m8884,12064l10399,12064e" filled="f" stroked="t" strokeweight="0.750223pt" strokecolor="#AAAAAA">
              <v:path arrowok="t"/>
            </v:shape>
            <v:shape style="position:absolute;left:8884;top:12829;width:1516;height:0" coordorigin="8884,12829" coordsize="1516,0" path="m8884,12829l10399,12829e" filled="f" stroked="t" strokeweight="0.750223pt" strokecolor="#AAAAAA">
              <v:path arrowok="t"/>
            </v:shape>
            <v:shape style="position:absolute;left:2296;top:12844;width:0;height:480" coordorigin="2296,12844" coordsize="0,480" path="m2296,13324l2296,12844e" filled="f" stroked="t" strokeweight="1.50063pt" strokecolor="#000000">
              <v:path arrowok="t"/>
            </v:shape>
            <v:shape style="position:absolute;left:2296;top:12844;width:0;height:480" coordorigin="2296,12844" coordsize="0,480" path="m2296,13324l2296,12844e" filled="f" stroked="t" strokeweight="1.50063pt" strokecolor="#000000">
              <v:path arrowok="t"/>
            </v:shape>
            <v:shape style="position:absolute;left:6183;top:12829;width:0;height:510" coordorigin="6183,12829" coordsize="0,510" path="m6183,13339l6183,12829e" filled="f" stroked="t" strokeweight="0.750315pt" strokecolor="#000000">
              <v:path arrowok="t"/>
            </v:shape>
            <v:shape style="position:absolute;left:2296;top:12829;width:3887;height:0" coordorigin="2296,12829" coordsize="3887,0" path="m2296,12829l6183,12829e" filled="f" stroked="t" strokeweight="0.750223pt" strokecolor="#000000">
              <v:path arrowok="t"/>
            </v:shape>
            <v:shape style="position:absolute;left:2296;top:13339;width:3887;height:0" coordorigin="2296,13339" coordsize="3887,0" path="m2296,13339l6183,13339e" filled="f" stroked="t" strokeweight="0.750223pt" strokecolor="#000000">
              <v:path arrowok="t"/>
            </v:shape>
            <v:shape style="position:absolute;left:6183;top:12829;width:0;height:510" coordorigin="6183,12829" coordsize="0,510" path="m6183,13339l6183,12829e" filled="f" stroked="t" strokeweight="0.750315pt" strokecolor="#000000">
              <v:path arrowok="t"/>
            </v:shape>
            <v:shape style="position:absolute;left:8884;top:12844;width:0;height:480" coordorigin="8884,12844" coordsize="0,480" path="m8884,13324l8884,12844e" filled="f" stroked="t" strokeweight="1.50063pt" strokecolor="#525252">
              <v:path arrowok="t"/>
            </v:shape>
            <v:shape style="position:absolute;left:6183;top:12829;width:2701;height:0" coordorigin="6183,12829" coordsize="2701,0" path="m6183,12829l8884,12829e" filled="f" stroked="t" strokeweight="0.750223pt" strokecolor="#000000">
              <v:path arrowok="t"/>
            </v:shape>
            <v:shape style="position:absolute;left:6183;top:13339;width:2701;height:0" coordorigin="6183,13339" coordsize="2701,0" path="m6183,13339l8884,13339e" filled="f" stroked="t" strokeweight="0.750223pt" strokecolor="#000000">
              <v:path arrowok="t"/>
            </v:shape>
            <v:shape style="position:absolute;left:8884;top:12844;width:0;height:480" coordorigin="8884,12844" coordsize="0,480" path="m8884,13324l8884,12844e" filled="f" stroked="t" strokeweight="1.50063pt" strokecolor="#525252">
              <v:path arrowok="t"/>
            </v:shape>
            <v:shape style="position:absolute;left:10399;top:12829;width:0;height:510" coordorigin="10399,12829" coordsize="0,510" path="m10399,13339l10399,12829e" filled="f" stroked="t" strokeweight="0.750315pt" strokecolor="#AAAAAA">
              <v:path arrowok="t"/>
            </v:shape>
            <v:shape style="position:absolute;left:8884;top:12829;width:1516;height:0" coordorigin="8884,12829" coordsize="1516,0" path="m8884,12829l10399,12829e" filled="f" stroked="t" strokeweight="0.750223pt" strokecolor="#AAAAAA">
              <v:path arrowok="t"/>
            </v:shape>
            <v:shape style="position:absolute;left:8884;top:13339;width:1516;height:0" coordorigin="8884,13339" coordsize="1516,0" path="m8884,13339l10399,13339e" filled="f" stroked="t" strokeweight="0.750223pt" strokecolor="#AAAAAA">
              <v:path arrowok="t"/>
            </v:shape>
            <v:shape style="position:absolute;left:2296;top:13354;width:0;height:225" coordorigin="2296,13354" coordsize="0,225" path="m2296,13579l2296,13354e" filled="f" stroked="t" strokeweight="1.50063pt" strokecolor="#000000">
              <v:path arrowok="t"/>
            </v:shape>
            <v:shape style="position:absolute;left:2296;top:13354;width:0;height:225" coordorigin="2296,13354" coordsize="0,225" path="m2296,13579l2296,13354e" filled="f" stroked="t" strokeweight="1.50063pt" strokecolor="#000000">
              <v:path arrowok="t"/>
            </v:shape>
            <v:shape style="position:absolute;left:6183;top:13339;width:0;height:255" coordorigin="6183,13339" coordsize="0,255" path="m6183,13594l6183,13339e" filled="f" stroked="t" strokeweight="0.750315pt" strokecolor="#000000">
              <v:path arrowok="t"/>
            </v:shape>
            <v:shape style="position:absolute;left:2296;top:13339;width:3887;height:0" coordorigin="2296,13339" coordsize="3887,0" path="m2296,13339l6183,13339e" filled="f" stroked="t" strokeweight="0.750223pt" strokecolor="#000000">
              <v:path arrowok="t"/>
            </v:shape>
            <v:shape style="position:absolute;left:2296;top:13594;width:3887;height:0" coordorigin="2296,13594" coordsize="3887,0" path="m2296,13594l6183,13594e" filled="f" stroked="t" strokeweight="0.750223pt" strokecolor="#000000">
              <v:path arrowok="t"/>
            </v:shape>
            <v:shape style="position:absolute;left:6183;top:13339;width:0;height:255" coordorigin="6183,13339" coordsize="0,255" path="m6183,13594l6183,13339e" filled="f" stroked="t" strokeweight="0.750315pt" strokecolor="#000000">
              <v:path arrowok="t"/>
            </v:shape>
            <v:shape style="position:absolute;left:8884;top:13354;width:0;height:225" coordorigin="8884,13354" coordsize="0,225" path="m8884,13579l8884,13354e" filled="f" stroked="t" strokeweight="1.50063pt" strokecolor="#525252">
              <v:path arrowok="t"/>
            </v:shape>
            <v:shape style="position:absolute;left:6183;top:13339;width:2701;height:0" coordorigin="6183,13339" coordsize="2701,0" path="m6183,13339l8884,13339e" filled="f" stroked="t" strokeweight="0.750223pt" strokecolor="#000000">
              <v:path arrowok="t"/>
            </v:shape>
            <v:shape style="position:absolute;left:6183;top:13594;width:2701;height:0" coordorigin="6183,13594" coordsize="2701,0" path="m6183,13594l8884,13594e" filled="f" stroked="t" strokeweight="0.750223pt" strokecolor="#000000">
              <v:path arrowok="t"/>
            </v:shape>
            <v:shape style="position:absolute;left:8884;top:13354;width:0;height:225" coordorigin="8884,13354" coordsize="0,225" path="m8884,13579l8884,13354e" filled="f" stroked="t" strokeweight="1.50063pt" strokecolor="#525252">
              <v:path arrowok="t"/>
            </v:shape>
            <v:shape style="position:absolute;left:10399;top:13339;width:0;height:255" coordorigin="10399,13339" coordsize="0,255" path="m10399,13594l10399,13339e" filled="f" stroked="t" strokeweight="0.750315pt" strokecolor="#AAAAAA">
              <v:path arrowok="t"/>
            </v:shape>
            <v:shape style="position:absolute;left:8884;top:13339;width:1516;height:0" coordorigin="8884,13339" coordsize="1516,0" path="m8884,13339l10399,13339e" filled="f" stroked="t" strokeweight="0.750223pt" strokecolor="#AAAAAA">
              <v:path arrowok="t"/>
            </v:shape>
            <v:shape style="position:absolute;left:8884;top:13594;width:1516;height:0" coordorigin="8884,13594" coordsize="1516,0" path="m8884,13594l10399,13594e" filled="f" stroked="t" strokeweight="0.750223pt" strokecolor="#AAAAAA">
              <v:path arrowok="t"/>
            </v:shape>
            <v:shape style="position:absolute;left:2296;top:13609;width:0;height:225" coordorigin="2296,13609" coordsize="0,225" path="m2296,13834l2296,13609e" filled="f" stroked="t" strokeweight="1.50063pt" strokecolor="#000000">
              <v:path arrowok="t"/>
            </v:shape>
            <v:shape style="position:absolute;left:2296;top:13609;width:0;height:225" coordorigin="2296,13609" coordsize="0,225" path="m2296,13834l2296,13609e" filled="f" stroked="t" strokeweight="1.50063pt" strokecolor="#000000">
              <v:path arrowok="t"/>
            </v:shape>
            <v:shape style="position:absolute;left:6183;top:13594;width:0;height:255" coordorigin="6183,13594" coordsize="0,255" path="m6183,13849l6183,13594e" filled="f" stroked="t" strokeweight="0.750315pt" strokecolor="#000000">
              <v:path arrowok="t"/>
            </v:shape>
            <v:shape style="position:absolute;left:2296;top:13594;width:3887;height:0" coordorigin="2296,13594" coordsize="3887,0" path="m2296,13594l6183,13594e" filled="f" stroked="t" strokeweight="0.750223pt" strokecolor="#000000">
              <v:path arrowok="t"/>
            </v:shape>
            <v:shape style="position:absolute;left:2296;top:13849;width:3887;height:0" coordorigin="2296,13849" coordsize="3887,0" path="m2296,13849l6183,13849e" filled="f" stroked="t" strokeweight="0.750223pt" strokecolor="#000000">
              <v:path arrowok="t"/>
            </v:shape>
            <v:shape style="position:absolute;left:6183;top:13594;width:0;height:255" coordorigin="6183,13594" coordsize="0,255" path="m6183,13849l6183,13594e" filled="f" stroked="t" strokeweight="0.750315pt" strokecolor="#000000">
              <v:path arrowok="t"/>
            </v:shape>
            <v:shape style="position:absolute;left:8884;top:13609;width:0;height:225" coordorigin="8884,13609" coordsize="0,225" path="m8884,13834l8884,13609e" filled="f" stroked="t" strokeweight="1.50063pt" strokecolor="#525252">
              <v:path arrowok="t"/>
            </v:shape>
            <v:shape style="position:absolute;left:6183;top:13594;width:2701;height:0" coordorigin="6183,13594" coordsize="2701,0" path="m6183,13594l8884,13594e" filled="f" stroked="t" strokeweight="0.750223pt" strokecolor="#000000">
              <v:path arrowok="t"/>
            </v:shape>
            <v:shape style="position:absolute;left:6183;top:13849;width:2701;height:0" coordorigin="6183,13849" coordsize="2701,0" path="m6183,13849l8884,13849e" filled="f" stroked="t" strokeweight="0.750223pt" strokecolor="#000000">
              <v:path arrowok="t"/>
            </v:shape>
            <v:shape style="position:absolute;left:8884;top:13609;width:0;height:225" coordorigin="8884,13609" coordsize="0,225" path="m8884,13834l8884,13609e" filled="f" stroked="t" strokeweight="1.50063pt" strokecolor="#525252">
              <v:path arrowok="t"/>
            </v:shape>
            <v:shape style="position:absolute;left:10399;top:13594;width:0;height:255" coordorigin="10399,13594" coordsize="0,255" path="m10399,13849l10399,13594e" filled="f" stroked="t" strokeweight="0.750315pt" strokecolor="#AAAAAA">
              <v:path arrowok="t"/>
            </v:shape>
            <v:shape style="position:absolute;left:8884;top:13594;width:1516;height:0" coordorigin="8884,13594" coordsize="1516,0" path="m8884,13594l10399,13594e" filled="f" stroked="t" strokeweight="0.750223pt" strokecolor="#AAAAAA">
              <v:path arrowok="t"/>
            </v:shape>
            <v:shape style="position:absolute;left:8884;top:13849;width:1516;height:0" coordorigin="8884,13849" coordsize="1516,0" path="m8884,13849l10399,13849e" filled="f" stroked="t" strokeweight="0.750223pt" strokecolor="#AAAAAA">
              <v:path arrowok="t"/>
            </v:shape>
            <v:shape style="position:absolute;left:2296;top:13864;width:0;height:225" coordorigin="2296,13864" coordsize="0,225" path="m2296,14089l2296,13864e" filled="f" stroked="t" strokeweight="1.50063pt" strokecolor="#000000">
              <v:path arrowok="t"/>
            </v:shape>
            <v:shape style="position:absolute;left:2296;top:13864;width:0;height:225" coordorigin="2296,13864" coordsize="0,225" path="m2296,14089l2296,13864e" filled="f" stroked="t" strokeweight="1.50063pt" strokecolor="#000000">
              <v:path arrowok="t"/>
            </v:shape>
            <v:shape style="position:absolute;left:6183;top:13849;width:0;height:255" coordorigin="6183,13849" coordsize="0,255" path="m6183,14104l6183,13849e" filled="f" stroked="t" strokeweight="0.750315pt" strokecolor="#000000">
              <v:path arrowok="t"/>
            </v:shape>
            <v:shape style="position:absolute;left:2296;top:13849;width:3887;height:0" coordorigin="2296,13849" coordsize="3887,0" path="m2296,13849l6183,13849e" filled="f" stroked="t" strokeweight="0.750223pt" strokecolor="#000000">
              <v:path arrowok="t"/>
            </v:shape>
            <v:shape style="position:absolute;left:2296;top:14104;width:3887;height:0" coordorigin="2296,14104" coordsize="3887,0" path="m2296,14104l6183,14104e" filled="f" stroked="t" strokeweight="0.750223pt" strokecolor="#000000">
              <v:path arrowok="t"/>
            </v:shape>
            <v:shape style="position:absolute;left:6183;top:13849;width:0;height:255" coordorigin="6183,13849" coordsize="0,255" path="m6183,14104l6183,13849e" filled="f" stroked="t" strokeweight="0.750315pt" strokecolor="#000000">
              <v:path arrowok="t"/>
            </v:shape>
            <v:shape style="position:absolute;left:8884;top:13864;width:0;height:225" coordorigin="8884,13864" coordsize="0,225" path="m8884,14089l8884,13864e" filled="f" stroked="t" strokeweight="1.50063pt" strokecolor="#525252">
              <v:path arrowok="t"/>
            </v:shape>
            <v:shape style="position:absolute;left:6183;top:13849;width:2701;height:0" coordorigin="6183,13849" coordsize="2701,0" path="m6183,13849l8884,13849e" filled="f" stroked="t" strokeweight="0.750223pt" strokecolor="#000000">
              <v:path arrowok="t"/>
            </v:shape>
            <v:shape style="position:absolute;left:6183;top:14104;width:2701;height:0" coordorigin="6183,14104" coordsize="2701,0" path="m6183,14104l8884,14104e" filled="f" stroked="t" strokeweight="0.750223pt" strokecolor="#000000">
              <v:path arrowok="t"/>
            </v:shape>
            <v:shape style="position:absolute;left:8884;top:13864;width:0;height:225" coordorigin="8884,13864" coordsize="0,225" path="m8884,14089l8884,13864e" filled="f" stroked="t" strokeweight="1.50063pt" strokecolor="#525252">
              <v:path arrowok="t"/>
            </v:shape>
            <v:shape style="position:absolute;left:10399;top:13849;width:0;height:255" coordorigin="10399,13849" coordsize="0,255" path="m10399,14104l10399,13849e" filled="f" stroked="t" strokeweight="0.750315pt" strokecolor="#AAAAAA">
              <v:path arrowok="t"/>
            </v:shape>
            <v:shape style="position:absolute;left:8884;top:13849;width:1516;height:0" coordorigin="8884,13849" coordsize="1516,0" path="m8884,13849l10399,13849e" filled="f" stroked="t" strokeweight="0.750223pt" strokecolor="#AAAAAA">
              <v:path arrowok="t"/>
            </v:shape>
            <v:shape style="position:absolute;left:8884;top:14104;width:1516;height:0" coordorigin="8884,14104" coordsize="1516,0" path="m8884,14104l10399,14104e" filled="f" stroked="t" strokeweight="0.750223pt" strokecolor="#AAAAAA">
              <v:path arrowok="t"/>
            </v:shape>
            <v:shape style="position:absolute;left:2296;top:14119;width:0;height:225" coordorigin="2296,14119" coordsize="0,225" path="m2296,14344l2296,14119e" filled="f" stroked="t" strokeweight="1.50063pt" strokecolor="#000000">
              <v:path arrowok="t"/>
            </v:shape>
            <v:shape style="position:absolute;left:1005;top:14359;width:1291;height:0" coordorigin="1005,14359" coordsize="1291,0" path="m2296,14359l1005,14359e" filled="f" stroked="t" strokeweight="0.750269pt" strokecolor="#000000">
              <v:path arrowok="t"/>
            </v:shape>
            <v:shape style="position:absolute;left:1005;top:14359;width:1291;height:0" coordorigin="1005,14359" coordsize="1291,0" path="m1005,14359l2296,14359e" filled="f" stroked="t" strokeweight="0.750269pt" strokecolor="#000000">
              <v:path arrowok="t"/>
            </v:shape>
            <v:shape style="position:absolute;left:2296;top:14119;width:0;height:225" coordorigin="2296,14119" coordsize="0,225" path="m2296,14344l2296,14119e" filled="f" stroked="t" strokeweight="1.50063pt" strokecolor="#000000">
              <v:path arrowok="t"/>
            </v:shape>
            <v:shape style="position:absolute;left:6183;top:14104;width:0;height:255" coordorigin="6183,14104" coordsize="0,255" path="m6183,14359l6183,14104e" filled="f" stroked="t" strokeweight="0.750315pt" strokecolor="#000000">
              <v:path arrowok="t"/>
            </v:shape>
            <v:shape style="position:absolute;left:2296;top:14104;width:3887;height:0" coordorigin="2296,14104" coordsize="3887,0" path="m2296,14104l6183,14104e" filled="f" stroked="t" strokeweight="0.750223pt" strokecolor="#000000">
              <v:path arrowok="t"/>
            </v:shape>
            <v:shape style="position:absolute;left:2296;top:14359;width:3887;height:0" coordorigin="2296,14359" coordsize="3887,0" path="m2296,14359l6183,14359e" filled="f" stroked="t" strokeweight="0.750223pt" strokecolor="#000000">
              <v:path arrowok="t"/>
            </v:shape>
            <v:shape style="position:absolute;left:6183;top:14104;width:0;height:255" coordorigin="6183,14104" coordsize="0,255" path="m6183,14359l6183,14104e" filled="f" stroked="t" strokeweight="0.750315pt" strokecolor="#000000">
              <v:path arrowok="t"/>
            </v:shape>
            <v:shape style="position:absolute;left:8884;top:14119;width:0;height:225" coordorigin="8884,14119" coordsize="0,225" path="m8884,14344l8884,14119e" filled="f" stroked="t" strokeweight="1.50063pt" strokecolor="#525252">
              <v:path arrowok="t"/>
            </v:shape>
            <v:shape style="position:absolute;left:6183;top:14104;width:2701;height:0" coordorigin="6183,14104" coordsize="2701,0" path="m6183,14104l8884,14104e" filled="f" stroked="t" strokeweight="0.750223pt" strokecolor="#000000">
              <v:path arrowok="t"/>
            </v:shape>
            <v:shape style="position:absolute;left:6183;top:14359;width:2701;height:0" coordorigin="6183,14359" coordsize="2701,0" path="m6183,14359l8884,14359e" filled="f" stroked="t" strokeweight="0.750223pt" strokecolor="#000000">
              <v:path arrowok="t"/>
            </v:shape>
            <v:shape style="position:absolute;left:8884;top:14119;width:0;height:225" coordorigin="8884,14119" coordsize="0,225" path="m8884,14344l8884,14119e" filled="f" stroked="t" strokeweight="1.50063pt" strokecolor="#525252">
              <v:path arrowok="t"/>
            </v:shape>
            <v:shape style="position:absolute;left:10399;top:14104;width:0;height:255" coordorigin="10399,14104" coordsize="0,255" path="m10399,14359l10399,14104e" filled="f" stroked="t" strokeweight="0.750315pt" strokecolor="#AAAAAA">
              <v:path arrowok="t"/>
            </v:shape>
            <v:shape style="position:absolute;left:8884;top:14104;width:1516;height:0" coordorigin="8884,14104" coordsize="1516,0" path="m8884,14104l10399,14104e" filled="f" stroked="t" strokeweight="0.750223pt" strokecolor="#AAAAAA">
              <v:path arrowok="t"/>
            </v:shape>
            <v:shape style="position:absolute;left:8884;top:14359;width:1516;height:0" coordorigin="8884,14359" coordsize="1516,0" path="m8884,14359l10399,14359e" filled="f" stroked="t" strokeweight="0.750223pt" strokecolor="#AAAAAA">
              <v:path arrowok="t"/>
            </v:shape>
            <v:shape style="position:absolute;left:2296;top:14374;width:0;height:1140" coordorigin="2296,14374" coordsize="0,1140" path="m2296,15515l2296,14374e" filled="f" stroked="t" strokeweight="1.50063pt" strokecolor="#000000">
              <v:path arrowok="t"/>
            </v:shape>
            <v:shape style="position:absolute;left:1005;top:14359;width:1291;height:0" coordorigin="1005,14359" coordsize="1291,0" path="m2296,14359l1005,14359e" filled="f" stroked="t" strokeweight="0.750269pt" strokecolor="#000000">
              <v:path arrowok="t"/>
            </v:shape>
            <v:shape style="position:absolute;left:1005;top:14359;width:1291;height:0" coordorigin="1005,14359" coordsize="1291,0" path="m1005,14359l2296,14359e" filled="f" stroked="t" strokeweight="0.750269pt" strokecolor="#000000">
              <v:path arrowok="t"/>
            </v:shape>
            <v:shape style="position:absolute;left:1005;top:15530;width:1291;height:0" coordorigin="1005,15530" coordsize="1291,0" path="m2296,15530l1005,15530e" filled="f" stroked="t" strokeweight="0.750269pt" strokecolor="#000000">
              <v:path arrowok="t"/>
            </v:shape>
            <v:shape style="position:absolute;left:1005;top:15530;width:1291;height:0" coordorigin="1005,15530" coordsize="1291,0" path="m1005,15530l2296,15530e" filled="f" stroked="t" strokeweight="0.750269pt" strokecolor="#000000">
              <v:path arrowok="t"/>
            </v:shape>
            <v:shape style="position:absolute;left:2296;top:14374;width:0;height:1140" coordorigin="2296,14374" coordsize="0,1140" path="m2296,15515l2296,14374e" filled="f" stroked="t" strokeweight="1.50063pt" strokecolor="#000000">
              <v:path arrowok="t"/>
            </v:shape>
            <v:shape style="position:absolute;left:6183;top:14359;width:0;height:1170" coordorigin="6183,14359" coordsize="0,1170" path="m6183,15530l6183,14359e" filled="f" stroked="t" strokeweight="0.750315pt" strokecolor="#000000">
              <v:path arrowok="t"/>
            </v:shape>
            <v:shape style="position:absolute;left:2296;top:14359;width:3887;height:0" coordorigin="2296,14359" coordsize="3887,0" path="m2296,14359l6183,14359e" filled="f" stroked="t" strokeweight="0.750223pt" strokecolor="#000000">
              <v:path arrowok="t"/>
            </v:shape>
            <v:shape style="position:absolute;left:2296;top:15530;width:3887;height:0" coordorigin="2296,15530" coordsize="3887,0" path="m2296,15530l6183,15530e" filled="f" stroked="t" strokeweight="0.750223pt" strokecolor="#000000">
              <v:path arrowok="t"/>
            </v:shape>
            <v:shape style="position:absolute;left:6183;top:14359;width:0;height:1170" coordorigin="6183,14359" coordsize="0,1170" path="m6183,15530l6183,14359e" filled="f" stroked="t" strokeweight="0.750315pt" strokecolor="#000000">
              <v:path arrowok="t"/>
            </v:shape>
            <v:shape style="position:absolute;left:8884;top:14374;width:0;height:1140" coordorigin="8884,14374" coordsize="0,1140" path="m8884,15515l8884,14374e" filled="f" stroked="t" strokeweight="1.50063pt" strokecolor="#525252">
              <v:path arrowok="t"/>
            </v:shape>
            <v:shape style="position:absolute;left:6183;top:14359;width:2701;height:0" coordorigin="6183,14359" coordsize="2701,0" path="m6183,14359l8884,14359e" filled="f" stroked="t" strokeweight="0.750223pt" strokecolor="#000000">
              <v:path arrowok="t"/>
            </v:shape>
            <v:shape style="position:absolute;left:6183;top:15530;width:2701;height:0" coordorigin="6183,15530" coordsize="2701,0" path="m6183,15530l8884,15530e" filled="f" stroked="t" strokeweight="0.750223pt" strokecolor="#000000">
              <v:path arrowok="t"/>
            </v:shape>
            <v:shape style="position:absolute;left:8884;top:14374;width:0;height:1140" coordorigin="8884,14374" coordsize="0,1140" path="m8884,15515l8884,14374e" filled="f" stroked="t" strokeweight="1.50063pt" strokecolor="#525252">
              <v:path arrowok="t"/>
            </v:shape>
            <v:shape style="position:absolute;left:10399;top:14359;width:0;height:1170" coordorigin="10399,14359" coordsize="0,1170" path="m10399,15530l10399,14359e" filled="f" stroked="t" strokeweight="0.750315pt" strokecolor="#AAAAAA">
              <v:path arrowok="t"/>
            </v:shape>
            <v:shape style="position:absolute;left:8884;top:14359;width:1516;height:0" coordorigin="8884,14359" coordsize="1516,0" path="m8884,14359l10399,14359e" filled="f" stroked="t" strokeweight="0.750223pt" strokecolor="#AAAAAA">
              <v:path arrowok="t"/>
            </v:shape>
            <v:shape style="position:absolute;left:8884;top:15530;width:1516;height:0" coordorigin="8884,15530" coordsize="1516,0" path="m8884,15530l10399,15530e" filled="f" stroked="t" strokeweight="0.750223pt" strokecolor="#AAAAAA">
              <v:path arrowok="t"/>
            </v:shape>
            <w10:wrap type="none"/>
          </v:group>
        </w:pict>
      </w:r>
      <w:r>
        <w:pict>
          <v:group style="position:absolute;margin-left:50.2711pt;margin-top:54.0161pt;width:0pt;height:13.504pt;mso-position-horizontal-relative:page;mso-position-vertical-relative:page;z-index:-2390" coordorigin="1005,1080" coordsize="0,270">
            <v:shape style="position:absolute;left:1005;top:1080;width:0;height:270" coordorigin="1005,1080" coordsize="0,270" path="m1005,1113l1005,1350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54.0161pt;width:0pt;height:13.504pt;mso-position-horizontal-relative:page;mso-position-vertical-relative:page;z-index:-2391" coordorigin="1005,1080" coordsize="0,270">
            <v:shape style="position:absolute;left:1005;top:1080;width:0;height:270" coordorigin="1005,1080" coordsize="0,270" path="m1005,1113l1005,1350e" filled="f" stroked="t" strokeweight="0.750315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4" w:lineRule="auto" w:line="158"/>
        <w:ind w:left="5293" w:right="2356" w:hanging="5177"/>
        <w:sectPr>
          <w:type w:val="continuous"/>
          <w:pgSz w:w="11900" w:h="16820"/>
          <w:pgMar w:top="1020" w:bottom="280" w:left="920" w:right="1680"/>
        </w:sectPr>
      </w:pPr>
      <w:r>
        <w:rPr>
          <w:rFonts w:cs="Times New Roman" w:hAnsi="Times New Roman" w:eastAsia="Times New Roman" w:ascii="Times New Roman"/>
          <w:position w:val="-11"/>
          <w:sz w:val="20"/>
          <w:szCs w:val="20"/>
        </w:rPr>
        <w:t>Yes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  <w:t>Appserver - JBOSS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  <w:t> (deployment)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pict>
          <v:group style="position:absolute;margin-left:50.2711pt;margin-top:144.043pt;width:0pt;height:12.7538pt;mso-position-horizontal-relative:page;mso-position-vertical-relative:page;z-index:-2295" coordorigin="1005,2881" coordsize="0,255">
            <v:shape style="position:absolute;left:1005;top:2881;width:0;height:255" coordorigin="1005,2881" coordsize="0,255" path="m1005,2912l1005,3136e" filled="f" stroked="t" strokeweight="0.750315pt" strokecolor="#AAAAAA">
              <v:path arrowok="t"/>
            </v:shape>
            <w10:wrap type="none"/>
          </v:group>
        </w:pict>
      </w:r>
      <w:r>
        <w:pict>
          <v:group style="position:absolute;margin-left:50.2711pt;margin-top:144.043pt;width:0pt;height:12.7538pt;mso-position-horizontal-relative:page;mso-position-vertical-relative:page;z-index:-2296" coordorigin="1005,2881" coordsize="0,255">
            <v:shape style="position:absolute;left:1005;top:2881;width:0;height:255" coordorigin="1005,2881" coordsize="0,255" path="m1005,2912l1005,3136e" filled="f" stroked="t" strokeweight="0.750315pt" strokecolor="#AAAAAA">
              <v:path arrowok="t"/>
            </v:shape>
            <w10:wrap type="none"/>
          </v:group>
        </w:pict>
      </w:r>
      <w:r>
        <w:pict>
          <v:group style="position:absolute;margin-left:50.2711pt;margin-top:131.289pt;width:0pt;height:12.7538pt;mso-position-horizontal-relative:page;mso-position-vertical-relative:page;z-index:-2297" coordorigin="1005,2626" coordsize="0,255">
            <v:shape style="position:absolute;left:1005;top:2626;width:0;height:255" coordorigin="1005,2626" coordsize="0,255" path="m1005,2657l1005,2881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131.289pt;width:0pt;height:12.7538pt;mso-position-horizontal-relative:page;mso-position-vertical-relative:page;z-index:-2298" coordorigin="1005,2626" coordsize="0,255">
            <v:shape style="position:absolute;left:1005;top:2626;width:0;height:255" coordorigin="1005,2626" coordsize="0,255" path="m1005,2657l1005,2881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118.535pt;width:0pt;height:12.7538pt;mso-position-horizontal-relative:page;mso-position-vertical-relative:page;z-index:-2299" coordorigin="1005,2371" coordsize="0,255">
            <v:shape style="position:absolute;left:1005;top:2371;width:0;height:255" coordorigin="1005,2371" coordsize="0,255" path="m1005,2402l1005,2626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118.535pt;width:0pt;height:12.7538pt;mso-position-horizontal-relative:page;mso-position-vertical-relative:page;z-index:-2300" coordorigin="1005,2371" coordsize="0,255">
            <v:shape style="position:absolute;left:1005;top:2371;width:0;height:255" coordorigin="1005,2371" coordsize="0,255" path="m1005,2402l1005,2626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92.2774pt;width:0pt;height:26.2578pt;mso-position-horizontal-relative:page;mso-position-vertical-relative:page;z-index:-2301" coordorigin="1005,1846" coordsize="0,525">
            <v:shape style="position:absolute;left:1005;top:1846;width:0;height:525" coordorigin="1005,1846" coordsize="0,525" path="m1005,1909l1005,2371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92.2774pt;width:0pt;height:26.2578pt;mso-position-horizontal-relative:page;mso-position-vertical-relative:page;z-index:-2302" coordorigin="1005,1846" coordsize="0,525">
            <v:shape style="position:absolute;left:1005;top:1846;width:0;height:525" coordorigin="1005,1846" coordsize="0,525" path="m1005,1909l1005,2371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54.0161pt;width:0pt;height:38.2614pt;mso-position-horizontal-relative:page;mso-position-vertical-relative:page;z-index:-2303" coordorigin="1005,1080" coordsize="0,765">
            <v:shape style="position:absolute;left:1005;top:1080;width:0;height:765" coordorigin="1005,1080" coordsize="0,765" path="m1005,1173l1005,1846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54.0161pt;width:0pt;height:38.2614pt;mso-position-horizontal-relative:page;mso-position-vertical-relative:page;z-index:-2304" coordorigin="1005,1080" coordsize="0,765">
            <v:shape style="position:absolute;left:1005;top:1080;width:0;height:765" coordorigin="1005,1080" coordsize="0,765" path="m1005,1173l1005,1846e" filled="f" stroked="t" strokeweight="0.750315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-4.50134pt;width:0pt;height:58.5174pt;mso-position-horizontal-relative:page;mso-position-vertical-relative:page;z-index:-2305" coordorigin="1005,-90" coordsize="0,1170">
            <v:shape style="position:absolute;left:1005;top:-90;width:0;height:1170" coordorigin="1005,-90" coordsize="0,1170" path="m1005,1080l1005,1080e" filled="f" stroked="t" strokeweight="0.750223pt" strokecolor="#000000">
              <v:path arrowok="t"/>
            </v:shape>
            <w10:wrap type="none"/>
          </v:group>
        </w:pict>
      </w:r>
      <w:r>
        <w:pict>
          <v:group style="position:absolute;margin-left:50.2711pt;margin-top:-4.50134pt;width:0pt;height:58.5174pt;mso-position-horizontal-relative:page;mso-position-vertical-relative:page;z-index:-2306" coordorigin="1005,-90" coordsize="0,1170">
            <v:shape style="position:absolute;left:1005;top:-90;width:0;height:1170" coordorigin="1005,-90" coordsize="0,1170" path="m1005,1080l1005,1080e" filled="f" stroked="t" strokeweight="0.750223pt" strokecolor="#000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1"/>
        <w:ind w:left="155"/>
      </w:pPr>
      <w:r>
        <w:rPr>
          <w:rFonts w:cs="Times New Roman" w:hAnsi="Times New Roman" w:eastAsia="Times New Roman" w:ascii="Times New Roman"/>
          <w:sz w:val="20"/>
          <w:szCs w:val="20"/>
        </w:rPr>
        <w:t>Yes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55"/>
      </w:pPr>
      <w:r>
        <w:rPr>
          <w:rFonts w:cs="Times New Roman" w:hAnsi="Times New Roman" w:eastAsia="Times New Roman" w:ascii="Times New Roman"/>
          <w:sz w:val="20"/>
          <w:szCs w:val="20"/>
        </w:rPr>
        <w:t>No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55"/>
      </w:pPr>
      <w:r>
        <w:rPr>
          <w:rFonts w:cs="Times New Roman" w:hAnsi="Times New Roman" w:eastAsia="Times New Roman" w:ascii="Times New Roman"/>
          <w:sz w:val="20"/>
          <w:szCs w:val="20"/>
        </w:rPr>
        <w:t>No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5"/>
        <w:ind w:left="155"/>
        <w:sectPr>
          <w:pgMar w:header="860" w:footer="0" w:top="1040" w:bottom="280" w:left="880" w:right="1340"/>
          <w:headerReference w:type="default" r:id="rId6"/>
          <w:pgSz w:w="11900" w:h="16820"/>
        </w:sectPr>
      </w:pPr>
      <w:r>
        <w:rPr>
          <w:rFonts w:cs="Times New Roman" w:hAnsi="Times New Roman" w:eastAsia="Times New Roman" w:ascii="Times New Roman"/>
          <w:sz w:val="20"/>
          <w:szCs w:val="20"/>
        </w:rPr>
        <w:t>No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3"/>
        <w:ind w:left="118"/>
        <w:sectPr>
          <w:pgMar w:header="0" w:footer="0" w:top="980" w:bottom="280" w:left="880" w:right="1680"/>
          <w:headerReference w:type="default" r:id="rId7"/>
          <w:pgSz w:w="11900" w:h="16820"/>
        </w:sectPr>
      </w:pPr>
      <w:r>
        <w:pict>
          <v:shape type="#_x0000_t75" style="width:455.441pt;height:723.215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1073" w:footer="0" w:top="3140" w:bottom="280" w:left="880" w:right="1680"/>
          <w:headerReference w:type="default" r:id="rId9"/>
          <w:pgSz w:w="11900" w:h="168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3"/>
        <w:ind w:left="118"/>
        <w:sectPr>
          <w:pgMar w:header="0" w:footer="0" w:top="980" w:bottom="280" w:left="880" w:right="1680"/>
          <w:headerReference w:type="default" r:id="rId10"/>
          <w:pgSz w:w="11900" w:h="16820"/>
        </w:sectPr>
      </w:pPr>
      <w:r>
        <w:pict>
          <v:shape type="#_x0000_t75" style="width:455.441pt;height:723.215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0" w:top="1580" w:bottom="280" w:left="1680" w:right="1680"/>
          <w:headerReference w:type="default" r:id="rId12"/>
          <w:pgSz w:w="11900" w:h="16820"/>
        </w:sectPr>
      </w:pPr>
      <w:r>
        <w:pict>
          <v:group style="position:absolute;margin-left:49.896pt;margin-top:53.6409pt;width:455.441pt;height:103.531pt;mso-position-horizontal-relative:page;mso-position-vertical-relative:page;z-index:-2294" coordorigin="998,1073" coordsize="9109,2071">
            <v:shape style="position:absolute;left:1005;top:-90;width:0;height:1170" coordorigin="1005,-90" coordsize="0,1170" path="m1005,1080l1005,1080e" filled="f" stroked="t" strokeweight="0.750223pt" strokecolor="#AAAAAA">
              <v:path arrowok="t"/>
            </v:shape>
            <v:shape style="position:absolute;left:1005;top:1080;width:0;height:765" coordorigin="1005,1080" coordsize="0,765" path="m1005,1846l1005,1080e" filled="f" stroked="t" strokeweight="0.750315pt" strokecolor="#AAAAAA">
              <v:path arrowok="t"/>
            </v:shape>
            <v:shape style="position:absolute;left:1005;top:1846;width:0;height:525" coordorigin="1005,1846" coordsize="0,525" path="m1005,2371l1005,1846e" filled="f" stroked="t" strokeweight="0.750315pt" strokecolor="#AAAAAA">
              <v:path arrowok="t"/>
            </v:shape>
            <v:shape style="position:absolute;left:1005;top:2371;width:0;height:255" coordorigin="1005,2371" coordsize="0,255" path="m1005,2626l1005,2371e" filled="f" stroked="t" strokeweight="0.750315pt" strokecolor="#AAAAAA">
              <v:path arrowok="t"/>
            </v:shape>
            <v:shape style="position:absolute;left:1005;top:2626;width:0;height:255" coordorigin="1005,2626" coordsize="0,255" path="m1005,2881l1005,2626e" filled="f" stroked="t" strokeweight="0.750315pt" strokecolor="#AAAAAA">
              <v:path arrowok="t"/>
            </v:shape>
            <v:shape style="position:absolute;left:1005;top:2881;width:0;height:255" coordorigin="1005,2881" coordsize="0,255" path="m1005,3136l1005,2881e" filled="f" stroked="t" strokeweight="0.750315pt" strokecolor="#AAAAAA">
              <v:path arrowok="t"/>
            </v:shape>
            <v:shape style="position:absolute;left:1005;top:-90;width:0;height:1170" coordorigin="1005,-90" coordsize="0,1170" path="m1005,1080l1005,1080e" filled="f" stroked="t" strokeweight="0.750223pt" strokecolor="#AAAAAA">
              <v:path arrowok="t"/>
            </v:shape>
            <v:shape style="position:absolute;left:1005;top:1080;width:0;height:765" coordorigin="1005,1080" coordsize="0,765" path="m1005,1846l1005,1080e" filled="f" stroked="t" strokeweight="0.750315pt" strokecolor="#AAAAAA">
              <v:path arrowok="t"/>
            </v:shape>
            <v:shape style="position:absolute;left:1005;top:1846;width:0;height:525" coordorigin="1005,1846" coordsize="0,525" path="m1005,2371l1005,1846e" filled="f" stroked="t" strokeweight="0.750315pt" strokecolor="#AAAAAA">
              <v:path arrowok="t"/>
            </v:shape>
            <v:shape style="position:absolute;left:1005;top:2371;width:0;height:255" coordorigin="1005,2371" coordsize="0,255" path="m1005,2626l1005,2371e" filled="f" stroked="t" strokeweight="0.750315pt" strokecolor="#AAAAAA">
              <v:path arrowok="t"/>
            </v:shape>
            <v:shape style="position:absolute;left:1005;top:2626;width:0;height:255" coordorigin="1005,2626" coordsize="0,255" path="m1005,2881l1005,2626e" filled="f" stroked="t" strokeweight="0.750315pt" strokecolor="#AAAAAA">
              <v:path arrowok="t"/>
            </v:shape>
            <v:shape style="position:absolute;left:1005;top:2881;width:0;height:255" coordorigin="1005,2881" coordsize="0,255" path="m1005,3136l1005,2881e" filled="f" stroked="t" strokeweight="0.750315pt" strokecolor="#AAAAAA">
              <v:path arrowok="t"/>
            </v:shape>
            <v:shape style="position:absolute;left:-510;top:1080;width:1516;height:0" coordorigin="-510,1080" coordsize="1516,0" path="m1005,1080l1005,1080e" filled="f" stroked="t" strokeweight="0.750269pt" strokecolor="#AAAAAA">
              <v:path arrowok="t"/>
            </v:shape>
            <v:shape style="position:absolute;left:-510;top:1080;width:1516;height:0" coordorigin="-510,1080" coordsize="1516,0" path="m1005,1080l1005,1080e" filled="f" stroked="t" strokeweight="0.750269pt" strokecolor="#AAAAAA">
              <v:path arrowok="t"/>
            </v:shape>
            <v:shape style="position:absolute;left:2521;top:-90;width:0;height:1170" coordorigin="2521,-90" coordsize="0,1170" path="m2521,1080l2521,1080e" filled="f" stroked="t" strokeweight="0.750223pt" strokecolor="#AAAAAA">
              <v:path arrowok="t"/>
            </v:shape>
            <v:shape style="position:absolute;left:2521;top:1080;width:0;height:765" coordorigin="2521,1080" coordsize="0,765" path="m2521,1846l2521,1080e" filled="f" stroked="t" strokeweight="0.750315pt" strokecolor="#AAAAAA">
              <v:path arrowok="t"/>
            </v:shape>
            <v:shape style="position:absolute;left:2521;top:1846;width:0;height:525" coordorigin="2521,1846" coordsize="0,525" path="m2521,2371l2521,1846e" filled="f" stroked="t" strokeweight="0.750315pt" strokecolor="#AAAAAA">
              <v:path arrowok="t"/>
            </v:shape>
            <v:shape style="position:absolute;left:2521;top:2371;width:0;height:255" coordorigin="2521,2371" coordsize="0,255" path="m2521,2626l2521,2371e" filled="f" stroked="t" strokeweight="0.750315pt" strokecolor="#AAAAAA">
              <v:path arrowok="t"/>
            </v:shape>
            <v:shape style="position:absolute;left:2521;top:2626;width:0;height:255" coordorigin="2521,2626" coordsize="0,255" path="m2521,2881l2521,2626e" filled="f" stroked="t" strokeweight="0.750315pt" strokecolor="#AAAAAA">
              <v:path arrowok="t"/>
            </v:shape>
            <v:shape style="position:absolute;left:2521;top:2881;width:0;height:255" coordorigin="2521,2881" coordsize="0,255" path="m2521,3136l2521,2881e" filled="f" stroked="t" strokeweight="0.750315pt" strokecolor="#AAAAAA">
              <v:path arrowok="t"/>
            </v:shape>
            <v:shape style="position:absolute;left:2521;top:-90;width:0;height:1170" coordorigin="2521,-90" coordsize="0,1170" path="m2521,1080l2521,1080e" filled="f" stroked="t" strokeweight="0.750223pt" strokecolor="#AAAAAA">
              <v:path arrowok="t"/>
            </v:shape>
            <v:shape style="position:absolute;left:2521;top:1080;width:0;height:765" coordorigin="2521,1080" coordsize="0,765" path="m2521,1846l2521,1080e" filled="f" stroked="t" strokeweight="0.750315pt" strokecolor="#AAAAAA">
              <v:path arrowok="t"/>
            </v:shape>
            <v:shape style="position:absolute;left:2521;top:1846;width:0;height:525" coordorigin="2521,1846" coordsize="0,525" path="m2521,2371l2521,1846e" filled="f" stroked="t" strokeweight="0.750315pt" strokecolor="#AAAAAA">
              <v:path arrowok="t"/>
            </v:shape>
            <v:shape style="position:absolute;left:2521;top:2371;width:0;height:255" coordorigin="2521,2371" coordsize="0,255" path="m2521,2626l2521,2371e" filled="f" stroked="t" strokeweight="0.750315pt" strokecolor="#AAAAAA">
              <v:path arrowok="t"/>
            </v:shape>
            <v:shape style="position:absolute;left:2521;top:2626;width:0;height:255" coordorigin="2521,2626" coordsize="0,255" path="m2521,2881l2521,2626e" filled="f" stroked="t" strokeweight="0.750315pt" strokecolor="#AAAAAA">
              <v:path arrowok="t"/>
            </v:shape>
            <v:shape style="position:absolute;left:2521;top:2881;width:0;height:255" coordorigin="2521,2881" coordsize="0,255" path="m2521,3136l2521,2881e" filled="f" stroked="t" strokeweight="0.750315pt" strokecolor="#AAAAAA">
              <v:path arrowok="t"/>
            </v:shape>
            <v:shape style="position:absolute;left:1005;top:1080;width:1516;height:0" coordorigin="1005,1080" coordsize="1516,0" path="m1005,1080l2521,1080e" filled="f" stroked="t" strokeweight="0.750223pt" strokecolor="#AAAAAA">
              <v:path arrowok="t"/>
            </v:shape>
            <v:shape style="position:absolute;left:4037;top:-90;width:0;height:1170" coordorigin="4037,-90" coordsize="0,1170" path="m4037,1080l4037,1080e" filled="f" stroked="t" strokeweight="0.750223pt" strokecolor="#AAAAAA">
              <v:path arrowok="t"/>
            </v:shape>
            <v:shape style="position:absolute;left:4037;top:1080;width:0;height:765" coordorigin="4037,1080" coordsize="0,765" path="m4037,1846l4037,1080e" filled="f" stroked="t" strokeweight="0.750315pt" strokecolor="#AAAAAA">
              <v:path arrowok="t"/>
            </v:shape>
            <v:shape style="position:absolute;left:4037;top:1846;width:0;height:525" coordorigin="4037,1846" coordsize="0,525" path="m4037,2371l4037,1846e" filled="f" stroked="t" strokeweight="0.750315pt" strokecolor="#AAAAAA">
              <v:path arrowok="t"/>
            </v:shape>
            <v:shape style="position:absolute;left:4037;top:2371;width:0;height:255" coordorigin="4037,2371" coordsize="0,255" path="m4037,2626l4037,2371e" filled="f" stroked="t" strokeweight="0.750315pt" strokecolor="#AAAAAA">
              <v:path arrowok="t"/>
            </v:shape>
            <v:shape style="position:absolute;left:4037;top:2626;width:0;height:255" coordorigin="4037,2626" coordsize="0,255" path="m4037,2881l4037,2626e" filled="f" stroked="t" strokeweight="0.750315pt" strokecolor="#AAAAAA">
              <v:path arrowok="t"/>
            </v:shape>
            <v:shape style="position:absolute;left:4037;top:2881;width:0;height:255" coordorigin="4037,2881" coordsize="0,255" path="m4037,3136l4037,2881e" filled="f" stroked="t" strokeweight="0.750315pt" strokecolor="#AAAAAA">
              <v:path arrowok="t"/>
            </v:shape>
            <v:shape style="position:absolute;left:4037;top:-90;width:0;height:1170" coordorigin="4037,-90" coordsize="0,1170" path="m4037,1080l4037,1080e" filled="f" stroked="t" strokeweight="0.750223pt" strokecolor="#AAAAAA">
              <v:path arrowok="t"/>
            </v:shape>
            <v:shape style="position:absolute;left:4037;top:1080;width:0;height:765" coordorigin="4037,1080" coordsize="0,765" path="m4037,1846l4037,1080e" filled="f" stroked="t" strokeweight="0.750315pt" strokecolor="#AAAAAA">
              <v:path arrowok="t"/>
            </v:shape>
            <v:shape style="position:absolute;left:4037;top:1846;width:0;height:525" coordorigin="4037,1846" coordsize="0,525" path="m4037,2371l4037,1846e" filled="f" stroked="t" strokeweight="0.750315pt" strokecolor="#AAAAAA">
              <v:path arrowok="t"/>
            </v:shape>
            <v:shape style="position:absolute;left:4037;top:2371;width:0;height:255" coordorigin="4037,2371" coordsize="0,255" path="m4037,2626l4037,2371e" filled="f" stroked="t" strokeweight="0.750315pt" strokecolor="#AAAAAA">
              <v:path arrowok="t"/>
            </v:shape>
            <v:shape style="position:absolute;left:4037;top:2626;width:0;height:255" coordorigin="4037,2626" coordsize="0,255" path="m4037,2881l4037,2626e" filled="f" stroked="t" strokeweight="0.750315pt" strokecolor="#AAAAAA">
              <v:path arrowok="t"/>
            </v:shape>
            <v:shape style="position:absolute;left:4037;top:2881;width:0;height:255" coordorigin="4037,2881" coordsize="0,255" path="m4037,3136l4037,2881e" filled="f" stroked="t" strokeweight="0.750315pt" strokecolor="#AAAAAA">
              <v:path arrowok="t"/>
            </v:shape>
            <v:shape style="position:absolute;left:2521;top:1080;width:1516;height:0" coordorigin="2521,1080" coordsize="1516,0" path="m2521,1080l4037,1080e" filled="f" stroked="t" strokeweight="0.750223pt" strokecolor="#AAAAAA">
              <v:path arrowok="t"/>
            </v:shape>
            <v:shape style="position:absolute;left:5552;top:-90;width:0;height:1170" coordorigin="5552,-90" coordsize="0,1170" path="m5552,1080l5552,1080e" filled="f" stroked="t" strokeweight="0.750223pt" strokecolor="#AAAAAA">
              <v:path arrowok="t"/>
            </v:shape>
            <v:shape style="position:absolute;left:5552;top:1080;width:0;height:765" coordorigin="5552,1080" coordsize="0,765" path="m5552,1846l5552,1080e" filled="f" stroked="t" strokeweight="0.750315pt" strokecolor="#AAAAAA">
              <v:path arrowok="t"/>
            </v:shape>
            <v:shape style="position:absolute;left:5552;top:1846;width:0;height:525" coordorigin="5552,1846" coordsize="0,525" path="m5552,2371l5552,1846e" filled="f" stroked="t" strokeweight="0.750315pt" strokecolor="#AAAAAA">
              <v:path arrowok="t"/>
            </v:shape>
            <v:shape style="position:absolute;left:5552;top:2371;width:0;height:255" coordorigin="5552,2371" coordsize="0,255" path="m5552,2626l5552,2371e" filled="f" stroked="t" strokeweight="0.750315pt" strokecolor="#AAAAAA">
              <v:path arrowok="t"/>
            </v:shape>
            <v:shape style="position:absolute;left:5552;top:2626;width:0;height:255" coordorigin="5552,2626" coordsize="0,255" path="m5552,2881l5552,2626e" filled="f" stroked="t" strokeweight="0.750315pt" strokecolor="#AAAAAA">
              <v:path arrowok="t"/>
            </v:shape>
            <v:shape style="position:absolute;left:5552;top:2881;width:0;height:255" coordorigin="5552,2881" coordsize="0,255" path="m5552,3136l5552,2881e" filled="f" stroked="t" strokeweight="0.750315pt" strokecolor="#AAAAAA">
              <v:path arrowok="t"/>
            </v:shape>
            <v:shape style="position:absolute;left:5552;top:-90;width:0;height:1170" coordorigin="5552,-90" coordsize="0,1170" path="m5552,1080l5552,1080e" filled="f" stroked="t" strokeweight="0.750223pt" strokecolor="#AAAAAA">
              <v:path arrowok="t"/>
            </v:shape>
            <v:shape style="position:absolute;left:5552;top:1080;width:0;height:765" coordorigin="5552,1080" coordsize="0,765" path="m5552,1846l5552,1080e" filled="f" stroked="t" strokeweight="0.750315pt" strokecolor="#AAAAAA">
              <v:path arrowok="t"/>
            </v:shape>
            <v:shape style="position:absolute;left:5552;top:1846;width:0;height:525" coordorigin="5552,1846" coordsize="0,525" path="m5552,2371l5552,1846e" filled="f" stroked="t" strokeweight="0.750315pt" strokecolor="#AAAAAA">
              <v:path arrowok="t"/>
            </v:shape>
            <v:shape style="position:absolute;left:5552;top:2371;width:0;height:255" coordorigin="5552,2371" coordsize="0,255" path="m5552,2626l5552,2371e" filled="f" stroked="t" strokeweight="0.750315pt" strokecolor="#AAAAAA">
              <v:path arrowok="t"/>
            </v:shape>
            <v:shape style="position:absolute;left:5552;top:2626;width:0;height:255" coordorigin="5552,2626" coordsize="0,255" path="m5552,2881l5552,2626e" filled="f" stroked="t" strokeweight="0.750315pt" strokecolor="#AAAAAA">
              <v:path arrowok="t"/>
            </v:shape>
            <v:shape style="position:absolute;left:5552;top:2881;width:0;height:255" coordorigin="5552,2881" coordsize="0,255" path="m5552,3136l5552,2881e" filled="f" stroked="t" strokeweight="0.750315pt" strokecolor="#AAAAAA">
              <v:path arrowok="t"/>
            </v:shape>
            <v:shape style="position:absolute;left:4037;top:1080;width:1516;height:0" coordorigin="4037,1080" coordsize="1516,0" path="m4037,1080l5552,1080e" filled="f" stroked="t" strokeweight="0.750223pt" strokecolor="#AAAAAA">
              <v:path arrowok="t"/>
            </v:shape>
            <v:shape style="position:absolute;left:7068;top:-90;width:0;height:1170" coordorigin="7068,-90" coordsize="0,1170" path="m7068,1080l7068,1080e" filled="f" stroked="t" strokeweight="0.750223pt" strokecolor="#AAAAAA">
              <v:path arrowok="t"/>
            </v:shape>
            <v:shape style="position:absolute;left:7068;top:1080;width:0;height:765" coordorigin="7068,1080" coordsize="0,765" path="m7068,1846l7068,1080e" filled="f" stroked="t" strokeweight="0.750315pt" strokecolor="#AAAAAA">
              <v:path arrowok="t"/>
            </v:shape>
            <v:shape style="position:absolute;left:7068;top:1846;width:0;height:525" coordorigin="7068,1846" coordsize="0,525" path="m7068,2371l7068,1846e" filled="f" stroked="t" strokeweight="0.750315pt" strokecolor="#AAAAAA">
              <v:path arrowok="t"/>
            </v:shape>
            <v:shape style="position:absolute;left:7068;top:2371;width:0;height:255" coordorigin="7068,2371" coordsize="0,255" path="m7068,2626l7068,2371e" filled="f" stroked="t" strokeweight="0.750315pt" strokecolor="#AAAAAA">
              <v:path arrowok="t"/>
            </v:shape>
            <v:shape style="position:absolute;left:7068;top:2626;width:0;height:255" coordorigin="7068,2626" coordsize="0,255" path="m7068,2881l7068,2626e" filled="f" stroked="t" strokeweight="0.750315pt" strokecolor="#AAAAAA">
              <v:path arrowok="t"/>
            </v:shape>
            <v:shape style="position:absolute;left:7068;top:2881;width:0;height:255" coordorigin="7068,2881" coordsize="0,255" path="m7068,3136l7068,2881e" filled="f" stroked="t" strokeweight="0.750315pt" strokecolor="#AAAAAA">
              <v:path arrowok="t"/>
            </v:shape>
            <v:shape style="position:absolute;left:7068;top:-90;width:0;height:1170" coordorigin="7068,-90" coordsize="0,1170" path="m7068,1080l7068,1080e" filled="f" stroked="t" strokeweight="0.750223pt" strokecolor="#AAAAAA">
              <v:path arrowok="t"/>
            </v:shape>
            <v:shape style="position:absolute;left:7068;top:1080;width:0;height:765" coordorigin="7068,1080" coordsize="0,765" path="m7068,1846l7068,1080e" filled="f" stroked="t" strokeweight="0.750315pt" strokecolor="#AAAAAA">
              <v:path arrowok="t"/>
            </v:shape>
            <v:shape style="position:absolute;left:7068;top:1846;width:0;height:525" coordorigin="7068,1846" coordsize="0,525" path="m7068,2371l7068,1846e" filled="f" stroked="t" strokeweight="0.750315pt" strokecolor="#AAAAAA">
              <v:path arrowok="t"/>
            </v:shape>
            <v:shape style="position:absolute;left:7068;top:2371;width:0;height:255" coordorigin="7068,2371" coordsize="0,255" path="m7068,2626l7068,2371e" filled="f" stroked="t" strokeweight="0.750315pt" strokecolor="#AAAAAA">
              <v:path arrowok="t"/>
            </v:shape>
            <v:shape style="position:absolute;left:7068;top:2626;width:0;height:255" coordorigin="7068,2626" coordsize="0,255" path="m7068,2881l7068,2626e" filled="f" stroked="t" strokeweight="0.750315pt" strokecolor="#AAAAAA">
              <v:path arrowok="t"/>
            </v:shape>
            <v:shape style="position:absolute;left:7068;top:2881;width:0;height:255" coordorigin="7068,2881" coordsize="0,255" path="m7068,3136l7068,2881e" filled="f" stroked="t" strokeweight="0.750315pt" strokecolor="#AAAAAA">
              <v:path arrowok="t"/>
            </v:shape>
            <v:shape style="position:absolute;left:5552;top:1080;width:1516;height:0" coordorigin="5552,1080" coordsize="1516,0" path="m5552,1080l7068,1080e" filled="f" stroked="t" strokeweight="0.750223pt" strokecolor="#AAAAAA">
              <v:path arrowok="t"/>
            </v:shape>
            <v:shape style="position:absolute;left:8584;top:-90;width:0;height:1170" coordorigin="8584,-90" coordsize="0,1170" path="m8584,1080l8584,1080e" filled="f" stroked="t" strokeweight="0.750223pt" strokecolor="#AAAAAA">
              <v:path arrowok="t"/>
            </v:shape>
            <v:shape style="position:absolute;left:8584;top:1080;width:0;height:765" coordorigin="8584,1080" coordsize="0,765" path="m8584,1846l8584,1080e" filled="f" stroked="t" strokeweight="0.750315pt" strokecolor="#AAAAAA">
              <v:path arrowok="t"/>
            </v:shape>
            <v:shape style="position:absolute;left:8584;top:1846;width:0;height:525" coordorigin="8584,1846" coordsize="0,525" path="m8584,2371l8584,1846e" filled="f" stroked="t" strokeweight="0.750315pt" strokecolor="#AAAAAA">
              <v:path arrowok="t"/>
            </v:shape>
            <v:shape style="position:absolute;left:8584;top:2371;width:0;height:255" coordorigin="8584,2371" coordsize="0,255" path="m8584,2626l8584,2371e" filled="f" stroked="t" strokeweight="0.750315pt" strokecolor="#AAAAAA">
              <v:path arrowok="t"/>
            </v:shape>
            <v:shape style="position:absolute;left:8584;top:2626;width:0;height:255" coordorigin="8584,2626" coordsize="0,255" path="m8584,2881l8584,2626e" filled="f" stroked="t" strokeweight="0.750315pt" strokecolor="#AAAAAA">
              <v:path arrowok="t"/>
            </v:shape>
            <v:shape style="position:absolute;left:8584;top:2881;width:0;height:255" coordorigin="8584,2881" coordsize="0,255" path="m8584,3136l8584,2881e" filled="f" stroked="t" strokeweight="0.750315pt" strokecolor="#AAAAAA">
              <v:path arrowok="t"/>
            </v:shape>
            <v:shape style="position:absolute;left:8584;top:-90;width:0;height:1170" coordorigin="8584,-90" coordsize="0,1170" path="m8584,1080l8584,1080e" filled="f" stroked="t" strokeweight="0.750223pt" strokecolor="#AAAAAA">
              <v:path arrowok="t"/>
            </v:shape>
            <v:shape style="position:absolute;left:8584;top:1080;width:0;height:765" coordorigin="8584,1080" coordsize="0,765" path="m8584,1846l8584,1080e" filled="f" stroked="t" strokeweight="0.750315pt" strokecolor="#AAAAAA">
              <v:path arrowok="t"/>
            </v:shape>
            <v:shape style="position:absolute;left:8584;top:1846;width:0;height:525" coordorigin="8584,1846" coordsize="0,525" path="m8584,2371l8584,1846e" filled="f" stroked="t" strokeweight="0.750315pt" strokecolor="#AAAAAA">
              <v:path arrowok="t"/>
            </v:shape>
            <v:shape style="position:absolute;left:8584;top:2371;width:0;height:255" coordorigin="8584,2371" coordsize="0,255" path="m8584,2626l8584,2371e" filled="f" stroked="t" strokeweight="0.750315pt" strokecolor="#AAAAAA">
              <v:path arrowok="t"/>
            </v:shape>
            <v:shape style="position:absolute;left:8584;top:2626;width:0;height:255" coordorigin="8584,2626" coordsize="0,255" path="m8584,2881l8584,2626e" filled="f" stroked="t" strokeweight="0.750315pt" strokecolor="#AAAAAA">
              <v:path arrowok="t"/>
            </v:shape>
            <v:shape style="position:absolute;left:8584;top:2881;width:0;height:255" coordorigin="8584,2881" coordsize="0,255" path="m8584,3136l8584,2881e" filled="f" stroked="t" strokeweight="0.750315pt" strokecolor="#AAAAAA">
              <v:path arrowok="t"/>
            </v:shape>
            <v:shape style="position:absolute;left:7068;top:1080;width:1516;height:0" coordorigin="7068,1080" coordsize="1516,0" path="m7068,1080l8584,1080e" filled="f" stroked="t" strokeweight="0.750223pt" strokecolor="#AAAAAA">
              <v:path arrowok="t"/>
            </v:shape>
            <v:shape style="position:absolute;left:10099;top:-90;width:0;height:1170" coordorigin="10099,-90" coordsize="0,1170" path="m10099,1080l10099,1080e" filled="f" stroked="t" strokeweight="0.750223pt" strokecolor="#AAAAAA">
              <v:path arrowok="t"/>
            </v:shape>
            <v:shape style="position:absolute;left:10099;top:1080;width:0;height:765" coordorigin="10099,1080" coordsize="0,765" path="m10099,1846l10099,1080e" filled="f" stroked="t" strokeweight="0.750315pt" strokecolor="#AAAAAA">
              <v:path arrowok="t"/>
            </v:shape>
            <v:shape style="position:absolute;left:10099;top:1846;width:0;height:525" coordorigin="10099,1846" coordsize="0,525" path="m10099,2371l10099,1846e" filled="f" stroked="t" strokeweight="0.750315pt" strokecolor="#AAAAAA">
              <v:path arrowok="t"/>
            </v:shape>
            <v:shape style="position:absolute;left:10099;top:2371;width:0;height:255" coordorigin="10099,2371" coordsize="0,255" path="m10099,2626l10099,2371e" filled="f" stroked="t" strokeweight="0.750315pt" strokecolor="#AAAAAA">
              <v:path arrowok="t"/>
            </v:shape>
            <v:shape style="position:absolute;left:10099;top:2626;width:0;height:255" coordorigin="10099,2626" coordsize="0,255" path="m10099,2881l10099,2626e" filled="f" stroked="t" strokeweight="0.750315pt" strokecolor="#AAAAAA">
              <v:path arrowok="t"/>
            </v:shape>
            <v:shape style="position:absolute;left:10099;top:2881;width:0;height:255" coordorigin="10099,2881" coordsize="0,255" path="m10099,3136l10099,2881e" filled="f" stroked="t" strokeweight="0.750315pt" strokecolor="#AAAAAA">
              <v:path arrowok="t"/>
            </v:shape>
            <v:shape style="position:absolute;left:8584;top:1080;width:1516;height:0" coordorigin="8584,1080" coordsize="1516,0" path="m8584,1080l10099,1080e" filled="f" stroked="t" strokeweight="0.750223pt" strokecolor="#AAAAAA">
              <v:path arrowok="t"/>
            </v:shape>
            <v:shape style="position:absolute;left:-510;top:1846;width:1516;height:0" coordorigin="-510,1846" coordsize="1516,0" path="m1005,1846l1005,1846e" filled="f" stroked="t" strokeweight="0.750269pt" strokecolor="#AAAAAA">
              <v:path arrowok="t"/>
            </v:shape>
            <v:shape style="position:absolute;left:-510;top:1846;width:1516;height:0" coordorigin="-510,1846" coordsize="1516,0" path="m1005,1846l1005,1846e" filled="f" stroked="t" strokeweight="0.750269pt" strokecolor="#AAAAAA">
              <v:path arrowok="t"/>
            </v:shape>
            <v:shape style="position:absolute;left:1005;top:1846;width:1516;height:0" coordorigin="1005,1846" coordsize="1516,0" path="m1005,1846l2521,1846e" filled="f" stroked="t" strokeweight="0.750223pt" strokecolor="#AAAAAA">
              <v:path arrowok="t"/>
            </v:shape>
            <v:shape style="position:absolute;left:2521;top:1846;width:1516;height:0" coordorigin="2521,1846" coordsize="1516,0" path="m2521,1846l4037,1846e" filled="f" stroked="t" strokeweight="0.750223pt" strokecolor="#AAAAAA">
              <v:path arrowok="t"/>
            </v:shape>
            <v:shape style="position:absolute;left:4037;top:1846;width:1516;height:0" coordorigin="4037,1846" coordsize="1516,0" path="m4037,1846l5552,1846e" filled="f" stroked="t" strokeweight="0.750223pt" strokecolor="#AAAAAA">
              <v:path arrowok="t"/>
            </v:shape>
            <v:shape style="position:absolute;left:5552;top:1846;width:1516;height:0" coordorigin="5552,1846" coordsize="1516,0" path="m5552,1846l7068,1846e" filled="f" stroked="t" strokeweight="0.750223pt" strokecolor="#AAAAAA">
              <v:path arrowok="t"/>
            </v:shape>
            <v:shape style="position:absolute;left:7068;top:1846;width:1516;height:0" coordorigin="7068,1846" coordsize="1516,0" path="m7068,1846l8584,1846e" filled="f" stroked="t" strokeweight="0.750223pt" strokecolor="#AAAAAA">
              <v:path arrowok="t"/>
            </v:shape>
            <v:shape style="position:absolute;left:8584;top:1846;width:1516;height:0" coordorigin="8584,1846" coordsize="1516,0" path="m8584,1846l10099,1846e" filled="f" stroked="t" strokeweight="0.750223pt" strokecolor="#AAAAAA">
              <v:path arrowok="t"/>
            </v:shape>
            <v:shape style="position:absolute;left:-510;top:2371;width:1516;height:0" coordorigin="-510,2371" coordsize="1516,0" path="m1005,2371l1005,2371e" filled="f" stroked="t" strokeweight="0.750269pt" strokecolor="#AAAAAA">
              <v:path arrowok="t"/>
            </v:shape>
            <v:shape style="position:absolute;left:-510;top:2371;width:1516;height:0" coordorigin="-510,2371" coordsize="1516,0" path="m1005,2371l1005,2371e" filled="f" stroked="t" strokeweight="0.750269pt" strokecolor="#AAAAAA">
              <v:path arrowok="t"/>
            </v:shape>
            <v:shape style="position:absolute;left:1005;top:2371;width:1516;height:0" coordorigin="1005,2371" coordsize="1516,0" path="m1005,2371l2521,2371e" filled="f" stroked="t" strokeweight="0.750223pt" strokecolor="#AAAAAA">
              <v:path arrowok="t"/>
            </v:shape>
            <v:shape style="position:absolute;left:2521;top:2371;width:1516;height:0" coordorigin="2521,2371" coordsize="1516,0" path="m2521,2371l4037,2371e" filled="f" stroked="t" strokeweight="0.750223pt" strokecolor="#AAAAAA">
              <v:path arrowok="t"/>
            </v:shape>
            <v:shape style="position:absolute;left:4037;top:2371;width:1516;height:0" coordorigin="4037,2371" coordsize="1516,0" path="m4037,2371l5552,2371e" filled="f" stroked="t" strokeweight="0.750223pt" strokecolor="#AAAAAA">
              <v:path arrowok="t"/>
            </v:shape>
            <v:shape style="position:absolute;left:5552;top:2371;width:1516;height:0" coordorigin="5552,2371" coordsize="1516,0" path="m5552,2371l7068,2371e" filled="f" stroked="t" strokeweight="0.750223pt" strokecolor="#AAAAAA">
              <v:path arrowok="t"/>
            </v:shape>
            <v:shape style="position:absolute;left:7068;top:2371;width:1516;height:0" coordorigin="7068,2371" coordsize="1516,0" path="m7068,2371l8584,2371e" filled="f" stroked="t" strokeweight="0.750223pt" strokecolor="#AAAAAA">
              <v:path arrowok="t"/>
            </v:shape>
            <v:shape style="position:absolute;left:8584;top:2371;width:1516;height:0" coordorigin="8584,2371" coordsize="1516,0" path="m8584,2371l10099,2371e" filled="f" stroked="t" strokeweight="0.750223pt" strokecolor="#AAAAAA">
              <v:path arrowok="t"/>
            </v:shape>
            <v:shape style="position:absolute;left:-510;top:2626;width:1516;height:0" coordorigin="-510,2626" coordsize="1516,0" path="m1005,2626l1005,2626e" filled="f" stroked="t" strokeweight="0.750269pt" strokecolor="#AAAAAA">
              <v:path arrowok="t"/>
            </v:shape>
            <v:shape style="position:absolute;left:-510;top:2626;width:1516;height:0" coordorigin="-510,2626" coordsize="1516,0" path="m1005,2626l1005,2626e" filled="f" stroked="t" strokeweight="0.750269pt" strokecolor="#AAAAAA">
              <v:path arrowok="t"/>
            </v:shape>
            <v:shape style="position:absolute;left:1005;top:2626;width:1516;height:0" coordorigin="1005,2626" coordsize="1516,0" path="m1005,2626l2521,2626e" filled="f" stroked="t" strokeweight="0.750223pt" strokecolor="#AAAAAA">
              <v:path arrowok="t"/>
            </v:shape>
            <v:shape style="position:absolute;left:2521;top:2626;width:1516;height:0" coordorigin="2521,2626" coordsize="1516,0" path="m2521,2626l4037,2626e" filled="f" stroked="t" strokeweight="0.750223pt" strokecolor="#AAAAAA">
              <v:path arrowok="t"/>
            </v:shape>
            <v:shape style="position:absolute;left:4037;top:2626;width:1516;height:0" coordorigin="4037,2626" coordsize="1516,0" path="m4037,2626l5552,2626e" filled="f" stroked="t" strokeweight="0.750223pt" strokecolor="#AAAAAA">
              <v:path arrowok="t"/>
            </v:shape>
            <v:shape style="position:absolute;left:5552;top:2626;width:1516;height:0" coordorigin="5552,2626" coordsize="1516,0" path="m5552,2626l7068,2626e" filled="f" stroked="t" strokeweight="0.750223pt" strokecolor="#AAAAAA">
              <v:path arrowok="t"/>
            </v:shape>
            <v:shape style="position:absolute;left:7068;top:2626;width:1516;height:0" coordorigin="7068,2626" coordsize="1516,0" path="m7068,2626l8584,2626e" filled="f" stroked="t" strokeweight="0.750223pt" strokecolor="#AAAAAA">
              <v:path arrowok="t"/>
            </v:shape>
            <v:shape style="position:absolute;left:8584;top:2626;width:1516;height:0" coordorigin="8584,2626" coordsize="1516,0" path="m8584,2626l10099,2626e" filled="f" stroked="t" strokeweight="0.750223pt" strokecolor="#AAAAAA">
              <v:path arrowok="t"/>
            </v:shape>
            <v:shape style="position:absolute;left:-510;top:2881;width:1516;height:0" coordorigin="-510,2881" coordsize="1516,0" path="m1005,2881l1005,2881e" filled="f" stroked="t" strokeweight="0.750269pt" strokecolor="#AAAAAA">
              <v:path arrowok="t"/>
            </v:shape>
            <v:shape style="position:absolute;left:-510;top:2881;width:1516;height:0" coordorigin="-510,2881" coordsize="1516,0" path="m1005,2881l1005,2881e" filled="f" stroked="t" strokeweight="0.750269pt" strokecolor="#AAAAAA">
              <v:path arrowok="t"/>
            </v:shape>
            <v:shape style="position:absolute;left:1005;top:2881;width:1516;height:0" coordorigin="1005,2881" coordsize="1516,0" path="m1005,2881l2521,2881e" filled="f" stroked="t" strokeweight="0.750223pt" strokecolor="#AAAAAA">
              <v:path arrowok="t"/>
            </v:shape>
            <v:shape style="position:absolute;left:2521;top:2881;width:1516;height:0" coordorigin="2521,2881" coordsize="1516,0" path="m2521,2881l4037,2881e" filled="f" stroked="t" strokeweight="0.750223pt" strokecolor="#AAAAAA">
              <v:path arrowok="t"/>
            </v:shape>
            <v:shape style="position:absolute;left:4037;top:2881;width:1516;height:0" coordorigin="4037,2881" coordsize="1516,0" path="m4037,2881l5552,2881e" filled="f" stroked="t" strokeweight="0.750223pt" strokecolor="#AAAAAA">
              <v:path arrowok="t"/>
            </v:shape>
            <v:shape style="position:absolute;left:5552;top:2881;width:1516;height:0" coordorigin="5552,2881" coordsize="1516,0" path="m5552,2881l7068,2881e" filled="f" stroked="t" strokeweight="0.750223pt" strokecolor="#AAAAAA">
              <v:path arrowok="t"/>
            </v:shape>
            <v:shape style="position:absolute;left:7068;top:2881;width:1516;height:0" coordorigin="7068,2881" coordsize="1516,0" path="m7068,2881l8584,2881e" filled="f" stroked="t" strokeweight="0.750223pt" strokecolor="#AAAAAA">
              <v:path arrowok="t"/>
            </v:shape>
            <v:shape style="position:absolute;left:8584;top:2881;width:1516;height:0" coordorigin="8584,2881" coordsize="1516,0" path="m8584,2881l10099,2881e" filled="f" stroked="t" strokeweight="0.750223pt" strokecolor="#AAAAAA">
              <v:path arrowok="t"/>
            </v:shape>
            <v:shape style="position:absolute;left:-510;top:1080;width:1516;height:0" coordorigin="-510,1080" coordsize="1516,0" path="m1005,1080l1005,1080e" filled="f" stroked="t" strokeweight="0.750269pt" strokecolor="#AAAAAA">
              <v:path arrowok="t"/>
            </v:shape>
            <v:shape style="position:absolute;left:-510;top:1080;width:1516;height:0" coordorigin="-510,1080" coordsize="1516,0" path="m1005,1080l1005,1080e" filled="f" stroked="t" strokeweight="0.750269pt" strokecolor="#AAAAAA">
              <v:path arrowok="t"/>
            </v:shape>
            <v:shape style="position:absolute;left:1005;top:1080;width:1516;height:0" coordorigin="1005,1080" coordsize="1516,0" path="m1005,1080l2521,1080e" filled="f" stroked="t" strokeweight="0.750223pt" strokecolor="#AAAAAA">
              <v:path arrowok="t"/>
            </v:shape>
            <v:shape style="position:absolute;left:2521;top:1080;width:1516;height:0" coordorigin="2521,1080" coordsize="1516,0" path="m2521,1080l4037,1080e" filled="f" stroked="t" strokeweight="0.750223pt" strokecolor="#AAAAAA">
              <v:path arrowok="t"/>
            </v:shape>
            <v:shape style="position:absolute;left:4037;top:1080;width:1516;height:0" coordorigin="4037,1080" coordsize="1516,0" path="m4037,1080l5552,1080e" filled="f" stroked="t" strokeweight="0.750223pt" strokecolor="#AAAAAA">
              <v:path arrowok="t"/>
            </v:shape>
            <v:shape style="position:absolute;left:5552;top:1080;width:1516;height:0" coordorigin="5552,1080" coordsize="1516,0" path="m5552,1080l7068,1080e" filled="f" stroked="t" strokeweight="0.750223pt" strokecolor="#AAAAAA">
              <v:path arrowok="t"/>
            </v:shape>
            <v:shape style="position:absolute;left:7068;top:1080;width:1516;height:0" coordorigin="7068,1080" coordsize="1516,0" path="m7068,1080l8584,1080e" filled="f" stroked="t" strokeweight="0.750223pt" strokecolor="#AAAAAA">
              <v:path arrowok="t"/>
            </v:shape>
            <v:shape style="position:absolute;left:8584;top:1080;width:1516;height:0" coordorigin="8584,1080" coordsize="1516,0" path="m8584,1080l10099,1080e" filled="f" stroked="t" strokeweight="0.750223pt" strokecolor="#AAAAAA">
              <v:path arrowok="t"/>
            </v:shape>
            <v:shape style="position:absolute;left:-510;top:1846;width:1516;height:0" coordorigin="-510,1846" coordsize="1516,0" path="m1005,1846l1005,1846e" filled="f" stroked="t" strokeweight="0.750269pt" strokecolor="#AAAAAA">
              <v:path arrowok="t"/>
            </v:shape>
            <v:shape style="position:absolute;left:-510;top:1846;width:1516;height:0" coordorigin="-510,1846" coordsize="1516,0" path="m1005,1846l1005,1846e" filled="f" stroked="t" strokeweight="0.750269pt" strokecolor="#AAAAAA">
              <v:path arrowok="t"/>
            </v:shape>
            <v:shape style="position:absolute;left:1005;top:1846;width:1516;height:0" coordorigin="1005,1846" coordsize="1516,0" path="m1005,1846l2521,1846e" filled="f" stroked="t" strokeweight="0.750223pt" strokecolor="#AAAAAA">
              <v:path arrowok="t"/>
            </v:shape>
            <v:shape style="position:absolute;left:2521;top:1846;width:1516;height:0" coordorigin="2521,1846" coordsize="1516,0" path="m2521,1846l4037,1846e" filled="f" stroked="t" strokeweight="0.750223pt" strokecolor="#AAAAAA">
              <v:path arrowok="t"/>
            </v:shape>
            <v:shape style="position:absolute;left:4037;top:1846;width:1516;height:0" coordorigin="4037,1846" coordsize="1516,0" path="m4037,1846l5552,1846e" filled="f" stroked="t" strokeweight="0.750223pt" strokecolor="#AAAAAA">
              <v:path arrowok="t"/>
            </v:shape>
            <v:shape style="position:absolute;left:5552;top:1846;width:1516;height:0" coordorigin="5552,1846" coordsize="1516,0" path="m5552,1846l7068,1846e" filled="f" stroked="t" strokeweight="0.750223pt" strokecolor="#AAAAAA">
              <v:path arrowok="t"/>
            </v:shape>
            <v:shape style="position:absolute;left:7068;top:1846;width:1516;height:0" coordorigin="7068,1846" coordsize="1516,0" path="m7068,1846l8584,1846e" filled="f" stroked="t" strokeweight="0.750223pt" strokecolor="#AAAAAA">
              <v:path arrowok="t"/>
            </v:shape>
            <v:shape style="position:absolute;left:8584;top:1846;width:1516;height:0" coordorigin="8584,1846" coordsize="1516,0" path="m8584,1846l10099,1846e" filled="f" stroked="t" strokeweight="0.750223pt" strokecolor="#AAAAAA">
              <v:path arrowok="t"/>
            </v:shape>
            <v:shape style="position:absolute;left:-510;top:2371;width:1516;height:0" coordorigin="-510,2371" coordsize="1516,0" path="m1005,2371l1005,2371e" filled="f" stroked="t" strokeweight="0.750269pt" strokecolor="#AAAAAA">
              <v:path arrowok="t"/>
            </v:shape>
            <v:shape style="position:absolute;left:-510;top:2371;width:1516;height:0" coordorigin="-510,2371" coordsize="1516,0" path="m1005,2371l1005,2371e" filled="f" stroked="t" strokeweight="0.750269pt" strokecolor="#AAAAAA">
              <v:path arrowok="t"/>
            </v:shape>
            <v:shape style="position:absolute;left:1005;top:2371;width:1516;height:0" coordorigin="1005,2371" coordsize="1516,0" path="m1005,2371l2521,2371e" filled="f" stroked="t" strokeweight="0.750223pt" strokecolor="#AAAAAA">
              <v:path arrowok="t"/>
            </v:shape>
            <v:shape style="position:absolute;left:2521;top:2371;width:1516;height:0" coordorigin="2521,2371" coordsize="1516,0" path="m2521,2371l4037,2371e" filled="f" stroked="t" strokeweight="0.750223pt" strokecolor="#AAAAAA">
              <v:path arrowok="t"/>
            </v:shape>
            <v:shape style="position:absolute;left:4037;top:2371;width:1516;height:0" coordorigin="4037,2371" coordsize="1516,0" path="m4037,2371l5552,2371e" filled="f" stroked="t" strokeweight="0.750223pt" strokecolor="#AAAAAA">
              <v:path arrowok="t"/>
            </v:shape>
            <v:shape style="position:absolute;left:5552;top:2371;width:1516;height:0" coordorigin="5552,2371" coordsize="1516,0" path="m5552,2371l7068,2371e" filled="f" stroked="t" strokeweight="0.750223pt" strokecolor="#AAAAAA">
              <v:path arrowok="t"/>
            </v:shape>
            <v:shape style="position:absolute;left:7068;top:2371;width:1516;height:0" coordorigin="7068,2371" coordsize="1516,0" path="m7068,2371l8584,2371e" filled="f" stroked="t" strokeweight="0.750223pt" strokecolor="#AAAAAA">
              <v:path arrowok="t"/>
            </v:shape>
            <v:shape style="position:absolute;left:8584;top:2371;width:1516;height:0" coordorigin="8584,2371" coordsize="1516,0" path="m8584,2371l10099,2371e" filled="f" stroked="t" strokeweight="0.750223pt" strokecolor="#AAAAAA">
              <v:path arrowok="t"/>
            </v:shape>
            <v:shape style="position:absolute;left:-510;top:2626;width:1516;height:0" coordorigin="-510,2626" coordsize="1516,0" path="m1005,2626l1005,2626e" filled="f" stroked="t" strokeweight="0.750269pt" strokecolor="#AAAAAA">
              <v:path arrowok="t"/>
            </v:shape>
            <v:shape style="position:absolute;left:-510;top:2626;width:1516;height:0" coordorigin="-510,2626" coordsize="1516,0" path="m1005,2626l1005,2626e" filled="f" stroked="t" strokeweight="0.750269pt" strokecolor="#AAAAAA">
              <v:path arrowok="t"/>
            </v:shape>
            <v:shape style="position:absolute;left:1005;top:2626;width:1516;height:0" coordorigin="1005,2626" coordsize="1516,0" path="m1005,2626l2521,2626e" filled="f" stroked="t" strokeweight="0.750223pt" strokecolor="#AAAAAA">
              <v:path arrowok="t"/>
            </v:shape>
            <v:shape style="position:absolute;left:2521;top:2626;width:1516;height:0" coordorigin="2521,2626" coordsize="1516,0" path="m2521,2626l4037,2626e" filled="f" stroked="t" strokeweight="0.750223pt" strokecolor="#AAAAAA">
              <v:path arrowok="t"/>
            </v:shape>
            <v:shape style="position:absolute;left:4037;top:2626;width:1516;height:0" coordorigin="4037,2626" coordsize="1516,0" path="m4037,2626l5552,2626e" filled="f" stroked="t" strokeweight="0.750223pt" strokecolor="#AAAAAA">
              <v:path arrowok="t"/>
            </v:shape>
            <v:shape style="position:absolute;left:5552;top:2626;width:1516;height:0" coordorigin="5552,2626" coordsize="1516,0" path="m5552,2626l7068,2626e" filled="f" stroked="t" strokeweight="0.750223pt" strokecolor="#AAAAAA">
              <v:path arrowok="t"/>
            </v:shape>
            <v:shape style="position:absolute;left:7068;top:2626;width:1516;height:0" coordorigin="7068,2626" coordsize="1516,0" path="m7068,2626l8584,2626e" filled="f" stroked="t" strokeweight="0.750223pt" strokecolor="#AAAAAA">
              <v:path arrowok="t"/>
            </v:shape>
            <v:shape style="position:absolute;left:8584;top:2626;width:1516;height:0" coordorigin="8584,2626" coordsize="1516,0" path="m8584,2626l10099,2626e" filled="f" stroked="t" strokeweight="0.750223pt" strokecolor="#AAAAAA">
              <v:path arrowok="t"/>
            </v:shape>
            <v:shape style="position:absolute;left:-510;top:2881;width:1516;height:0" coordorigin="-510,2881" coordsize="1516,0" path="m1005,2881l1005,2881e" filled="f" stroked="t" strokeweight="0.750269pt" strokecolor="#AAAAAA">
              <v:path arrowok="t"/>
            </v:shape>
            <v:shape style="position:absolute;left:-510;top:2881;width:1516;height:0" coordorigin="-510,2881" coordsize="1516,0" path="m1005,2881l1005,2881e" filled="f" stroked="t" strokeweight="0.750269pt" strokecolor="#AAAAAA">
              <v:path arrowok="t"/>
            </v:shape>
            <v:shape style="position:absolute;left:1005;top:2881;width:1516;height:0" coordorigin="1005,2881" coordsize="1516,0" path="m1005,2881l2521,2881e" filled="f" stroked="t" strokeweight="0.750223pt" strokecolor="#AAAAAA">
              <v:path arrowok="t"/>
            </v:shape>
            <v:shape style="position:absolute;left:2521;top:2881;width:1516;height:0" coordorigin="2521,2881" coordsize="1516,0" path="m2521,2881l4037,2881e" filled="f" stroked="t" strokeweight="0.750223pt" strokecolor="#AAAAAA">
              <v:path arrowok="t"/>
            </v:shape>
            <v:shape style="position:absolute;left:4037;top:2881;width:1516;height:0" coordorigin="4037,2881" coordsize="1516,0" path="m4037,2881l5552,2881e" filled="f" stroked="t" strokeweight="0.750223pt" strokecolor="#AAAAAA">
              <v:path arrowok="t"/>
            </v:shape>
            <v:shape style="position:absolute;left:5552;top:2881;width:1516;height:0" coordorigin="5552,2881" coordsize="1516,0" path="m5552,2881l7068,2881e" filled="f" stroked="t" strokeweight="0.750223pt" strokecolor="#AAAAAA">
              <v:path arrowok="t"/>
            </v:shape>
            <v:shape style="position:absolute;left:7068;top:2881;width:1516;height:0" coordorigin="7068,2881" coordsize="1516,0" path="m7068,2881l8584,2881e" filled="f" stroked="t" strokeweight="0.750223pt" strokecolor="#AAAAAA">
              <v:path arrowok="t"/>
            </v:shape>
            <v:shape style="position:absolute;left:8584;top:2881;width:1516;height:0" coordorigin="8584,2881" coordsize="1516,0" path="m8584,2881l10099,2881e" filled="f" stroked="t" strokeweight="0.750223pt" strokecolor="#AAAAAA">
              <v:path arrowok="t"/>
            </v:shape>
            <v:shape style="position:absolute;left:-510;top:3136;width:1516;height:0" coordorigin="-510,3136" coordsize="1516,0" path="m1005,3136l1005,3136e" filled="f" stroked="t" strokeweight="0.750269pt" strokecolor="#AAAAAA">
              <v:path arrowok="t"/>
            </v:shape>
            <v:shape style="position:absolute;left:-510;top:3136;width:1516;height:0" coordorigin="-510,3136" coordsize="1516,0" path="m1005,3136l1005,3136e" filled="f" stroked="t" strokeweight="0.750269pt" strokecolor="#AAAAAA">
              <v:path arrowok="t"/>
            </v:shape>
            <v:shape style="position:absolute;left:1005;top:3136;width:1516;height:0" coordorigin="1005,3136" coordsize="1516,0" path="m1005,3136l2521,3136e" filled="f" stroked="t" strokeweight="0.750223pt" strokecolor="#AAAAAA">
              <v:path arrowok="t"/>
            </v:shape>
            <v:shape style="position:absolute;left:2521;top:3136;width:1516;height:0" coordorigin="2521,3136" coordsize="1516,0" path="m2521,3136l4037,3136e" filled="f" stroked="t" strokeweight="0.750223pt" strokecolor="#AAAAAA">
              <v:path arrowok="t"/>
            </v:shape>
            <v:shape style="position:absolute;left:4037;top:3136;width:1516;height:0" coordorigin="4037,3136" coordsize="1516,0" path="m4037,3136l5552,3136e" filled="f" stroked="t" strokeweight="0.750223pt" strokecolor="#AAAAAA">
              <v:path arrowok="t"/>
            </v:shape>
            <v:shape style="position:absolute;left:5552;top:3136;width:1516;height:0" coordorigin="5552,3136" coordsize="1516,0" path="m5552,3136l7068,3136e" filled="f" stroked="t" strokeweight="0.750223pt" strokecolor="#AAAAAA">
              <v:path arrowok="t"/>
            </v:shape>
            <v:shape style="position:absolute;left:7068;top:3136;width:1516;height:0" coordorigin="7068,3136" coordsize="1516,0" path="m7068,3136l8584,3136e" filled="f" stroked="t" strokeweight="0.750223pt" strokecolor="#AAAAAA">
              <v:path arrowok="t"/>
            </v:shape>
            <v:shape style="position:absolute;left:8584;top:3136;width:1516;height:0" coordorigin="8584,3136" coordsize="1516,0" path="m8584,3136l10099,3136e" filled="f" stroked="t" strokeweight="0.750223pt" strokecolor="#AAAAAA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3"/>
        <w:ind w:left="118"/>
        <w:sectPr>
          <w:pgMar w:header="0" w:footer="0" w:top="980" w:bottom="280" w:left="880" w:right="1680"/>
          <w:headerReference w:type="default" r:id="rId13"/>
          <w:pgSz w:w="11900" w:h="16820"/>
        </w:sectPr>
      </w:pPr>
      <w:r>
        <w:pict>
          <v:shape type="#_x0000_t75" style="width:455.441pt;height:723.215pt">
            <v:imagedata o:title="" r:id="rId1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1073" w:footer="0" w:top="3140" w:bottom="280" w:left="880" w:right="1680"/>
          <w:headerReference w:type="default" r:id="rId15"/>
          <w:pgSz w:w="11900" w:h="1682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0" w:top="1580" w:bottom="280" w:left="1680" w:right="1680"/>
          <w:headerReference w:type="default" r:id="rId16"/>
          <w:pgSz w:w="11900" w:h="16820"/>
        </w:sectPr>
      </w:pPr>
      <w:r>
        <w:pict>
          <v:group style="position:absolute;margin-left:49.8958pt;margin-top:53.6409pt;width:152.314pt;height:723.215pt;mso-position-horizontal-relative:page;mso-position-vertical-relative:page;z-index:-2293" coordorigin="998,1073" coordsize="3046,14464">
            <v:shape style="position:absolute;left:1005;top:1080;width:0;height:270" coordorigin="1005,1080" coordsize="0,270" path="m1005,1350l1005,1080e" filled="f" stroked="t" strokeweight="0.750315pt" strokecolor="#AAAAAA">
              <v:path arrowok="t"/>
            </v:shape>
            <v:shape style="position:absolute;left:1005;top:1350;width:0;height:255" coordorigin="1005,1350" coordsize="0,255" path="m1005,1605l1005,1350e" filled="f" stroked="t" strokeweight="0.750315pt" strokecolor="#AAAAAA">
              <v:path arrowok="t"/>
            </v:shape>
            <v:shape style="position:absolute;left:1005;top:1605;width:0;height:255" coordorigin="1005,1605" coordsize="0,255" path="m1005,1861l1005,1605e" filled="f" stroked="t" strokeweight="0.750315pt" strokecolor="#AAAAAA">
              <v:path arrowok="t"/>
            </v:shape>
            <v:shape style="position:absolute;left:1005;top:1861;width:0;height:255" coordorigin="1005,1861" coordsize="0,255" path="m1005,2116l1005,1861e" filled="f" stroked="t" strokeweight="0.750315pt" strokecolor="#AAAAAA">
              <v:path arrowok="t"/>
            </v:shape>
            <v:shape style="position:absolute;left:1005;top:2116;width:0;height:255" coordorigin="1005,2116" coordsize="0,255" path="m1005,2371l1005,2116e" filled="f" stroked="t" strokeweight="0.750315pt" strokecolor="#AAAAAA">
              <v:path arrowok="t"/>
            </v:shape>
            <v:shape style="position:absolute;left:1005;top:2371;width:0;height:255" coordorigin="1005,2371" coordsize="0,255" path="m1005,2626l1005,2371e" filled="f" stroked="t" strokeweight="0.750315pt" strokecolor="#AAAAAA">
              <v:path arrowok="t"/>
            </v:shape>
            <v:shape style="position:absolute;left:1005;top:2626;width:0;height:255" coordorigin="1005,2626" coordsize="0,255" path="m1005,2881l1005,2626e" filled="f" stroked="t" strokeweight="0.750315pt" strokecolor="#AAAAAA">
              <v:path arrowok="t"/>
            </v:shape>
            <v:shape style="position:absolute;left:1005;top:2881;width:0;height:255" coordorigin="1005,2881" coordsize="0,255" path="m1005,3136l1005,2881e" filled="f" stroked="t" strokeweight="0.750315pt" strokecolor="#AAAAAA">
              <v:path arrowok="t"/>
            </v:shape>
            <v:shape style="position:absolute;left:1005;top:3136;width:0;height:255" coordorigin="1005,3136" coordsize="0,255" path="m1005,3391l1005,3136e" filled="f" stroked="t" strokeweight="0.750315pt" strokecolor="#AAAAAA">
              <v:path arrowok="t"/>
            </v:shape>
            <v:shape style="position:absolute;left:1005;top:3391;width:0;height:255" coordorigin="1005,3391" coordsize="0,255" path="m1005,3646l1005,3391e" filled="f" stroked="t" strokeweight="0.750315pt" strokecolor="#AAAAAA">
              <v:path arrowok="t"/>
            </v:shape>
            <v:shape style="position:absolute;left:1005;top:3646;width:0;height:255" coordorigin="1005,3646" coordsize="0,255" path="m1005,3901l1005,3646e" filled="f" stroked="t" strokeweight="0.750315pt" strokecolor="#AAAAAA">
              <v:path arrowok="t"/>
            </v:shape>
            <v:shape style="position:absolute;left:1005;top:3901;width:0;height:255" coordorigin="1005,3901" coordsize="0,255" path="m1005,4156l1005,3901e" filled="f" stroked="t" strokeweight="0.750315pt" strokecolor="#AAAAAA">
              <v:path arrowok="t"/>
            </v:shape>
            <v:shape style="position:absolute;left:1005;top:4156;width:0;height:255" coordorigin="1005,4156" coordsize="0,255" path="m1005,4411l1005,4156e" filled="f" stroked="t" strokeweight="0.750315pt" strokecolor="#AAAAAA">
              <v:path arrowok="t"/>
            </v:shape>
            <v:shape style="position:absolute;left:1005;top:4411;width:0;height:255" coordorigin="1005,4411" coordsize="0,255" path="m1005,4666l1005,4411e" filled="f" stroked="t" strokeweight="0.750315pt" strokecolor="#AAAAAA">
              <v:path arrowok="t"/>
            </v:shape>
            <v:shape style="position:absolute;left:1005;top:4666;width:0;height:255" coordorigin="1005,4666" coordsize="0,255" path="m1005,4921l1005,4666e" filled="f" stroked="t" strokeweight="0.750315pt" strokecolor="#AAAAAA">
              <v:path arrowok="t"/>
            </v:shape>
            <v:shape style="position:absolute;left:1005;top:4921;width:0;height:255" coordorigin="1005,4921" coordsize="0,255" path="m1005,5177l1005,4921e" filled="f" stroked="t" strokeweight="0.750315pt" strokecolor="#AAAAAA">
              <v:path arrowok="t"/>
            </v:shape>
            <v:shape style="position:absolute;left:1005;top:5177;width:0;height:510" coordorigin="1005,5177" coordsize="0,510" path="m1005,5687l1005,5177e" filled="f" stroked="t" strokeweight="0.750315pt" strokecolor="#AAAAAA">
              <v:path arrowok="t"/>
            </v:shape>
            <v:shape style="position:absolute;left:1005;top:5687;width:0;height:510" coordorigin="1005,5687" coordsize="0,510" path="m1005,6197l1005,5687e" filled="f" stroked="t" strokeweight="0.750315pt" strokecolor="#AAAAAA">
              <v:path arrowok="t"/>
            </v:shape>
            <v:shape style="position:absolute;left:1005;top:6197;width:0;height:255" coordorigin="1005,6197" coordsize="0,255" path="m1005,6452l1005,6197e" filled="f" stroked="t" strokeweight="0.750315pt" strokecolor="#AAAAAA">
              <v:path arrowok="t"/>
            </v:shape>
            <v:shape style="position:absolute;left:1005;top:6452;width:0;height:255" coordorigin="1005,6452" coordsize="0,255" path="m1005,6707l1005,6452e" filled="f" stroked="t" strokeweight="0.750315pt" strokecolor="#AAAAAA">
              <v:path arrowok="t"/>
            </v:shape>
            <v:shape style="position:absolute;left:1005;top:6707;width:0;height:765" coordorigin="1005,6707" coordsize="0,765" path="m1005,7472l1005,6707e" filled="f" stroked="t" strokeweight="0.750315pt" strokecolor="#AAAAAA">
              <v:path arrowok="t"/>
            </v:shape>
            <v:shape style="position:absolute;left:1005;top:7472;width:0;height:510" coordorigin="1005,7472" coordsize="0,510" path="m1005,7982l1005,7472e" filled="f" stroked="t" strokeweight="0.750315pt" strokecolor="#AAAAAA">
              <v:path arrowok="t"/>
            </v:shape>
            <v:shape style="position:absolute;left:1005;top:7982;width:0;height:510" coordorigin="1005,7982" coordsize="0,510" path="m1005,8493l1005,7982e" filled="f" stroked="t" strokeweight="0.750315pt" strokecolor="#AAAAAA">
              <v:path arrowok="t"/>
            </v:shape>
            <v:shape style="position:absolute;left:1005;top:8493;width:0;height:255" coordorigin="1005,8493" coordsize="0,255" path="m1005,8748l1005,8493e" filled="f" stroked="t" strokeweight="0.750315pt" strokecolor="#AAAAAA">
              <v:path arrowok="t"/>
            </v:shape>
            <v:shape style="position:absolute;left:1005;top:8748;width:0;height:255" coordorigin="1005,8748" coordsize="0,255" path="m1005,9003l1005,8748e" filled="f" stroked="t" strokeweight="0.750315pt" strokecolor="#AAAAAA">
              <v:path arrowok="t"/>
            </v:shape>
            <v:shape style="position:absolute;left:1005;top:9003;width:0;height:255" coordorigin="1005,9003" coordsize="0,255" path="m1005,9258l1005,9003e" filled="f" stroked="t" strokeweight="0.750315pt" strokecolor="#AAAAAA">
              <v:path arrowok="t"/>
            </v:shape>
            <v:shape style="position:absolute;left:1005;top:9258;width:0;height:255" coordorigin="1005,9258" coordsize="0,255" path="m1005,9513l1005,9258e" filled="f" stroked="t" strokeweight="0.750315pt" strokecolor="#AAAAAA">
              <v:path arrowok="t"/>
            </v:shape>
            <v:shape style="position:absolute;left:1005;top:9513;width:0;height:255" coordorigin="1005,9513" coordsize="0,255" path="m1005,9768l1005,9513e" filled="f" stroked="t" strokeweight="0.750315pt" strokecolor="#AAAAAA">
              <v:path arrowok="t"/>
            </v:shape>
            <v:shape style="position:absolute;left:1005;top:9768;width:0;height:510" coordorigin="1005,9768" coordsize="0,510" path="m1005,10278l1005,9768e" filled="f" stroked="t" strokeweight="0.750315pt" strokecolor="#AAAAAA">
              <v:path arrowok="t"/>
            </v:shape>
            <v:shape style="position:absolute;left:1005;top:10278;width:0;height:255" coordorigin="1005,10278" coordsize="0,255" path="m1005,10533l1005,10278e" filled="f" stroked="t" strokeweight="0.750315pt" strokecolor="#AAAAAA">
              <v:path arrowok="t"/>
            </v:shape>
            <v:shape style="position:absolute;left:1005;top:10533;width:0;height:510" coordorigin="1005,10533" coordsize="0,510" path="m1005,11043l1005,10533e" filled="f" stroked="t" strokeweight="0.750315pt" strokecolor="#AAAAAA">
              <v:path arrowok="t"/>
            </v:shape>
            <v:shape style="position:absolute;left:1005;top:11043;width:0;height:255" coordorigin="1005,11043" coordsize="0,255" path="m1005,11298l1005,11043e" filled="f" stroked="t" strokeweight="0.750315pt" strokecolor="#AAAAAA">
              <v:path arrowok="t"/>
            </v:shape>
            <v:shape style="position:absolute;left:1005;top:11298;width:0;height:765" coordorigin="1005,11298" coordsize="0,765" path="m1005,12064l1005,11298e" filled="f" stroked="t" strokeweight="0.750315pt" strokecolor="#AAAAAA">
              <v:path arrowok="t"/>
            </v:shape>
            <v:shape style="position:absolute;left:1005;top:12064;width:0;height:765" coordorigin="1005,12064" coordsize="0,765" path="m1005,12829l1005,12064e" filled="f" stroked="t" strokeweight="0.750315pt" strokecolor="#AAAAAA">
              <v:path arrowok="t"/>
            </v:shape>
            <v:shape style="position:absolute;left:1005;top:12829;width:0;height:510" coordorigin="1005,12829" coordsize="0,510" path="m1005,13339l1005,12829e" filled="f" stroked="t" strokeweight="0.750315pt" strokecolor="#AAAAAA">
              <v:path arrowok="t"/>
            </v:shape>
            <v:shape style="position:absolute;left:1005;top:13339;width:0;height:255" coordorigin="1005,13339" coordsize="0,255" path="m1005,13594l1005,13339e" filled="f" stroked="t" strokeweight="0.750315pt" strokecolor="#AAAAAA">
              <v:path arrowok="t"/>
            </v:shape>
            <v:shape style="position:absolute;left:1005;top:13594;width:0;height:255" coordorigin="1005,13594" coordsize="0,255" path="m1005,13849l1005,13594e" filled="f" stroked="t" strokeweight="0.750315pt" strokecolor="#AAAAAA">
              <v:path arrowok="t"/>
            </v:shape>
            <v:shape style="position:absolute;left:1005;top:13849;width:0;height:255" coordorigin="1005,13849" coordsize="0,255" path="m1005,14104l1005,13849e" filled="f" stroked="t" strokeweight="0.750315pt" strokecolor="#AAAAAA">
              <v:path arrowok="t"/>
            </v:shape>
            <v:shape style="position:absolute;left:1005;top:14104;width:0;height:255" coordorigin="1005,14104" coordsize="0,255" path="m1005,14359l1005,14104e" filled="f" stroked="t" strokeweight="0.750315pt" strokecolor="#AAAAAA">
              <v:path arrowok="t"/>
            </v:shape>
            <v:shape style="position:absolute;left:1005;top:14359;width:0;height:1170" coordorigin="1005,14359" coordsize="0,1170" path="m1005,15530l1005,14359e" filled="f" stroked="t" strokeweight="0.750315pt" strokecolor="#AAAAAA">
              <v:path arrowok="t"/>
            </v:shape>
            <v:shape style="position:absolute;left:1005;top:1080;width:0;height:270" coordorigin="1005,1080" coordsize="0,270" path="m1005,1350l1005,1080e" filled="f" stroked="t" strokeweight="0.750315pt" strokecolor="#AAAAAA">
              <v:path arrowok="t"/>
            </v:shape>
            <v:shape style="position:absolute;left:1005;top:1350;width:0;height:255" coordorigin="1005,1350" coordsize="0,255" path="m1005,1605l1005,1350e" filled="f" stroked="t" strokeweight="0.750315pt" strokecolor="#AAAAAA">
              <v:path arrowok="t"/>
            </v:shape>
            <v:shape style="position:absolute;left:1005;top:1605;width:0;height:255" coordorigin="1005,1605" coordsize="0,255" path="m1005,1861l1005,1605e" filled="f" stroked="t" strokeweight="0.750315pt" strokecolor="#AAAAAA">
              <v:path arrowok="t"/>
            </v:shape>
            <v:shape style="position:absolute;left:1005;top:1861;width:0;height:255" coordorigin="1005,1861" coordsize="0,255" path="m1005,2116l1005,1861e" filled="f" stroked="t" strokeweight="0.750315pt" strokecolor="#AAAAAA">
              <v:path arrowok="t"/>
            </v:shape>
            <v:shape style="position:absolute;left:1005;top:2116;width:0;height:255" coordorigin="1005,2116" coordsize="0,255" path="m1005,2371l1005,2116e" filled="f" stroked="t" strokeweight="0.750315pt" strokecolor="#AAAAAA">
              <v:path arrowok="t"/>
            </v:shape>
            <v:shape style="position:absolute;left:1005;top:2371;width:0;height:255" coordorigin="1005,2371" coordsize="0,255" path="m1005,2626l1005,2371e" filled="f" stroked="t" strokeweight="0.750315pt" strokecolor="#AAAAAA">
              <v:path arrowok="t"/>
            </v:shape>
            <v:shape style="position:absolute;left:1005;top:2626;width:0;height:255" coordorigin="1005,2626" coordsize="0,255" path="m1005,2881l1005,2626e" filled="f" stroked="t" strokeweight="0.750315pt" strokecolor="#AAAAAA">
              <v:path arrowok="t"/>
            </v:shape>
            <v:shape style="position:absolute;left:1005;top:2881;width:0;height:255" coordorigin="1005,2881" coordsize="0,255" path="m1005,3136l1005,2881e" filled="f" stroked="t" strokeweight="0.750315pt" strokecolor="#AAAAAA">
              <v:path arrowok="t"/>
            </v:shape>
            <v:shape style="position:absolute;left:1005;top:3136;width:0;height:255" coordorigin="1005,3136" coordsize="0,255" path="m1005,3391l1005,3136e" filled="f" stroked="t" strokeweight="0.750315pt" strokecolor="#AAAAAA">
              <v:path arrowok="t"/>
            </v:shape>
            <v:shape style="position:absolute;left:1005;top:3391;width:0;height:255" coordorigin="1005,3391" coordsize="0,255" path="m1005,3646l1005,3391e" filled="f" stroked="t" strokeweight="0.750315pt" strokecolor="#AAAAAA">
              <v:path arrowok="t"/>
            </v:shape>
            <v:shape style="position:absolute;left:1005;top:3646;width:0;height:255" coordorigin="1005,3646" coordsize="0,255" path="m1005,3901l1005,3646e" filled="f" stroked="t" strokeweight="0.750315pt" strokecolor="#AAAAAA">
              <v:path arrowok="t"/>
            </v:shape>
            <v:shape style="position:absolute;left:1005;top:3901;width:0;height:255" coordorigin="1005,3901" coordsize="0,255" path="m1005,4156l1005,3901e" filled="f" stroked="t" strokeweight="0.750315pt" strokecolor="#AAAAAA">
              <v:path arrowok="t"/>
            </v:shape>
            <v:shape style="position:absolute;left:1005;top:4156;width:0;height:255" coordorigin="1005,4156" coordsize="0,255" path="m1005,4411l1005,4156e" filled="f" stroked="t" strokeweight="0.750315pt" strokecolor="#AAAAAA">
              <v:path arrowok="t"/>
            </v:shape>
            <v:shape style="position:absolute;left:1005;top:4411;width:0;height:255" coordorigin="1005,4411" coordsize="0,255" path="m1005,4666l1005,4411e" filled="f" stroked="t" strokeweight="0.750315pt" strokecolor="#AAAAAA">
              <v:path arrowok="t"/>
            </v:shape>
            <v:shape style="position:absolute;left:1005;top:4666;width:0;height:255" coordorigin="1005,4666" coordsize="0,255" path="m1005,4921l1005,4666e" filled="f" stroked="t" strokeweight="0.750315pt" strokecolor="#AAAAAA">
              <v:path arrowok="t"/>
            </v:shape>
            <v:shape style="position:absolute;left:1005;top:4921;width:0;height:255" coordorigin="1005,4921" coordsize="0,255" path="m1005,5177l1005,4921e" filled="f" stroked="t" strokeweight="0.750315pt" strokecolor="#AAAAAA">
              <v:path arrowok="t"/>
            </v:shape>
            <v:shape style="position:absolute;left:1005;top:5177;width:0;height:510" coordorigin="1005,5177" coordsize="0,510" path="m1005,5687l1005,5177e" filled="f" stroked="t" strokeweight="0.750315pt" strokecolor="#AAAAAA">
              <v:path arrowok="t"/>
            </v:shape>
            <v:shape style="position:absolute;left:1005;top:5687;width:0;height:510" coordorigin="1005,5687" coordsize="0,510" path="m1005,6197l1005,5687e" filled="f" stroked="t" strokeweight="0.750315pt" strokecolor="#AAAAAA">
              <v:path arrowok="t"/>
            </v:shape>
            <v:shape style="position:absolute;left:1005;top:6197;width:0;height:255" coordorigin="1005,6197" coordsize="0,255" path="m1005,6452l1005,6197e" filled="f" stroked="t" strokeweight="0.750315pt" strokecolor="#AAAAAA">
              <v:path arrowok="t"/>
            </v:shape>
            <v:shape style="position:absolute;left:1005;top:6452;width:0;height:255" coordorigin="1005,6452" coordsize="0,255" path="m1005,6707l1005,6452e" filled="f" stroked="t" strokeweight="0.750315pt" strokecolor="#AAAAAA">
              <v:path arrowok="t"/>
            </v:shape>
            <v:shape style="position:absolute;left:1005;top:6707;width:0;height:765" coordorigin="1005,6707" coordsize="0,765" path="m1005,7472l1005,6707e" filled="f" stroked="t" strokeweight="0.750315pt" strokecolor="#AAAAAA">
              <v:path arrowok="t"/>
            </v:shape>
            <v:shape style="position:absolute;left:1005;top:7472;width:0;height:510" coordorigin="1005,7472" coordsize="0,510" path="m1005,7982l1005,7472e" filled="f" stroked="t" strokeweight="0.750315pt" strokecolor="#AAAAAA">
              <v:path arrowok="t"/>
            </v:shape>
            <v:shape style="position:absolute;left:1005;top:7982;width:0;height:510" coordorigin="1005,7982" coordsize="0,510" path="m1005,8493l1005,7982e" filled="f" stroked="t" strokeweight="0.750315pt" strokecolor="#AAAAAA">
              <v:path arrowok="t"/>
            </v:shape>
            <v:shape style="position:absolute;left:1005;top:8493;width:0;height:255" coordorigin="1005,8493" coordsize="0,255" path="m1005,8748l1005,8493e" filled="f" stroked="t" strokeweight="0.750315pt" strokecolor="#AAAAAA">
              <v:path arrowok="t"/>
            </v:shape>
            <v:shape style="position:absolute;left:1005;top:8748;width:0;height:255" coordorigin="1005,8748" coordsize="0,255" path="m1005,9003l1005,8748e" filled="f" stroked="t" strokeweight="0.750315pt" strokecolor="#AAAAAA">
              <v:path arrowok="t"/>
            </v:shape>
            <v:shape style="position:absolute;left:1005;top:9003;width:0;height:255" coordorigin="1005,9003" coordsize="0,255" path="m1005,9258l1005,9003e" filled="f" stroked="t" strokeweight="0.750315pt" strokecolor="#AAAAAA">
              <v:path arrowok="t"/>
            </v:shape>
            <v:shape style="position:absolute;left:1005;top:9258;width:0;height:255" coordorigin="1005,9258" coordsize="0,255" path="m1005,9513l1005,9258e" filled="f" stroked="t" strokeweight="0.750315pt" strokecolor="#AAAAAA">
              <v:path arrowok="t"/>
            </v:shape>
            <v:shape style="position:absolute;left:1005;top:9513;width:0;height:255" coordorigin="1005,9513" coordsize="0,255" path="m1005,9768l1005,9513e" filled="f" stroked="t" strokeweight="0.750315pt" strokecolor="#AAAAAA">
              <v:path arrowok="t"/>
            </v:shape>
            <v:shape style="position:absolute;left:1005;top:9768;width:0;height:510" coordorigin="1005,9768" coordsize="0,510" path="m1005,10278l1005,9768e" filled="f" stroked="t" strokeweight="0.750315pt" strokecolor="#AAAAAA">
              <v:path arrowok="t"/>
            </v:shape>
            <v:shape style="position:absolute;left:1005;top:10278;width:0;height:255" coordorigin="1005,10278" coordsize="0,255" path="m1005,10533l1005,10278e" filled="f" stroked="t" strokeweight="0.750315pt" strokecolor="#AAAAAA">
              <v:path arrowok="t"/>
            </v:shape>
            <v:shape style="position:absolute;left:1005;top:10533;width:0;height:510" coordorigin="1005,10533" coordsize="0,510" path="m1005,11043l1005,10533e" filled="f" stroked="t" strokeweight="0.750315pt" strokecolor="#AAAAAA">
              <v:path arrowok="t"/>
            </v:shape>
            <v:shape style="position:absolute;left:1005;top:11043;width:0;height:255" coordorigin="1005,11043" coordsize="0,255" path="m1005,11298l1005,11043e" filled="f" stroked="t" strokeweight="0.750315pt" strokecolor="#AAAAAA">
              <v:path arrowok="t"/>
            </v:shape>
            <v:shape style="position:absolute;left:1005;top:11298;width:0;height:765" coordorigin="1005,11298" coordsize="0,765" path="m1005,12064l1005,11298e" filled="f" stroked="t" strokeweight="0.750315pt" strokecolor="#AAAAAA">
              <v:path arrowok="t"/>
            </v:shape>
            <v:shape style="position:absolute;left:1005;top:12064;width:0;height:765" coordorigin="1005,12064" coordsize="0,765" path="m1005,12829l1005,12064e" filled="f" stroked="t" strokeweight="0.750315pt" strokecolor="#AAAAAA">
              <v:path arrowok="t"/>
            </v:shape>
            <v:shape style="position:absolute;left:1005;top:12829;width:0;height:510" coordorigin="1005,12829" coordsize="0,510" path="m1005,13339l1005,12829e" filled="f" stroked="t" strokeweight="0.750315pt" strokecolor="#AAAAAA">
              <v:path arrowok="t"/>
            </v:shape>
            <v:shape style="position:absolute;left:1005;top:13339;width:0;height:255" coordorigin="1005,13339" coordsize="0,255" path="m1005,13594l1005,13339e" filled="f" stroked="t" strokeweight="0.750315pt" strokecolor="#AAAAAA">
              <v:path arrowok="t"/>
            </v:shape>
            <v:shape style="position:absolute;left:1005;top:13594;width:0;height:255" coordorigin="1005,13594" coordsize="0,255" path="m1005,13849l1005,13594e" filled="f" stroked="t" strokeweight="0.750315pt" strokecolor="#AAAAAA">
              <v:path arrowok="t"/>
            </v:shape>
            <v:shape style="position:absolute;left:1005;top:13849;width:0;height:255" coordorigin="1005,13849" coordsize="0,255" path="m1005,14104l1005,13849e" filled="f" stroked="t" strokeweight="0.750315pt" strokecolor="#AAAAAA">
              <v:path arrowok="t"/>
            </v:shape>
            <v:shape style="position:absolute;left:1005;top:14104;width:0;height:255" coordorigin="1005,14104" coordsize="0,255" path="m1005,14359l1005,14104e" filled="f" stroked="t" strokeweight="0.750315pt" strokecolor="#AAAAAA">
              <v:path arrowok="t"/>
            </v:shape>
            <v:shape style="position:absolute;left:1005;top:14359;width:0;height:1170" coordorigin="1005,14359" coordsize="0,1170" path="m1005,15530l1005,14359e" filled="f" stroked="t" strokeweight="0.750315pt" strokecolor="#AAAAAA">
              <v:path arrowok="t"/>
            </v:shape>
            <v:shape style="position:absolute;left:-510;top:1080;width:1516;height:0" coordorigin="-510,1080" coordsize="1516,0" path="m1005,1080l1005,1080e" filled="f" stroked="t" strokeweight="0.750269pt" strokecolor="#AAAAAA">
              <v:path arrowok="t"/>
            </v:shape>
            <v:shape style="position:absolute;left:-510;top:1080;width:1516;height:0" coordorigin="-510,1080" coordsize="1516,0" path="m1005,1080l1005,1080e" filled="f" stroked="t" strokeweight="0.750269pt" strokecolor="#AAAAAA">
              <v:path arrowok="t"/>
            </v:shape>
            <v:shape style="position:absolute;left:2521;top:1080;width:0;height:270" coordorigin="2521,1080" coordsize="0,270" path="m2521,1350l2521,1080e" filled="f" stroked="t" strokeweight="0.750315pt" strokecolor="#AAAAAA">
              <v:path arrowok="t"/>
            </v:shape>
            <v:shape style="position:absolute;left:2521;top:1350;width:0;height:255" coordorigin="2521,1350" coordsize="0,255" path="m2521,1605l2521,1350e" filled="f" stroked="t" strokeweight="0.750315pt" strokecolor="#AAAAAA">
              <v:path arrowok="t"/>
            </v:shape>
            <v:shape style="position:absolute;left:2521;top:1605;width:0;height:255" coordorigin="2521,1605" coordsize="0,255" path="m2521,1861l2521,1605e" filled="f" stroked="t" strokeweight="0.750315pt" strokecolor="#AAAAAA">
              <v:path arrowok="t"/>
            </v:shape>
            <v:shape style="position:absolute;left:2521;top:1861;width:0;height:255" coordorigin="2521,1861" coordsize="0,255" path="m2521,2116l2521,1861e" filled="f" stroked="t" strokeweight="0.750315pt" strokecolor="#AAAAAA">
              <v:path arrowok="t"/>
            </v:shape>
            <v:shape style="position:absolute;left:2521;top:2116;width:0;height:255" coordorigin="2521,2116" coordsize="0,255" path="m2521,2371l2521,2116e" filled="f" stroked="t" strokeweight="0.750315pt" strokecolor="#AAAAAA">
              <v:path arrowok="t"/>
            </v:shape>
            <v:shape style="position:absolute;left:2521;top:2371;width:0;height:255" coordorigin="2521,2371" coordsize="0,255" path="m2521,2626l2521,2371e" filled="f" stroked="t" strokeweight="0.750315pt" strokecolor="#AAAAAA">
              <v:path arrowok="t"/>
            </v:shape>
            <v:shape style="position:absolute;left:2521;top:2626;width:0;height:255" coordorigin="2521,2626" coordsize="0,255" path="m2521,2881l2521,2626e" filled="f" stroked="t" strokeweight="0.750315pt" strokecolor="#AAAAAA">
              <v:path arrowok="t"/>
            </v:shape>
            <v:shape style="position:absolute;left:2521;top:2881;width:0;height:255" coordorigin="2521,2881" coordsize="0,255" path="m2521,3136l2521,2881e" filled="f" stroked="t" strokeweight="0.750315pt" strokecolor="#AAAAAA">
              <v:path arrowok="t"/>
            </v:shape>
            <v:shape style="position:absolute;left:2521;top:3136;width:0;height:255" coordorigin="2521,3136" coordsize="0,255" path="m2521,3391l2521,3136e" filled="f" stroked="t" strokeweight="0.750315pt" strokecolor="#AAAAAA">
              <v:path arrowok="t"/>
            </v:shape>
            <v:shape style="position:absolute;left:2521;top:3391;width:0;height:255" coordorigin="2521,3391" coordsize="0,255" path="m2521,3646l2521,3391e" filled="f" stroked="t" strokeweight="0.750315pt" strokecolor="#AAAAAA">
              <v:path arrowok="t"/>
            </v:shape>
            <v:shape style="position:absolute;left:2521;top:3646;width:0;height:255" coordorigin="2521,3646" coordsize="0,255" path="m2521,3901l2521,3646e" filled="f" stroked="t" strokeweight="0.750315pt" strokecolor="#AAAAAA">
              <v:path arrowok="t"/>
            </v:shape>
            <v:shape style="position:absolute;left:2521;top:3901;width:0;height:255" coordorigin="2521,3901" coordsize="0,255" path="m2521,4156l2521,3901e" filled="f" stroked="t" strokeweight="0.750315pt" strokecolor="#AAAAAA">
              <v:path arrowok="t"/>
            </v:shape>
            <v:shape style="position:absolute;left:2521;top:4156;width:0;height:255" coordorigin="2521,4156" coordsize="0,255" path="m2521,4411l2521,4156e" filled="f" stroked="t" strokeweight="0.750315pt" strokecolor="#AAAAAA">
              <v:path arrowok="t"/>
            </v:shape>
            <v:shape style="position:absolute;left:2521;top:4411;width:0;height:255" coordorigin="2521,4411" coordsize="0,255" path="m2521,4666l2521,4411e" filled="f" stroked="t" strokeweight="0.750315pt" strokecolor="#AAAAAA">
              <v:path arrowok="t"/>
            </v:shape>
            <v:shape style="position:absolute;left:2521;top:4666;width:0;height:255" coordorigin="2521,4666" coordsize="0,255" path="m2521,4921l2521,4666e" filled="f" stroked="t" strokeweight="0.750315pt" strokecolor="#AAAAAA">
              <v:path arrowok="t"/>
            </v:shape>
            <v:shape style="position:absolute;left:2521;top:4921;width:0;height:255" coordorigin="2521,4921" coordsize="0,255" path="m2521,5177l2521,4921e" filled="f" stroked="t" strokeweight="0.750315pt" strokecolor="#AAAAAA">
              <v:path arrowok="t"/>
            </v:shape>
            <v:shape style="position:absolute;left:2521;top:5177;width:0;height:510" coordorigin="2521,5177" coordsize="0,510" path="m2521,5687l2521,5177e" filled="f" stroked="t" strokeweight="0.750315pt" strokecolor="#AAAAAA">
              <v:path arrowok="t"/>
            </v:shape>
            <v:shape style="position:absolute;left:2521;top:5687;width:0;height:510" coordorigin="2521,5687" coordsize="0,510" path="m2521,6197l2521,5687e" filled="f" stroked="t" strokeweight="0.750315pt" strokecolor="#AAAAAA">
              <v:path arrowok="t"/>
            </v:shape>
            <v:shape style="position:absolute;left:2521;top:6197;width:0;height:255" coordorigin="2521,6197" coordsize="0,255" path="m2521,6452l2521,6197e" filled="f" stroked="t" strokeweight="0.750315pt" strokecolor="#AAAAAA">
              <v:path arrowok="t"/>
            </v:shape>
            <v:shape style="position:absolute;left:2521;top:6452;width:0;height:255" coordorigin="2521,6452" coordsize="0,255" path="m2521,6707l2521,6452e" filled="f" stroked="t" strokeweight="0.750315pt" strokecolor="#AAAAAA">
              <v:path arrowok="t"/>
            </v:shape>
            <v:shape style="position:absolute;left:2521;top:6707;width:0;height:765" coordorigin="2521,6707" coordsize="0,765" path="m2521,7472l2521,6707e" filled="f" stroked="t" strokeweight="0.750315pt" strokecolor="#AAAAAA">
              <v:path arrowok="t"/>
            </v:shape>
            <v:shape style="position:absolute;left:2521;top:7472;width:0;height:510" coordorigin="2521,7472" coordsize="0,510" path="m2521,7982l2521,7472e" filled="f" stroked="t" strokeweight="0.750315pt" strokecolor="#AAAAAA">
              <v:path arrowok="t"/>
            </v:shape>
            <v:shape style="position:absolute;left:2521;top:7982;width:0;height:510" coordorigin="2521,7982" coordsize="0,510" path="m2521,8493l2521,7982e" filled="f" stroked="t" strokeweight="0.750315pt" strokecolor="#AAAAAA">
              <v:path arrowok="t"/>
            </v:shape>
            <v:shape style="position:absolute;left:2521;top:8493;width:0;height:255" coordorigin="2521,8493" coordsize="0,255" path="m2521,8748l2521,8493e" filled="f" stroked="t" strokeweight="0.750315pt" strokecolor="#AAAAAA">
              <v:path arrowok="t"/>
            </v:shape>
            <v:shape style="position:absolute;left:2521;top:8748;width:0;height:255" coordorigin="2521,8748" coordsize="0,255" path="m2521,9003l2521,8748e" filled="f" stroked="t" strokeweight="0.750315pt" strokecolor="#AAAAAA">
              <v:path arrowok="t"/>
            </v:shape>
            <v:shape style="position:absolute;left:2521;top:9003;width:0;height:255" coordorigin="2521,9003" coordsize="0,255" path="m2521,9258l2521,9003e" filled="f" stroked="t" strokeweight="0.750315pt" strokecolor="#AAAAAA">
              <v:path arrowok="t"/>
            </v:shape>
            <v:shape style="position:absolute;left:2521;top:9258;width:0;height:255" coordorigin="2521,9258" coordsize="0,255" path="m2521,9513l2521,9258e" filled="f" stroked="t" strokeweight="0.750315pt" strokecolor="#AAAAAA">
              <v:path arrowok="t"/>
            </v:shape>
            <v:shape style="position:absolute;left:2521;top:9513;width:0;height:255" coordorigin="2521,9513" coordsize="0,255" path="m2521,9768l2521,9513e" filled="f" stroked="t" strokeweight="0.750315pt" strokecolor="#AAAAAA">
              <v:path arrowok="t"/>
            </v:shape>
            <v:shape style="position:absolute;left:2521;top:9768;width:0;height:510" coordorigin="2521,9768" coordsize="0,510" path="m2521,10278l2521,9768e" filled="f" stroked="t" strokeweight="0.750315pt" strokecolor="#AAAAAA">
              <v:path arrowok="t"/>
            </v:shape>
            <v:shape style="position:absolute;left:2521;top:10278;width:0;height:255" coordorigin="2521,10278" coordsize="0,255" path="m2521,10533l2521,10278e" filled="f" stroked="t" strokeweight="0.750315pt" strokecolor="#AAAAAA">
              <v:path arrowok="t"/>
            </v:shape>
            <v:shape style="position:absolute;left:2521;top:10533;width:0;height:510" coordorigin="2521,10533" coordsize="0,510" path="m2521,11043l2521,10533e" filled="f" stroked="t" strokeweight="0.750315pt" strokecolor="#AAAAAA">
              <v:path arrowok="t"/>
            </v:shape>
            <v:shape style="position:absolute;left:2521;top:11043;width:0;height:255" coordorigin="2521,11043" coordsize="0,255" path="m2521,11298l2521,11043e" filled="f" stroked="t" strokeweight="0.750315pt" strokecolor="#AAAAAA">
              <v:path arrowok="t"/>
            </v:shape>
            <v:shape style="position:absolute;left:2521;top:11298;width:0;height:765" coordorigin="2521,11298" coordsize="0,765" path="m2521,12064l2521,11298e" filled="f" stroked="t" strokeweight="0.750315pt" strokecolor="#AAAAAA">
              <v:path arrowok="t"/>
            </v:shape>
            <v:shape style="position:absolute;left:2521;top:12064;width:0;height:765" coordorigin="2521,12064" coordsize="0,765" path="m2521,12829l2521,12064e" filled="f" stroked="t" strokeweight="0.750315pt" strokecolor="#AAAAAA">
              <v:path arrowok="t"/>
            </v:shape>
            <v:shape style="position:absolute;left:2521;top:12829;width:0;height:510" coordorigin="2521,12829" coordsize="0,510" path="m2521,13339l2521,12829e" filled="f" stroked="t" strokeweight="0.750315pt" strokecolor="#AAAAAA">
              <v:path arrowok="t"/>
            </v:shape>
            <v:shape style="position:absolute;left:2521;top:13339;width:0;height:255" coordorigin="2521,13339" coordsize="0,255" path="m2521,13594l2521,13339e" filled="f" stroked="t" strokeweight="0.750315pt" strokecolor="#AAAAAA">
              <v:path arrowok="t"/>
            </v:shape>
            <v:shape style="position:absolute;left:2521;top:13594;width:0;height:255" coordorigin="2521,13594" coordsize="0,255" path="m2521,13849l2521,13594e" filled="f" stroked="t" strokeweight="0.750315pt" strokecolor="#AAAAAA">
              <v:path arrowok="t"/>
            </v:shape>
            <v:shape style="position:absolute;left:2521;top:13849;width:0;height:255" coordorigin="2521,13849" coordsize="0,255" path="m2521,14104l2521,13849e" filled="f" stroked="t" strokeweight="0.750315pt" strokecolor="#AAAAAA">
              <v:path arrowok="t"/>
            </v:shape>
            <v:shape style="position:absolute;left:2521;top:14104;width:0;height:255" coordorigin="2521,14104" coordsize="0,255" path="m2521,14359l2521,14104e" filled="f" stroked="t" strokeweight="0.750315pt" strokecolor="#AAAAAA">
              <v:path arrowok="t"/>
            </v:shape>
            <v:shape style="position:absolute;left:2521;top:14359;width:0;height:1170" coordorigin="2521,14359" coordsize="0,1170" path="m2521,15530l2521,14359e" filled="f" stroked="t" strokeweight="0.750315pt" strokecolor="#AAAAAA">
              <v:path arrowok="t"/>
            </v:shape>
            <v:shape style="position:absolute;left:2521;top:1080;width:0;height:270" coordorigin="2521,1080" coordsize="0,270" path="m2521,1350l2521,1080e" filled="f" stroked="t" strokeweight="0.750315pt" strokecolor="#AAAAAA">
              <v:path arrowok="t"/>
            </v:shape>
            <v:shape style="position:absolute;left:2521;top:1350;width:0;height:255" coordorigin="2521,1350" coordsize="0,255" path="m2521,1605l2521,1350e" filled="f" stroked="t" strokeweight="0.750315pt" strokecolor="#AAAAAA">
              <v:path arrowok="t"/>
            </v:shape>
            <v:shape style="position:absolute;left:2521;top:1605;width:0;height:255" coordorigin="2521,1605" coordsize="0,255" path="m2521,1861l2521,1605e" filled="f" stroked="t" strokeweight="0.750315pt" strokecolor="#AAAAAA">
              <v:path arrowok="t"/>
            </v:shape>
            <v:shape style="position:absolute;left:2521;top:1861;width:0;height:255" coordorigin="2521,1861" coordsize="0,255" path="m2521,2116l2521,1861e" filled="f" stroked="t" strokeweight="0.750315pt" strokecolor="#AAAAAA">
              <v:path arrowok="t"/>
            </v:shape>
            <v:shape style="position:absolute;left:2521;top:2116;width:0;height:255" coordorigin="2521,2116" coordsize="0,255" path="m2521,2371l2521,2116e" filled="f" stroked="t" strokeweight="0.750315pt" strokecolor="#AAAAAA">
              <v:path arrowok="t"/>
            </v:shape>
            <v:shape style="position:absolute;left:2521;top:2371;width:0;height:255" coordorigin="2521,2371" coordsize="0,255" path="m2521,2626l2521,2371e" filled="f" stroked="t" strokeweight="0.750315pt" strokecolor="#AAAAAA">
              <v:path arrowok="t"/>
            </v:shape>
            <v:shape style="position:absolute;left:2521;top:2626;width:0;height:255" coordorigin="2521,2626" coordsize="0,255" path="m2521,2881l2521,2626e" filled="f" stroked="t" strokeweight="0.750315pt" strokecolor="#AAAAAA">
              <v:path arrowok="t"/>
            </v:shape>
            <v:shape style="position:absolute;left:2521;top:2881;width:0;height:255" coordorigin="2521,2881" coordsize="0,255" path="m2521,3136l2521,2881e" filled="f" stroked="t" strokeweight="0.750315pt" strokecolor="#AAAAAA">
              <v:path arrowok="t"/>
            </v:shape>
            <v:shape style="position:absolute;left:2521;top:3136;width:0;height:255" coordorigin="2521,3136" coordsize="0,255" path="m2521,3391l2521,3136e" filled="f" stroked="t" strokeweight="0.750315pt" strokecolor="#AAAAAA">
              <v:path arrowok="t"/>
            </v:shape>
            <v:shape style="position:absolute;left:2521;top:3391;width:0;height:255" coordorigin="2521,3391" coordsize="0,255" path="m2521,3646l2521,3391e" filled="f" stroked="t" strokeweight="0.750315pt" strokecolor="#AAAAAA">
              <v:path arrowok="t"/>
            </v:shape>
            <v:shape style="position:absolute;left:2521;top:3646;width:0;height:255" coordorigin="2521,3646" coordsize="0,255" path="m2521,3901l2521,3646e" filled="f" stroked="t" strokeweight="0.750315pt" strokecolor="#AAAAAA">
              <v:path arrowok="t"/>
            </v:shape>
            <v:shape style="position:absolute;left:2521;top:3901;width:0;height:255" coordorigin="2521,3901" coordsize="0,255" path="m2521,4156l2521,3901e" filled="f" stroked="t" strokeweight="0.750315pt" strokecolor="#AAAAAA">
              <v:path arrowok="t"/>
            </v:shape>
            <v:shape style="position:absolute;left:2521;top:4156;width:0;height:255" coordorigin="2521,4156" coordsize="0,255" path="m2521,4411l2521,4156e" filled="f" stroked="t" strokeweight="0.750315pt" strokecolor="#AAAAAA">
              <v:path arrowok="t"/>
            </v:shape>
            <v:shape style="position:absolute;left:2521;top:4411;width:0;height:255" coordorigin="2521,4411" coordsize="0,255" path="m2521,4666l2521,4411e" filled="f" stroked="t" strokeweight="0.750315pt" strokecolor="#AAAAAA">
              <v:path arrowok="t"/>
            </v:shape>
            <v:shape style="position:absolute;left:2521;top:4666;width:0;height:255" coordorigin="2521,4666" coordsize="0,255" path="m2521,4921l2521,4666e" filled="f" stroked="t" strokeweight="0.750315pt" strokecolor="#AAAAAA">
              <v:path arrowok="t"/>
            </v:shape>
            <v:shape style="position:absolute;left:2521;top:4921;width:0;height:255" coordorigin="2521,4921" coordsize="0,255" path="m2521,5177l2521,4921e" filled="f" stroked="t" strokeweight="0.750315pt" strokecolor="#AAAAAA">
              <v:path arrowok="t"/>
            </v:shape>
            <v:shape style="position:absolute;left:2521;top:5177;width:0;height:510" coordorigin="2521,5177" coordsize="0,510" path="m2521,5687l2521,5177e" filled="f" stroked="t" strokeweight="0.750315pt" strokecolor="#AAAAAA">
              <v:path arrowok="t"/>
            </v:shape>
            <v:shape style="position:absolute;left:2521;top:5687;width:0;height:510" coordorigin="2521,5687" coordsize="0,510" path="m2521,6197l2521,5687e" filled="f" stroked="t" strokeweight="0.750315pt" strokecolor="#AAAAAA">
              <v:path arrowok="t"/>
            </v:shape>
            <v:shape style="position:absolute;left:2521;top:6197;width:0;height:255" coordorigin="2521,6197" coordsize="0,255" path="m2521,6452l2521,6197e" filled="f" stroked="t" strokeweight="0.750315pt" strokecolor="#AAAAAA">
              <v:path arrowok="t"/>
            </v:shape>
            <v:shape style="position:absolute;left:2521;top:6452;width:0;height:255" coordorigin="2521,6452" coordsize="0,255" path="m2521,6707l2521,6452e" filled="f" stroked="t" strokeweight="0.750315pt" strokecolor="#AAAAAA">
              <v:path arrowok="t"/>
            </v:shape>
            <v:shape style="position:absolute;left:2521;top:6707;width:0;height:765" coordorigin="2521,6707" coordsize="0,765" path="m2521,7472l2521,6707e" filled="f" stroked="t" strokeweight="0.750315pt" strokecolor="#AAAAAA">
              <v:path arrowok="t"/>
            </v:shape>
            <v:shape style="position:absolute;left:2521;top:7472;width:0;height:510" coordorigin="2521,7472" coordsize="0,510" path="m2521,7982l2521,7472e" filled="f" stroked="t" strokeweight="0.750315pt" strokecolor="#AAAAAA">
              <v:path arrowok="t"/>
            </v:shape>
            <v:shape style="position:absolute;left:2521;top:7982;width:0;height:510" coordorigin="2521,7982" coordsize="0,510" path="m2521,8493l2521,7982e" filled="f" stroked="t" strokeweight="0.750315pt" strokecolor="#AAAAAA">
              <v:path arrowok="t"/>
            </v:shape>
            <v:shape style="position:absolute;left:2521;top:8493;width:0;height:255" coordorigin="2521,8493" coordsize="0,255" path="m2521,8748l2521,8493e" filled="f" stroked="t" strokeweight="0.750315pt" strokecolor="#AAAAAA">
              <v:path arrowok="t"/>
            </v:shape>
            <v:shape style="position:absolute;left:2521;top:8748;width:0;height:255" coordorigin="2521,8748" coordsize="0,255" path="m2521,9003l2521,8748e" filled="f" stroked="t" strokeweight="0.750315pt" strokecolor="#AAAAAA">
              <v:path arrowok="t"/>
            </v:shape>
            <v:shape style="position:absolute;left:2521;top:9003;width:0;height:255" coordorigin="2521,9003" coordsize="0,255" path="m2521,9258l2521,9003e" filled="f" stroked="t" strokeweight="0.750315pt" strokecolor="#AAAAAA">
              <v:path arrowok="t"/>
            </v:shape>
            <v:shape style="position:absolute;left:2521;top:9258;width:0;height:255" coordorigin="2521,9258" coordsize="0,255" path="m2521,9513l2521,9258e" filled="f" stroked="t" strokeweight="0.750315pt" strokecolor="#AAAAAA">
              <v:path arrowok="t"/>
            </v:shape>
            <v:shape style="position:absolute;left:2521;top:9513;width:0;height:255" coordorigin="2521,9513" coordsize="0,255" path="m2521,9768l2521,9513e" filled="f" stroked="t" strokeweight="0.750315pt" strokecolor="#AAAAAA">
              <v:path arrowok="t"/>
            </v:shape>
            <v:shape style="position:absolute;left:2521;top:9768;width:0;height:510" coordorigin="2521,9768" coordsize="0,510" path="m2521,10278l2521,9768e" filled="f" stroked="t" strokeweight="0.750315pt" strokecolor="#AAAAAA">
              <v:path arrowok="t"/>
            </v:shape>
            <v:shape style="position:absolute;left:2521;top:10278;width:0;height:255" coordorigin="2521,10278" coordsize="0,255" path="m2521,10533l2521,10278e" filled="f" stroked="t" strokeweight="0.750315pt" strokecolor="#AAAAAA">
              <v:path arrowok="t"/>
            </v:shape>
            <v:shape style="position:absolute;left:2521;top:10533;width:0;height:510" coordorigin="2521,10533" coordsize="0,510" path="m2521,11043l2521,10533e" filled="f" stroked="t" strokeweight="0.750315pt" strokecolor="#AAAAAA">
              <v:path arrowok="t"/>
            </v:shape>
            <v:shape style="position:absolute;left:2521;top:11043;width:0;height:255" coordorigin="2521,11043" coordsize="0,255" path="m2521,11298l2521,11043e" filled="f" stroked="t" strokeweight="0.750315pt" strokecolor="#AAAAAA">
              <v:path arrowok="t"/>
            </v:shape>
            <v:shape style="position:absolute;left:2521;top:11298;width:0;height:765" coordorigin="2521,11298" coordsize="0,765" path="m2521,12064l2521,11298e" filled="f" stroked="t" strokeweight="0.750315pt" strokecolor="#AAAAAA">
              <v:path arrowok="t"/>
            </v:shape>
            <v:shape style="position:absolute;left:2521;top:12064;width:0;height:765" coordorigin="2521,12064" coordsize="0,765" path="m2521,12829l2521,12064e" filled="f" stroked="t" strokeweight="0.750315pt" strokecolor="#AAAAAA">
              <v:path arrowok="t"/>
            </v:shape>
            <v:shape style="position:absolute;left:2521;top:12829;width:0;height:510" coordorigin="2521,12829" coordsize="0,510" path="m2521,13339l2521,12829e" filled="f" stroked="t" strokeweight="0.750315pt" strokecolor="#AAAAAA">
              <v:path arrowok="t"/>
            </v:shape>
            <v:shape style="position:absolute;left:2521;top:13339;width:0;height:255" coordorigin="2521,13339" coordsize="0,255" path="m2521,13594l2521,13339e" filled="f" stroked="t" strokeweight="0.750315pt" strokecolor="#AAAAAA">
              <v:path arrowok="t"/>
            </v:shape>
            <v:shape style="position:absolute;left:2521;top:13594;width:0;height:255" coordorigin="2521,13594" coordsize="0,255" path="m2521,13849l2521,13594e" filled="f" stroked="t" strokeweight="0.750315pt" strokecolor="#AAAAAA">
              <v:path arrowok="t"/>
            </v:shape>
            <v:shape style="position:absolute;left:2521;top:13849;width:0;height:255" coordorigin="2521,13849" coordsize="0,255" path="m2521,14104l2521,13849e" filled="f" stroked="t" strokeweight="0.750315pt" strokecolor="#AAAAAA">
              <v:path arrowok="t"/>
            </v:shape>
            <v:shape style="position:absolute;left:2521;top:14104;width:0;height:255" coordorigin="2521,14104" coordsize="0,255" path="m2521,14359l2521,14104e" filled="f" stroked="t" strokeweight="0.750315pt" strokecolor="#AAAAAA">
              <v:path arrowok="t"/>
            </v:shape>
            <v:shape style="position:absolute;left:2521;top:14359;width:0;height:1170" coordorigin="2521,14359" coordsize="0,1170" path="m2521,15530l2521,14359e" filled="f" stroked="t" strokeweight="0.750315pt" strokecolor="#AAAAAA">
              <v:path arrowok="t"/>
            </v:shape>
            <v:shape style="position:absolute;left:1005;top:1080;width:1516;height:0" coordorigin="1005,1080" coordsize="1516,0" path="m1005,1080l2521,1080e" filled="f" stroked="t" strokeweight="0.750223pt" strokecolor="#AAAAAA">
              <v:path arrowok="t"/>
            </v:shape>
            <v:shape style="position:absolute;left:4037;top:1080;width:0;height:270" coordorigin="4037,1080" coordsize="0,270" path="m4037,1350l4037,1080e" filled="f" stroked="t" strokeweight="0.750315pt" strokecolor="#AAAAAA">
              <v:path arrowok="t"/>
            </v:shape>
            <v:shape style="position:absolute;left:4037;top:1350;width:0;height:255" coordorigin="4037,1350" coordsize="0,255" path="m4037,1605l4037,1350e" filled="f" stroked="t" strokeweight="0.750315pt" strokecolor="#AAAAAA">
              <v:path arrowok="t"/>
            </v:shape>
            <v:shape style="position:absolute;left:4037;top:1605;width:0;height:255" coordorigin="4037,1605" coordsize="0,255" path="m4037,1861l4037,1605e" filled="f" stroked="t" strokeweight="0.750315pt" strokecolor="#AAAAAA">
              <v:path arrowok="t"/>
            </v:shape>
            <v:shape style="position:absolute;left:4037;top:1861;width:0;height:255" coordorigin="4037,1861" coordsize="0,255" path="m4037,2116l4037,1861e" filled="f" stroked="t" strokeweight="0.750315pt" strokecolor="#AAAAAA">
              <v:path arrowok="t"/>
            </v:shape>
            <v:shape style="position:absolute;left:4037;top:2116;width:0;height:255" coordorigin="4037,2116" coordsize="0,255" path="m4037,2371l4037,2116e" filled="f" stroked="t" strokeweight="0.750315pt" strokecolor="#AAAAAA">
              <v:path arrowok="t"/>
            </v:shape>
            <v:shape style="position:absolute;left:4037;top:2371;width:0;height:255" coordorigin="4037,2371" coordsize="0,255" path="m4037,2626l4037,2371e" filled="f" stroked="t" strokeweight="0.750315pt" strokecolor="#AAAAAA">
              <v:path arrowok="t"/>
            </v:shape>
            <v:shape style="position:absolute;left:4037;top:2626;width:0;height:255" coordorigin="4037,2626" coordsize="0,255" path="m4037,2881l4037,2626e" filled="f" stroked="t" strokeweight="0.750315pt" strokecolor="#AAAAAA">
              <v:path arrowok="t"/>
            </v:shape>
            <v:shape style="position:absolute;left:4037;top:2881;width:0;height:255" coordorigin="4037,2881" coordsize="0,255" path="m4037,3136l4037,2881e" filled="f" stroked="t" strokeweight="0.750315pt" strokecolor="#AAAAAA">
              <v:path arrowok="t"/>
            </v:shape>
            <v:shape style="position:absolute;left:4037;top:3136;width:0;height:255" coordorigin="4037,3136" coordsize="0,255" path="m4037,3391l4037,3136e" filled="f" stroked="t" strokeweight="0.750315pt" strokecolor="#AAAAAA">
              <v:path arrowok="t"/>
            </v:shape>
            <v:shape style="position:absolute;left:4037;top:3391;width:0;height:255" coordorigin="4037,3391" coordsize="0,255" path="m4037,3646l4037,3391e" filled="f" stroked="t" strokeweight="0.750315pt" strokecolor="#AAAAAA">
              <v:path arrowok="t"/>
            </v:shape>
            <v:shape style="position:absolute;left:4037;top:3646;width:0;height:255" coordorigin="4037,3646" coordsize="0,255" path="m4037,3901l4037,3646e" filled="f" stroked="t" strokeweight="0.750315pt" strokecolor="#AAAAAA">
              <v:path arrowok="t"/>
            </v:shape>
            <v:shape style="position:absolute;left:4037;top:3901;width:0;height:255" coordorigin="4037,3901" coordsize="0,255" path="m4037,4156l4037,3901e" filled="f" stroked="t" strokeweight="0.750315pt" strokecolor="#AAAAAA">
              <v:path arrowok="t"/>
            </v:shape>
            <v:shape style="position:absolute;left:4037;top:4156;width:0;height:255" coordorigin="4037,4156" coordsize="0,255" path="m4037,4411l4037,4156e" filled="f" stroked="t" strokeweight="0.750315pt" strokecolor="#AAAAAA">
              <v:path arrowok="t"/>
            </v:shape>
            <v:shape style="position:absolute;left:4037;top:4411;width:0;height:255" coordorigin="4037,4411" coordsize="0,255" path="m4037,4666l4037,4411e" filled="f" stroked="t" strokeweight="0.750315pt" strokecolor="#AAAAAA">
              <v:path arrowok="t"/>
            </v:shape>
            <v:shape style="position:absolute;left:4037;top:4666;width:0;height:255" coordorigin="4037,4666" coordsize="0,255" path="m4037,4921l4037,4666e" filled="f" stroked="t" strokeweight="0.750315pt" strokecolor="#AAAAAA">
              <v:path arrowok="t"/>
            </v:shape>
            <v:shape style="position:absolute;left:4037;top:4921;width:0;height:255" coordorigin="4037,4921" coordsize="0,255" path="m4037,5177l4037,4921e" filled="f" stroked="t" strokeweight="0.750315pt" strokecolor="#AAAAAA">
              <v:path arrowok="t"/>
            </v:shape>
            <v:shape style="position:absolute;left:4037;top:5177;width:0;height:510" coordorigin="4037,5177" coordsize="0,510" path="m4037,5687l4037,5177e" filled="f" stroked="t" strokeweight="0.750315pt" strokecolor="#AAAAAA">
              <v:path arrowok="t"/>
            </v:shape>
            <v:shape style="position:absolute;left:4037;top:5687;width:0;height:510" coordorigin="4037,5687" coordsize="0,510" path="m4037,6197l4037,5687e" filled="f" stroked="t" strokeweight="0.750315pt" strokecolor="#AAAAAA">
              <v:path arrowok="t"/>
            </v:shape>
            <v:shape style="position:absolute;left:4037;top:6197;width:0;height:255" coordorigin="4037,6197" coordsize="0,255" path="m4037,6452l4037,6197e" filled="f" stroked="t" strokeweight="0.750315pt" strokecolor="#AAAAAA">
              <v:path arrowok="t"/>
            </v:shape>
            <v:shape style="position:absolute;left:4037;top:6452;width:0;height:255" coordorigin="4037,6452" coordsize="0,255" path="m4037,6707l4037,6452e" filled="f" stroked="t" strokeweight="0.750315pt" strokecolor="#AAAAAA">
              <v:path arrowok="t"/>
            </v:shape>
            <v:shape style="position:absolute;left:4037;top:6707;width:0;height:765" coordorigin="4037,6707" coordsize="0,765" path="m4037,7472l4037,6707e" filled="f" stroked="t" strokeweight="0.750315pt" strokecolor="#AAAAAA">
              <v:path arrowok="t"/>
            </v:shape>
            <v:shape style="position:absolute;left:4037;top:7472;width:0;height:510" coordorigin="4037,7472" coordsize="0,510" path="m4037,7982l4037,7472e" filled="f" stroked="t" strokeweight="0.750315pt" strokecolor="#AAAAAA">
              <v:path arrowok="t"/>
            </v:shape>
            <v:shape style="position:absolute;left:4037;top:7982;width:0;height:510" coordorigin="4037,7982" coordsize="0,510" path="m4037,8493l4037,7982e" filled="f" stroked="t" strokeweight="0.750315pt" strokecolor="#AAAAAA">
              <v:path arrowok="t"/>
            </v:shape>
            <v:shape style="position:absolute;left:4037;top:8493;width:0;height:255" coordorigin="4037,8493" coordsize="0,255" path="m4037,8748l4037,8493e" filled="f" stroked="t" strokeweight="0.750315pt" strokecolor="#AAAAAA">
              <v:path arrowok="t"/>
            </v:shape>
            <v:shape style="position:absolute;left:4037;top:8748;width:0;height:255" coordorigin="4037,8748" coordsize="0,255" path="m4037,9003l4037,8748e" filled="f" stroked="t" strokeweight="0.750315pt" strokecolor="#AAAAAA">
              <v:path arrowok="t"/>
            </v:shape>
            <v:shape style="position:absolute;left:4037;top:9003;width:0;height:255" coordorigin="4037,9003" coordsize="0,255" path="m4037,9258l4037,9003e" filled="f" stroked="t" strokeweight="0.750315pt" strokecolor="#AAAAAA">
              <v:path arrowok="t"/>
            </v:shape>
            <v:shape style="position:absolute;left:4037;top:9258;width:0;height:255" coordorigin="4037,9258" coordsize="0,255" path="m4037,9513l4037,9258e" filled="f" stroked="t" strokeweight="0.750315pt" strokecolor="#AAAAAA">
              <v:path arrowok="t"/>
            </v:shape>
            <v:shape style="position:absolute;left:4037;top:9513;width:0;height:255" coordorigin="4037,9513" coordsize="0,255" path="m4037,9768l4037,9513e" filled="f" stroked="t" strokeweight="0.750315pt" strokecolor="#AAAAAA">
              <v:path arrowok="t"/>
            </v:shape>
            <v:shape style="position:absolute;left:4037;top:9768;width:0;height:510" coordorigin="4037,9768" coordsize="0,510" path="m4037,10278l4037,9768e" filled="f" stroked="t" strokeweight="0.750315pt" strokecolor="#AAAAAA">
              <v:path arrowok="t"/>
            </v:shape>
            <v:shape style="position:absolute;left:4037;top:10278;width:0;height:255" coordorigin="4037,10278" coordsize="0,255" path="m4037,10533l4037,10278e" filled="f" stroked="t" strokeweight="0.750315pt" strokecolor="#AAAAAA">
              <v:path arrowok="t"/>
            </v:shape>
            <v:shape style="position:absolute;left:4037;top:10533;width:0;height:510" coordorigin="4037,10533" coordsize="0,510" path="m4037,11043l4037,10533e" filled="f" stroked="t" strokeweight="0.750315pt" strokecolor="#AAAAAA">
              <v:path arrowok="t"/>
            </v:shape>
            <v:shape style="position:absolute;left:4037;top:11043;width:0;height:255" coordorigin="4037,11043" coordsize="0,255" path="m4037,11298l4037,11043e" filled="f" stroked="t" strokeweight="0.750315pt" strokecolor="#AAAAAA">
              <v:path arrowok="t"/>
            </v:shape>
            <v:shape style="position:absolute;left:4037;top:11298;width:0;height:765" coordorigin="4037,11298" coordsize="0,765" path="m4037,12064l4037,11298e" filled="f" stroked="t" strokeweight="0.750315pt" strokecolor="#AAAAAA">
              <v:path arrowok="t"/>
            </v:shape>
            <v:shape style="position:absolute;left:4037;top:12064;width:0;height:765" coordorigin="4037,12064" coordsize="0,765" path="m4037,12829l4037,12064e" filled="f" stroked="t" strokeweight="0.750315pt" strokecolor="#AAAAAA">
              <v:path arrowok="t"/>
            </v:shape>
            <v:shape style="position:absolute;left:4037;top:12829;width:0;height:510" coordorigin="4037,12829" coordsize="0,510" path="m4037,13339l4037,12829e" filled="f" stroked="t" strokeweight="0.750315pt" strokecolor="#AAAAAA">
              <v:path arrowok="t"/>
            </v:shape>
            <v:shape style="position:absolute;left:4037;top:13339;width:0;height:255" coordorigin="4037,13339" coordsize="0,255" path="m4037,13594l4037,13339e" filled="f" stroked="t" strokeweight="0.750315pt" strokecolor="#AAAAAA">
              <v:path arrowok="t"/>
            </v:shape>
            <v:shape style="position:absolute;left:4037;top:13594;width:0;height:255" coordorigin="4037,13594" coordsize="0,255" path="m4037,13849l4037,13594e" filled="f" stroked="t" strokeweight="0.750315pt" strokecolor="#AAAAAA">
              <v:path arrowok="t"/>
            </v:shape>
            <v:shape style="position:absolute;left:4037;top:13849;width:0;height:255" coordorigin="4037,13849" coordsize="0,255" path="m4037,14104l4037,13849e" filled="f" stroked="t" strokeweight="0.750315pt" strokecolor="#AAAAAA">
              <v:path arrowok="t"/>
            </v:shape>
            <v:shape style="position:absolute;left:4037;top:14104;width:0;height:255" coordorigin="4037,14104" coordsize="0,255" path="m4037,14359l4037,14104e" filled="f" stroked="t" strokeweight="0.750315pt" strokecolor="#AAAAAA">
              <v:path arrowok="t"/>
            </v:shape>
            <v:shape style="position:absolute;left:4037;top:14359;width:0;height:1170" coordorigin="4037,14359" coordsize="0,1170" path="m4037,15530l4037,14359e" filled="f" stroked="t" strokeweight="0.750315pt" strokecolor="#AAAAAA">
              <v:path arrowok="t"/>
            </v:shape>
            <v:shape style="position:absolute;left:2521;top:1080;width:1516;height:0" coordorigin="2521,1080" coordsize="1516,0" path="m2521,1080l4037,1080e" filled="f" stroked="t" strokeweight="0.750223pt" strokecolor="#AAAAAA">
              <v:path arrowok="t"/>
            </v:shape>
            <v:shape style="position:absolute;left:-510;top:1350;width:1516;height:0" coordorigin="-510,1350" coordsize="1516,0" path="m1005,1350l1005,1350e" filled="f" stroked="t" strokeweight="0.750269pt" strokecolor="#AAAAAA">
              <v:path arrowok="t"/>
            </v:shape>
            <v:shape style="position:absolute;left:-510;top:1350;width:1516;height:0" coordorigin="-510,1350" coordsize="1516,0" path="m1005,1350l1005,1350e" filled="f" stroked="t" strokeweight="0.750269pt" strokecolor="#AAAAAA">
              <v:path arrowok="t"/>
            </v:shape>
            <v:shape style="position:absolute;left:1005;top:1350;width:1516;height:0" coordorigin="1005,1350" coordsize="1516,0" path="m1005,1350l2521,1350e" filled="f" stroked="t" strokeweight="0.750223pt" strokecolor="#AAAAAA">
              <v:path arrowok="t"/>
            </v:shape>
            <v:shape style="position:absolute;left:2521;top:1350;width:1516;height:0" coordorigin="2521,1350" coordsize="1516,0" path="m2521,1350l4037,1350e" filled="f" stroked="t" strokeweight="0.750223pt" strokecolor="#AAAAAA">
              <v:path arrowok="t"/>
            </v:shape>
            <v:shape style="position:absolute;left:-510;top:1605;width:1516;height:0" coordorigin="-510,1605" coordsize="1516,0" path="m1005,1605l1005,1605e" filled="f" stroked="t" strokeweight="0.750269pt" strokecolor="#AAAAAA">
              <v:path arrowok="t"/>
            </v:shape>
            <v:shape style="position:absolute;left:-510;top:1605;width:1516;height:0" coordorigin="-510,1605" coordsize="1516,0" path="m1005,1605l1005,1605e" filled="f" stroked="t" strokeweight="0.750269pt" strokecolor="#AAAAAA">
              <v:path arrowok="t"/>
            </v:shape>
            <v:shape style="position:absolute;left:1005;top:1605;width:1516;height:0" coordorigin="1005,1605" coordsize="1516,0" path="m1005,1605l2521,1605e" filled="f" stroked="t" strokeweight="0.750223pt" strokecolor="#AAAAAA">
              <v:path arrowok="t"/>
            </v:shape>
            <v:shape style="position:absolute;left:2521;top:1605;width:1516;height:0" coordorigin="2521,1605" coordsize="1516,0" path="m2521,1605l4037,1605e" filled="f" stroked="t" strokeweight="0.750223pt" strokecolor="#AAAAAA">
              <v:path arrowok="t"/>
            </v:shape>
            <v:shape style="position:absolute;left:-510;top:1861;width:1516;height:0" coordorigin="-510,1861" coordsize="1516,0" path="m1005,1861l1005,1861e" filled="f" stroked="t" strokeweight="0.750269pt" strokecolor="#AAAAAA">
              <v:path arrowok="t"/>
            </v:shape>
            <v:shape style="position:absolute;left:-510;top:1861;width:1516;height:0" coordorigin="-510,1861" coordsize="1516,0" path="m1005,1861l1005,1861e" filled="f" stroked="t" strokeweight="0.750269pt" strokecolor="#AAAAAA">
              <v:path arrowok="t"/>
            </v:shape>
            <v:shape style="position:absolute;left:1005;top:1861;width:1516;height:0" coordorigin="1005,1861" coordsize="1516,0" path="m1005,1861l2521,1861e" filled="f" stroked="t" strokeweight="0.750223pt" strokecolor="#AAAAAA">
              <v:path arrowok="t"/>
            </v:shape>
            <v:shape style="position:absolute;left:2521;top:1861;width:1516;height:0" coordorigin="2521,1861" coordsize="1516,0" path="m2521,1861l4037,1861e" filled="f" stroked="t" strokeweight="0.750223pt" strokecolor="#AAAAAA">
              <v:path arrowok="t"/>
            </v:shape>
            <v:shape style="position:absolute;left:-510;top:2116;width:1516;height:0" coordorigin="-510,2116" coordsize="1516,0" path="m1005,2116l1005,2116e" filled="f" stroked="t" strokeweight="0.750269pt" strokecolor="#AAAAAA">
              <v:path arrowok="t"/>
            </v:shape>
            <v:shape style="position:absolute;left:-510;top:2116;width:1516;height:0" coordorigin="-510,2116" coordsize="1516,0" path="m1005,2116l1005,2116e" filled="f" stroked="t" strokeweight="0.750269pt" strokecolor="#AAAAAA">
              <v:path arrowok="t"/>
            </v:shape>
            <v:shape style="position:absolute;left:1005;top:2116;width:1516;height:0" coordorigin="1005,2116" coordsize="1516,0" path="m1005,2116l2521,2116e" filled="f" stroked="t" strokeweight="0.750223pt" strokecolor="#AAAAAA">
              <v:path arrowok="t"/>
            </v:shape>
            <v:shape style="position:absolute;left:2521;top:2116;width:1516;height:0" coordorigin="2521,2116" coordsize="1516,0" path="m2521,2116l4037,2116e" filled="f" stroked="t" strokeweight="0.750223pt" strokecolor="#AAAAAA">
              <v:path arrowok="t"/>
            </v:shape>
            <v:shape style="position:absolute;left:-510;top:2371;width:1516;height:0" coordorigin="-510,2371" coordsize="1516,0" path="m1005,2371l1005,2371e" filled="f" stroked="t" strokeweight="0.750269pt" strokecolor="#AAAAAA">
              <v:path arrowok="t"/>
            </v:shape>
            <v:shape style="position:absolute;left:-510;top:2371;width:1516;height:0" coordorigin="-510,2371" coordsize="1516,0" path="m1005,2371l1005,2371e" filled="f" stroked="t" strokeweight="0.750269pt" strokecolor="#AAAAAA">
              <v:path arrowok="t"/>
            </v:shape>
            <v:shape style="position:absolute;left:1005;top:2371;width:1516;height:0" coordorigin="1005,2371" coordsize="1516,0" path="m1005,2371l2521,2371e" filled="f" stroked="t" strokeweight="0.750223pt" strokecolor="#AAAAAA">
              <v:path arrowok="t"/>
            </v:shape>
            <v:shape style="position:absolute;left:2521;top:2371;width:1516;height:0" coordorigin="2521,2371" coordsize="1516,0" path="m2521,2371l4037,2371e" filled="f" stroked="t" strokeweight="0.750223pt" strokecolor="#AAAAAA">
              <v:path arrowok="t"/>
            </v:shape>
            <v:shape style="position:absolute;left:-510;top:2626;width:1516;height:0" coordorigin="-510,2626" coordsize="1516,0" path="m1005,2626l1005,2626e" filled="f" stroked="t" strokeweight="0.750269pt" strokecolor="#AAAAAA">
              <v:path arrowok="t"/>
            </v:shape>
            <v:shape style="position:absolute;left:-510;top:2626;width:1516;height:0" coordorigin="-510,2626" coordsize="1516,0" path="m1005,2626l1005,2626e" filled="f" stroked="t" strokeweight="0.750269pt" strokecolor="#AAAAAA">
              <v:path arrowok="t"/>
            </v:shape>
            <v:shape style="position:absolute;left:1005;top:2626;width:1516;height:0" coordorigin="1005,2626" coordsize="1516,0" path="m1005,2626l2521,2626e" filled="f" stroked="t" strokeweight="0.750223pt" strokecolor="#AAAAAA">
              <v:path arrowok="t"/>
            </v:shape>
            <v:shape style="position:absolute;left:2521;top:2626;width:1516;height:0" coordorigin="2521,2626" coordsize="1516,0" path="m2521,2626l4037,2626e" filled="f" stroked="t" strokeweight="0.750223pt" strokecolor="#AAAAAA">
              <v:path arrowok="t"/>
            </v:shape>
            <v:shape style="position:absolute;left:-510;top:2881;width:1516;height:0" coordorigin="-510,2881" coordsize="1516,0" path="m1005,2881l1005,2881e" filled="f" stroked="t" strokeweight="0.750269pt" strokecolor="#AAAAAA">
              <v:path arrowok="t"/>
            </v:shape>
            <v:shape style="position:absolute;left:-510;top:2881;width:1516;height:0" coordorigin="-510,2881" coordsize="1516,0" path="m1005,2881l1005,2881e" filled="f" stroked="t" strokeweight="0.750269pt" strokecolor="#AAAAAA">
              <v:path arrowok="t"/>
            </v:shape>
            <v:shape style="position:absolute;left:1005;top:2881;width:1516;height:0" coordorigin="1005,2881" coordsize="1516,0" path="m1005,2881l2521,2881e" filled="f" stroked="t" strokeweight="0.750223pt" strokecolor="#AAAAAA">
              <v:path arrowok="t"/>
            </v:shape>
            <v:shape style="position:absolute;left:2521;top:2881;width:1516;height:0" coordorigin="2521,2881" coordsize="1516,0" path="m2521,2881l4037,2881e" filled="f" stroked="t" strokeweight="0.750223pt" strokecolor="#AAAAAA">
              <v:path arrowok="t"/>
            </v:shape>
            <v:shape style="position:absolute;left:-510;top:3136;width:1516;height:0" coordorigin="-510,3136" coordsize="1516,0" path="m1005,3136l1005,3136e" filled="f" stroked="t" strokeweight="0.750269pt" strokecolor="#AAAAAA">
              <v:path arrowok="t"/>
            </v:shape>
            <v:shape style="position:absolute;left:-510;top:3136;width:1516;height:0" coordorigin="-510,3136" coordsize="1516,0" path="m1005,3136l1005,3136e" filled="f" stroked="t" strokeweight="0.750269pt" strokecolor="#AAAAAA">
              <v:path arrowok="t"/>
            </v:shape>
            <v:shape style="position:absolute;left:1005;top:3136;width:1516;height:0" coordorigin="1005,3136" coordsize="1516,0" path="m1005,3136l2521,3136e" filled="f" stroked="t" strokeweight="0.750223pt" strokecolor="#AAAAAA">
              <v:path arrowok="t"/>
            </v:shape>
            <v:shape style="position:absolute;left:2521;top:3136;width:1516;height:0" coordorigin="2521,3136" coordsize="1516,0" path="m2521,3136l4037,3136e" filled="f" stroked="t" strokeweight="0.750223pt" strokecolor="#AAAAAA">
              <v:path arrowok="t"/>
            </v:shape>
            <v:shape style="position:absolute;left:-510;top:3391;width:1516;height:0" coordorigin="-510,3391" coordsize="1516,0" path="m1005,3391l1005,3391e" filled="f" stroked="t" strokeweight="0.750269pt" strokecolor="#AAAAAA">
              <v:path arrowok="t"/>
            </v:shape>
            <v:shape style="position:absolute;left:-510;top:3391;width:1516;height:0" coordorigin="-510,3391" coordsize="1516,0" path="m1005,3391l1005,3391e" filled="f" stroked="t" strokeweight="0.750269pt" strokecolor="#AAAAAA">
              <v:path arrowok="t"/>
            </v:shape>
            <v:shape style="position:absolute;left:1005;top:3391;width:1516;height:0" coordorigin="1005,3391" coordsize="1516,0" path="m1005,3391l2521,3391e" filled="f" stroked="t" strokeweight="0.750223pt" strokecolor="#AAAAAA">
              <v:path arrowok="t"/>
            </v:shape>
            <v:shape style="position:absolute;left:2521;top:3391;width:1516;height:0" coordorigin="2521,3391" coordsize="1516,0" path="m2521,3391l4037,3391e" filled="f" stroked="t" strokeweight="0.750223pt" strokecolor="#AAAAAA">
              <v:path arrowok="t"/>
            </v:shape>
            <v:shape style="position:absolute;left:-510;top:3646;width:1516;height:0" coordorigin="-510,3646" coordsize="1516,0" path="m1005,3646l1005,3646e" filled="f" stroked="t" strokeweight="0.750269pt" strokecolor="#AAAAAA">
              <v:path arrowok="t"/>
            </v:shape>
            <v:shape style="position:absolute;left:-510;top:3646;width:1516;height:0" coordorigin="-510,3646" coordsize="1516,0" path="m1005,3646l1005,3646e" filled="f" stroked="t" strokeweight="0.750269pt" strokecolor="#AAAAAA">
              <v:path arrowok="t"/>
            </v:shape>
            <v:shape style="position:absolute;left:1005;top:3646;width:1516;height:0" coordorigin="1005,3646" coordsize="1516,0" path="m1005,3646l2521,3646e" filled="f" stroked="t" strokeweight="0.750223pt" strokecolor="#AAAAAA">
              <v:path arrowok="t"/>
            </v:shape>
            <v:shape style="position:absolute;left:2521;top:3646;width:1516;height:0" coordorigin="2521,3646" coordsize="1516,0" path="m2521,3646l4037,3646e" filled="f" stroked="t" strokeweight="0.750223pt" strokecolor="#AAAAAA">
              <v:path arrowok="t"/>
            </v:shape>
            <v:shape style="position:absolute;left:-510;top:3901;width:1516;height:0" coordorigin="-510,3901" coordsize="1516,0" path="m1005,3901l1005,3901e" filled="f" stroked="t" strokeweight="0.750269pt" strokecolor="#AAAAAA">
              <v:path arrowok="t"/>
            </v:shape>
            <v:shape style="position:absolute;left:-510;top:3901;width:1516;height:0" coordorigin="-510,3901" coordsize="1516,0" path="m1005,3901l1005,3901e" filled="f" stroked="t" strokeweight="0.750269pt" strokecolor="#AAAAAA">
              <v:path arrowok="t"/>
            </v:shape>
            <v:shape style="position:absolute;left:1005;top:3901;width:1516;height:0" coordorigin="1005,3901" coordsize="1516,0" path="m1005,3901l2521,3901e" filled="f" stroked="t" strokeweight="0.750223pt" strokecolor="#AAAAAA">
              <v:path arrowok="t"/>
            </v:shape>
            <v:shape style="position:absolute;left:2521;top:3901;width:1516;height:0" coordorigin="2521,3901" coordsize="1516,0" path="m2521,3901l4037,3901e" filled="f" stroked="t" strokeweight="0.750223pt" strokecolor="#AAAAAA">
              <v:path arrowok="t"/>
            </v:shape>
            <v:shape style="position:absolute;left:-510;top:4156;width:1516;height:0" coordorigin="-510,4156" coordsize="1516,0" path="m1005,4156l1005,4156e" filled="f" stroked="t" strokeweight="0.750269pt" strokecolor="#AAAAAA">
              <v:path arrowok="t"/>
            </v:shape>
            <v:shape style="position:absolute;left:-510;top:4156;width:1516;height:0" coordorigin="-510,4156" coordsize="1516,0" path="m1005,4156l1005,4156e" filled="f" stroked="t" strokeweight="0.750269pt" strokecolor="#AAAAAA">
              <v:path arrowok="t"/>
            </v:shape>
            <v:shape style="position:absolute;left:1005;top:4156;width:1516;height:0" coordorigin="1005,4156" coordsize="1516,0" path="m1005,4156l2521,4156e" filled="f" stroked="t" strokeweight="0.750223pt" strokecolor="#AAAAAA">
              <v:path arrowok="t"/>
            </v:shape>
            <v:shape style="position:absolute;left:2521;top:4156;width:1516;height:0" coordorigin="2521,4156" coordsize="1516,0" path="m2521,4156l4037,4156e" filled="f" stroked="t" strokeweight="0.750223pt" strokecolor="#AAAAAA">
              <v:path arrowok="t"/>
            </v:shape>
            <v:shape style="position:absolute;left:-510;top:4411;width:1516;height:0" coordorigin="-510,4411" coordsize="1516,0" path="m1005,4411l1005,4411e" filled="f" stroked="t" strokeweight="0.750269pt" strokecolor="#AAAAAA">
              <v:path arrowok="t"/>
            </v:shape>
            <v:shape style="position:absolute;left:-510;top:4411;width:1516;height:0" coordorigin="-510,4411" coordsize="1516,0" path="m1005,4411l1005,4411e" filled="f" stroked="t" strokeweight="0.750269pt" strokecolor="#AAAAAA">
              <v:path arrowok="t"/>
            </v:shape>
            <v:shape style="position:absolute;left:1005;top:4411;width:1516;height:0" coordorigin="1005,4411" coordsize="1516,0" path="m1005,4411l2521,4411e" filled="f" stroked="t" strokeweight="0.750223pt" strokecolor="#AAAAAA">
              <v:path arrowok="t"/>
            </v:shape>
            <v:shape style="position:absolute;left:2521;top:4411;width:1516;height:0" coordorigin="2521,4411" coordsize="1516,0" path="m2521,4411l4037,4411e" filled="f" stroked="t" strokeweight="0.750223pt" strokecolor="#AAAAAA">
              <v:path arrowok="t"/>
            </v:shape>
            <v:shape style="position:absolute;left:-510;top:4666;width:1516;height:0" coordorigin="-510,4666" coordsize="1516,0" path="m1005,4666l1005,4666e" filled="f" stroked="t" strokeweight="0.750269pt" strokecolor="#AAAAAA">
              <v:path arrowok="t"/>
            </v:shape>
            <v:shape style="position:absolute;left:-510;top:4666;width:1516;height:0" coordorigin="-510,4666" coordsize="1516,0" path="m1005,4666l1005,4666e" filled="f" stroked="t" strokeweight="0.750269pt" strokecolor="#AAAAAA">
              <v:path arrowok="t"/>
            </v:shape>
            <v:shape style="position:absolute;left:1005;top:4666;width:1516;height:0" coordorigin="1005,4666" coordsize="1516,0" path="m1005,4666l2521,4666e" filled="f" stroked="t" strokeweight="0.750223pt" strokecolor="#AAAAAA">
              <v:path arrowok="t"/>
            </v:shape>
            <v:shape style="position:absolute;left:2521;top:4666;width:1516;height:0" coordorigin="2521,4666" coordsize="1516,0" path="m2521,4666l4037,4666e" filled="f" stroked="t" strokeweight="0.750223pt" strokecolor="#AAAAAA">
              <v:path arrowok="t"/>
            </v:shape>
            <v:shape style="position:absolute;left:-510;top:4921;width:1516;height:0" coordorigin="-510,4921" coordsize="1516,0" path="m1005,4921l1005,4921e" filled="f" stroked="t" strokeweight="0.750269pt" strokecolor="#AAAAAA">
              <v:path arrowok="t"/>
            </v:shape>
            <v:shape style="position:absolute;left:-510;top:4921;width:1516;height:0" coordorigin="-510,4921" coordsize="1516,0" path="m1005,4921l1005,4921e" filled="f" stroked="t" strokeweight="0.750269pt" strokecolor="#AAAAAA">
              <v:path arrowok="t"/>
            </v:shape>
            <v:shape style="position:absolute;left:1005;top:4921;width:1516;height:0" coordorigin="1005,4921" coordsize="1516,0" path="m1005,4921l2521,4921e" filled="f" stroked="t" strokeweight="0.750223pt" strokecolor="#AAAAAA">
              <v:path arrowok="t"/>
            </v:shape>
            <v:shape style="position:absolute;left:2521;top:4921;width:1516;height:0" coordorigin="2521,4921" coordsize="1516,0" path="m2521,4921l4037,4921e" filled="f" stroked="t" strokeweight="0.750223pt" strokecolor="#AAAAAA">
              <v:path arrowok="t"/>
            </v:shape>
            <v:shape style="position:absolute;left:-510;top:5177;width:1516;height:0" coordorigin="-510,5177" coordsize="1516,0" path="m1005,5177l1005,5177e" filled="f" stroked="t" strokeweight="0.750269pt" strokecolor="#AAAAAA">
              <v:path arrowok="t"/>
            </v:shape>
            <v:shape style="position:absolute;left:-510;top:5177;width:1516;height:0" coordorigin="-510,5177" coordsize="1516,0" path="m1005,5177l1005,5177e" filled="f" stroked="t" strokeweight="0.750269pt" strokecolor="#AAAAAA">
              <v:path arrowok="t"/>
            </v:shape>
            <v:shape style="position:absolute;left:1005;top:5177;width:1516;height:0" coordorigin="1005,5177" coordsize="1516,0" path="m1005,5177l2521,5177e" filled="f" stroked="t" strokeweight="0.750223pt" strokecolor="#AAAAAA">
              <v:path arrowok="t"/>
            </v:shape>
            <v:shape style="position:absolute;left:2521;top:5177;width:1516;height:0" coordorigin="2521,5177" coordsize="1516,0" path="m2521,5177l4037,5177e" filled="f" stroked="t" strokeweight="0.750223pt" strokecolor="#AAAAAA">
              <v:path arrowok="t"/>
            </v:shape>
            <v:shape style="position:absolute;left:-510;top:5687;width:1516;height:0" coordorigin="-510,5687" coordsize="1516,0" path="m1005,5687l1005,5687e" filled="f" stroked="t" strokeweight="0.750269pt" strokecolor="#AAAAAA">
              <v:path arrowok="t"/>
            </v:shape>
            <v:shape style="position:absolute;left:-510;top:5687;width:1516;height:0" coordorigin="-510,5687" coordsize="1516,0" path="m1005,5687l1005,5687e" filled="f" stroked="t" strokeweight="0.750269pt" strokecolor="#AAAAAA">
              <v:path arrowok="t"/>
            </v:shape>
            <v:shape style="position:absolute;left:1005;top:5687;width:1516;height:0" coordorigin="1005,5687" coordsize="1516,0" path="m1005,5687l2521,5687e" filled="f" stroked="t" strokeweight="0.750223pt" strokecolor="#AAAAAA">
              <v:path arrowok="t"/>
            </v:shape>
            <v:shape style="position:absolute;left:2521;top:5687;width:1516;height:0" coordorigin="2521,5687" coordsize="1516,0" path="m2521,5687l4037,5687e" filled="f" stroked="t" strokeweight="0.750223pt" strokecolor="#AAAAAA">
              <v:path arrowok="t"/>
            </v:shape>
            <v:shape style="position:absolute;left:-510;top:6197;width:1516;height:0" coordorigin="-510,6197" coordsize="1516,0" path="m1005,6197l1005,6197e" filled="f" stroked="t" strokeweight="0.750269pt" strokecolor="#AAAAAA">
              <v:path arrowok="t"/>
            </v:shape>
            <v:shape style="position:absolute;left:-510;top:6197;width:1516;height:0" coordorigin="-510,6197" coordsize="1516,0" path="m1005,6197l1005,6197e" filled="f" stroked="t" strokeweight="0.750269pt" strokecolor="#AAAAAA">
              <v:path arrowok="t"/>
            </v:shape>
            <v:shape style="position:absolute;left:1005;top:6197;width:1516;height:0" coordorigin="1005,6197" coordsize="1516,0" path="m1005,6197l2521,6197e" filled="f" stroked="t" strokeweight="0.750223pt" strokecolor="#AAAAAA">
              <v:path arrowok="t"/>
            </v:shape>
            <v:shape style="position:absolute;left:2521;top:6197;width:1516;height:0" coordorigin="2521,6197" coordsize="1516,0" path="m2521,6197l4037,6197e" filled="f" stroked="t" strokeweight="0.750223pt" strokecolor="#AAAAAA">
              <v:path arrowok="t"/>
            </v:shape>
            <v:shape style="position:absolute;left:-510;top:6452;width:1516;height:0" coordorigin="-510,6452" coordsize="1516,0" path="m1005,6452l1005,6452e" filled="f" stroked="t" strokeweight="0.750269pt" strokecolor="#AAAAAA">
              <v:path arrowok="t"/>
            </v:shape>
            <v:shape style="position:absolute;left:-510;top:6452;width:1516;height:0" coordorigin="-510,6452" coordsize="1516,0" path="m1005,6452l1005,6452e" filled="f" stroked="t" strokeweight="0.750269pt" strokecolor="#AAAAAA">
              <v:path arrowok="t"/>
            </v:shape>
            <v:shape style="position:absolute;left:1005;top:6452;width:1516;height:0" coordorigin="1005,6452" coordsize="1516,0" path="m1005,6452l2521,6452e" filled="f" stroked="t" strokeweight="0.750223pt" strokecolor="#AAAAAA">
              <v:path arrowok="t"/>
            </v:shape>
            <v:shape style="position:absolute;left:2521;top:6452;width:1516;height:0" coordorigin="2521,6452" coordsize="1516,0" path="m2521,6452l4037,6452e" filled="f" stroked="t" strokeweight="0.750223pt" strokecolor="#AAAAAA">
              <v:path arrowok="t"/>
            </v:shape>
            <v:shape style="position:absolute;left:-510;top:6707;width:1516;height:0" coordorigin="-510,6707" coordsize="1516,0" path="m1005,6707l1005,6707e" filled="f" stroked="t" strokeweight="0.750269pt" strokecolor="#AAAAAA">
              <v:path arrowok="t"/>
            </v:shape>
            <v:shape style="position:absolute;left:-510;top:6707;width:1516;height:0" coordorigin="-510,6707" coordsize="1516,0" path="m1005,6707l1005,6707e" filled="f" stroked="t" strokeweight="0.750269pt" strokecolor="#AAAAAA">
              <v:path arrowok="t"/>
            </v:shape>
            <v:shape style="position:absolute;left:1005;top:6707;width:1516;height:0" coordorigin="1005,6707" coordsize="1516,0" path="m1005,6707l2521,6707e" filled="f" stroked="t" strokeweight="0.750223pt" strokecolor="#AAAAAA">
              <v:path arrowok="t"/>
            </v:shape>
            <v:shape style="position:absolute;left:2521;top:6707;width:1516;height:0" coordorigin="2521,6707" coordsize="1516,0" path="m2521,6707l4037,6707e" filled="f" stroked="t" strokeweight="0.750223pt" strokecolor="#AAAAAA">
              <v:path arrowok="t"/>
            </v:shape>
            <v:shape style="position:absolute;left:-510;top:7472;width:1516;height:0" coordorigin="-510,7472" coordsize="1516,0" path="m1005,7472l1005,7472e" filled="f" stroked="t" strokeweight="0.750269pt" strokecolor="#AAAAAA">
              <v:path arrowok="t"/>
            </v:shape>
            <v:shape style="position:absolute;left:-510;top:7472;width:1516;height:0" coordorigin="-510,7472" coordsize="1516,0" path="m1005,7472l1005,7472e" filled="f" stroked="t" strokeweight="0.750269pt" strokecolor="#AAAAAA">
              <v:path arrowok="t"/>
            </v:shape>
            <v:shape style="position:absolute;left:1005;top:7472;width:1516;height:0" coordorigin="1005,7472" coordsize="1516,0" path="m1005,7472l2521,7472e" filled="f" stroked="t" strokeweight="0.750223pt" strokecolor="#AAAAAA">
              <v:path arrowok="t"/>
            </v:shape>
            <v:shape style="position:absolute;left:2521;top:7472;width:1516;height:0" coordorigin="2521,7472" coordsize="1516,0" path="m2521,7472l4037,7472e" filled="f" stroked="t" strokeweight="0.750223pt" strokecolor="#AAAAAA">
              <v:path arrowok="t"/>
            </v:shape>
            <v:shape style="position:absolute;left:-510;top:7982;width:1516;height:0" coordorigin="-510,7982" coordsize="1516,0" path="m1005,7982l1005,7982e" filled="f" stroked="t" strokeweight="0.750269pt" strokecolor="#AAAAAA">
              <v:path arrowok="t"/>
            </v:shape>
            <v:shape style="position:absolute;left:-510;top:7982;width:1516;height:0" coordorigin="-510,7982" coordsize="1516,0" path="m1005,7982l1005,7982e" filled="f" stroked="t" strokeweight="0.750269pt" strokecolor="#AAAAAA">
              <v:path arrowok="t"/>
            </v:shape>
            <v:shape style="position:absolute;left:1005;top:7982;width:1516;height:0" coordorigin="1005,7982" coordsize="1516,0" path="m1005,7982l2521,7982e" filled="f" stroked="t" strokeweight="0.750223pt" strokecolor="#AAAAAA">
              <v:path arrowok="t"/>
            </v:shape>
            <v:shape style="position:absolute;left:2521;top:7982;width:1516;height:0" coordorigin="2521,7982" coordsize="1516,0" path="m2521,7982l4037,7982e" filled="f" stroked="t" strokeweight="0.750223pt" strokecolor="#AAAAAA">
              <v:path arrowok="t"/>
            </v:shape>
            <v:shape style="position:absolute;left:-510;top:8493;width:1516;height:0" coordorigin="-510,8493" coordsize="1516,0" path="m1005,8493l1005,8493e" filled="f" stroked="t" strokeweight="0.750269pt" strokecolor="#AAAAAA">
              <v:path arrowok="t"/>
            </v:shape>
            <v:shape style="position:absolute;left:-510;top:8493;width:1516;height:0" coordorigin="-510,8493" coordsize="1516,0" path="m1005,8493l1005,8493e" filled="f" stroked="t" strokeweight="0.750269pt" strokecolor="#AAAAAA">
              <v:path arrowok="t"/>
            </v:shape>
            <v:shape style="position:absolute;left:1005;top:8493;width:1516;height:0" coordorigin="1005,8493" coordsize="1516,0" path="m1005,8493l2521,8493e" filled="f" stroked="t" strokeweight="0.750223pt" strokecolor="#AAAAAA">
              <v:path arrowok="t"/>
            </v:shape>
            <v:shape style="position:absolute;left:2521;top:8493;width:1516;height:0" coordorigin="2521,8493" coordsize="1516,0" path="m2521,8493l4037,8493e" filled="f" stroked="t" strokeweight="0.750223pt" strokecolor="#AAAAAA">
              <v:path arrowok="t"/>
            </v:shape>
            <v:shape style="position:absolute;left:-510;top:8748;width:1516;height:0" coordorigin="-510,8748" coordsize="1516,0" path="m1005,8748l1005,8748e" filled="f" stroked="t" strokeweight="0.750269pt" strokecolor="#AAAAAA">
              <v:path arrowok="t"/>
            </v:shape>
            <v:shape style="position:absolute;left:-510;top:8748;width:1516;height:0" coordorigin="-510,8748" coordsize="1516,0" path="m1005,8748l1005,8748e" filled="f" stroked="t" strokeweight="0.750269pt" strokecolor="#AAAAAA">
              <v:path arrowok="t"/>
            </v:shape>
            <v:shape style="position:absolute;left:1005;top:8748;width:1516;height:0" coordorigin="1005,8748" coordsize="1516,0" path="m1005,8748l2521,8748e" filled="f" stroked="t" strokeweight="0.750223pt" strokecolor="#AAAAAA">
              <v:path arrowok="t"/>
            </v:shape>
            <v:shape style="position:absolute;left:2521;top:8748;width:1516;height:0" coordorigin="2521,8748" coordsize="1516,0" path="m2521,8748l4037,8748e" filled="f" stroked="t" strokeweight="0.750223pt" strokecolor="#AAAAAA">
              <v:path arrowok="t"/>
            </v:shape>
            <v:shape style="position:absolute;left:-510;top:9003;width:1516;height:0" coordorigin="-510,9003" coordsize="1516,0" path="m1005,9003l1005,9003e" filled="f" stroked="t" strokeweight="0.750269pt" strokecolor="#AAAAAA">
              <v:path arrowok="t"/>
            </v:shape>
            <v:shape style="position:absolute;left:-510;top:9003;width:1516;height:0" coordorigin="-510,9003" coordsize="1516,0" path="m1005,9003l1005,9003e" filled="f" stroked="t" strokeweight="0.750269pt" strokecolor="#AAAAAA">
              <v:path arrowok="t"/>
            </v:shape>
            <v:shape style="position:absolute;left:1005;top:9003;width:1516;height:0" coordorigin="1005,9003" coordsize="1516,0" path="m1005,9003l2521,9003e" filled="f" stroked="t" strokeweight="0.750223pt" strokecolor="#AAAAAA">
              <v:path arrowok="t"/>
            </v:shape>
            <v:shape style="position:absolute;left:2521;top:9003;width:1516;height:0" coordorigin="2521,9003" coordsize="1516,0" path="m2521,9003l4037,9003e" filled="f" stroked="t" strokeweight="0.750223pt" strokecolor="#AAAAAA">
              <v:path arrowok="t"/>
            </v:shape>
            <v:shape style="position:absolute;left:-510;top:9258;width:1516;height:0" coordorigin="-510,9258" coordsize="1516,0" path="m1005,9258l1005,9258e" filled="f" stroked="t" strokeweight="0.750269pt" strokecolor="#AAAAAA">
              <v:path arrowok="t"/>
            </v:shape>
            <v:shape style="position:absolute;left:-510;top:9258;width:1516;height:0" coordorigin="-510,9258" coordsize="1516,0" path="m1005,9258l1005,9258e" filled="f" stroked="t" strokeweight="0.750269pt" strokecolor="#AAAAAA">
              <v:path arrowok="t"/>
            </v:shape>
            <v:shape style="position:absolute;left:1005;top:9258;width:1516;height:0" coordorigin="1005,9258" coordsize="1516,0" path="m1005,9258l2521,9258e" filled="f" stroked="t" strokeweight="0.750223pt" strokecolor="#AAAAAA">
              <v:path arrowok="t"/>
            </v:shape>
            <v:shape style="position:absolute;left:2521;top:9258;width:1516;height:0" coordorigin="2521,9258" coordsize="1516,0" path="m2521,9258l4037,9258e" filled="f" stroked="t" strokeweight="0.750223pt" strokecolor="#AAAAAA">
              <v:path arrowok="t"/>
            </v:shape>
            <v:shape style="position:absolute;left:-510;top:9513;width:1516;height:0" coordorigin="-510,9513" coordsize="1516,0" path="m1005,9513l1005,9513e" filled="f" stroked="t" strokeweight="0.750269pt" strokecolor="#AAAAAA">
              <v:path arrowok="t"/>
            </v:shape>
            <v:shape style="position:absolute;left:-510;top:9513;width:1516;height:0" coordorigin="-510,9513" coordsize="1516,0" path="m1005,9513l1005,9513e" filled="f" stroked="t" strokeweight="0.750269pt" strokecolor="#AAAAAA">
              <v:path arrowok="t"/>
            </v:shape>
            <v:shape style="position:absolute;left:1005;top:9513;width:1516;height:0" coordorigin="1005,9513" coordsize="1516,0" path="m1005,9513l2521,9513e" filled="f" stroked="t" strokeweight="0.750223pt" strokecolor="#AAAAAA">
              <v:path arrowok="t"/>
            </v:shape>
            <v:shape style="position:absolute;left:2521;top:9513;width:1516;height:0" coordorigin="2521,9513" coordsize="1516,0" path="m2521,9513l4037,9513e" filled="f" stroked="t" strokeweight="0.750223pt" strokecolor="#AAAAAA">
              <v:path arrowok="t"/>
            </v:shape>
            <v:shape style="position:absolute;left:-510;top:9768;width:1516;height:0" coordorigin="-510,9768" coordsize="1516,0" path="m1005,9768l1005,9768e" filled="f" stroked="t" strokeweight="0.750269pt" strokecolor="#AAAAAA">
              <v:path arrowok="t"/>
            </v:shape>
            <v:shape style="position:absolute;left:-510;top:9768;width:1516;height:0" coordorigin="-510,9768" coordsize="1516,0" path="m1005,9768l1005,9768e" filled="f" stroked="t" strokeweight="0.750269pt" strokecolor="#AAAAAA">
              <v:path arrowok="t"/>
            </v:shape>
            <v:shape style="position:absolute;left:1005;top:9768;width:1516;height:0" coordorigin="1005,9768" coordsize="1516,0" path="m1005,9768l2521,9768e" filled="f" stroked="t" strokeweight="0.750223pt" strokecolor="#AAAAAA">
              <v:path arrowok="t"/>
            </v:shape>
            <v:shape style="position:absolute;left:2521;top:9768;width:1516;height:0" coordorigin="2521,9768" coordsize="1516,0" path="m2521,9768l4037,9768e" filled="f" stroked="t" strokeweight="0.750223pt" strokecolor="#AAAAAA">
              <v:path arrowok="t"/>
            </v:shape>
            <v:shape style="position:absolute;left:-510;top:10278;width:1516;height:0" coordorigin="-510,10278" coordsize="1516,0" path="m1005,10278l1005,10278e" filled="f" stroked="t" strokeweight="0.750269pt" strokecolor="#AAAAAA">
              <v:path arrowok="t"/>
            </v:shape>
            <v:shape style="position:absolute;left:-510;top:10278;width:1516;height:0" coordorigin="-510,10278" coordsize="1516,0" path="m1005,10278l1005,10278e" filled="f" stroked="t" strokeweight="0.750269pt" strokecolor="#AAAAAA">
              <v:path arrowok="t"/>
            </v:shape>
            <v:shape style="position:absolute;left:1005;top:10278;width:1516;height:0" coordorigin="1005,10278" coordsize="1516,0" path="m1005,10278l2521,10278e" filled="f" stroked="t" strokeweight="0.750223pt" strokecolor="#AAAAAA">
              <v:path arrowok="t"/>
            </v:shape>
            <v:shape style="position:absolute;left:2521;top:10278;width:1516;height:0" coordorigin="2521,10278" coordsize="1516,0" path="m2521,10278l4037,10278e" filled="f" stroked="t" strokeweight="0.750223pt" strokecolor="#AAAAAA">
              <v:path arrowok="t"/>
            </v:shape>
            <v:shape style="position:absolute;left:-510;top:10533;width:1516;height:0" coordorigin="-510,10533" coordsize="1516,0" path="m1005,10533l1005,10533e" filled="f" stroked="t" strokeweight="0.750269pt" strokecolor="#AAAAAA">
              <v:path arrowok="t"/>
            </v:shape>
            <v:shape style="position:absolute;left:-510;top:10533;width:1516;height:0" coordorigin="-510,10533" coordsize="1516,0" path="m1005,10533l1005,10533e" filled="f" stroked="t" strokeweight="0.750269pt" strokecolor="#AAAAAA">
              <v:path arrowok="t"/>
            </v:shape>
            <v:shape style="position:absolute;left:1005;top:10533;width:1516;height:0" coordorigin="1005,10533" coordsize="1516,0" path="m1005,10533l2521,10533e" filled="f" stroked="t" strokeweight="0.750223pt" strokecolor="#AAAAAA">
              <v:path arrowok="t"/>
            </v:shape>
            <v:shape style="position:absolute;left:2521;top:10533;width:1516;height:0" coordorigin="2521,10533" coordsize="1516,0" path="m2521,10533l4037,10533e" filled="f" stroked="t" strokeweight="0.750223pt" strokecolor="#AAAAAA">
              <v:path arrowok="t"/>
            </v:shape>
            <v:shape style="position:absolute;left:-510;top:11043;width:1516;height:0" coordorigin="-510,11043" coordsize="1516,0" path="m1005,11043l1005,11043e" filled="f" stroked="t" strokeweight="0.750269pt" strokecolor="#AAAAAA">
              <v:path arrowok="t"/>
            </v:shape>
            <v:shape style="position:absolute;left:-510;top:11043;width:1516;height:0" coordorigin="-510,11043" coordsize="1516,0" path="m1005,11043l1005,11043e" filled="f" stroked="t" strokeweight="0.750269pt" strokecolor="#AAAAAA">
              <v:path arrowok="t"/>
            </v:shape>
            <v:shape style="position:absolute;left:1005;top:11043;width:1516;height:0" coordorigin="1005,11043" coordsize="1516,0" path="m1005,11043l2521,11043e" filled="f" stroked="t" strokeweight="0.750223pt" strokecolor="#AAAAAA">
              <v:path arrowok="t"/>
            </v:shape>
            <v:shape style="position:absolute;left:2521;top:11043;width:1516;height:0" coordorigin="2521,11043" coordsize="1516,0" path="m2521,11043l4037,11043e" filled="f" stroked="t" strokeweight="0.750223pt" strokecolor="#AAAAAA">
              <v:path arrowok="t"/>
            </v:shape>
            <v:shape style="position:absolute;left:-510;top:11298;width:1516;height:0" coordorigin="-510,11298" coordsize="1516,0" path="m1005,11298l1005,11298e" filled="f" stroked="t" strokeweight="0.750269pt" strokecolor="#AAAAAA">
              <v:path arrowok="t"/>
            </v:shape>
            <v:shape style="position:absolute;left:-510;top:11298;width:1516;height:0" coordorigin="-510,11298" coordsize="1516,0" path="m1005,11298l1005,11298e" filled="f" stroked="t" strokeweight="0.750269pt" strokecolor="#AAAAAA">
              <v:path arrowok="t"/>
            </v:shape>
            <v:shape style="position:absolute;left:1005;top:11298;width:1516;height:0" coordorigin="1005,11298" coordsize="1516,0" path="m1005,11298l2521,11298e" filled="f" stroked="t" strokeweight="0.750223pt" strokecolor="#AAAAAA">
              <v:path arrowok="t"/>
            </v:shape>
            <v:shape style="position:absolute;left:2521;top:11298;width:1516;height:0" coordorigin="2521,11298" coordsize="1516,0" path="m2521,11298l4037,11298e" filled="f" stroked="t" strokeweight="0.750223pt" strokecolor="#AAAAAA">
              <v:path arrowok="t"/>
            </v:shape>
            <v:shape style="position:absolute;left:-510;top:12064;width:1516;height:0" coordorigin="-510,12064" coordsize="1516,0" path="m1005,12064l1005,12064e" filled="f" stroked="t" strokeweight="0.750269pt" strokecolor="#AAAAAA">
              <v:path arrowok="t"/>
            </v:shape>
            <v:shape style="position:absolute;left:-510;top:12064;width:1516;height:0" coordorigin="-510,12064" coordsize="1516,0" path="m1005,12064l1005,12064e" filled="f" stroked="t" strokeweight="0.750269pt" strokecolor="#AAAAAA">
              <v:path arrowok="t"/>
            </v:shape>
            <v:shape style="position:absolute;left:1005;top:12064;width:1516;height:0" coordorigin="1005,12064" coordsize="1516,0" path="m1005,12064l2521,12064e" filled="f" stroked="t" strokeweight="0.750223pt" strokecolor="#AAAAAA">
              <v:path arrowok="t"/>
            </v:shape>
            <v:shape style="position:absolute;left:2521;top:12064;width:1516;height:0" coordorigin="2521,12064" coordsize="1516,0" path="m2521,12064l4037,12064e" filled="f" stroked="t" strokeweight="0.750223pt" strokecolor="#AAAAAA">
              <v:path arrowok="t"/>
            </v:shape>
            <v:shape style="position:absolute;left:-510;top:12829;width:1516;height:0" coordorigin="-510,12829" coordsize="1516,0" path="m1005,12829l1005,12829e" filled="f" stroked="t" strokeweight="0.750269pt" strokecolor="#AAAAAA">
              <v:path arrowok="t"/>
            </v:shape>
            <v:shape style="position:absolute;left:-510;top:12829;width:1516;height:0" coordorigin="-510,12829" coordsize="1516,0" path="m1005,12829l1005,12829e" filled="f" stroked="t" strokeweight="0.750269pt" strokecolor="#AAAAAA">
              <v:path arrowok="t"/>
            </v:shape>
            <v:shape style="position:absolute;left:1005;top:12829;width:1516;height:0" coordorigin="1005,12829" coordsize="1516,0" path="m1005,12829l2521,12829e" filled="f" stroked="t" strokeweight="0.750223pt" strokecolor="#AAAAAA">
              <v:path arrowok="t"/>
            </v:shape>
            <v:shape style="position:absolute;left:2521;top:12829;width:1516;height:0" coordorigin="2521,12829" coordsize="1516,0" path="m2521,12829l4037,12829e" filled="f" stroked="t" strokeweight="0.750223pt" strokecolor="#AAAAAA">
              <v:path arrowok="t"/>
            </v:shape>
            <v:shape style="position:absolute;left:-510;top:13339;width:1516;height:0" coordorigin="-510,13339" coordsize="1516,0" path="m1005,13339l1005,13339e" filled="f" stroked="t" strokeweight="0.750269pt" strokecolor="#AAAAAA">
              <v:path arrowok="t"/>
            </v:shape>
            <v:shape style="position:absolute;left:-510;top:13339;width:1516;height:0" coordorigin="-510,13339" coordsize="1516,0" path="m1005,13339l1005,13339e" filled="f" stroked="t" strokeweight="0.750269pt" strokecolor="#AAAAAA">
              <v:path arrowok="t"/>
            </v:shape>
            <v:shape style="position:absolute;left:1005;top:13339;width:1516;height:0" coordorigin="1005,13339" coordsize="1516,0" path="m1005,13339l2521,13339e" filled="f" stroked="t" strokeweight="0.750223pt" strokecolor="#AAAAAA">
              <v:path arrowok="t"/>
            </v:shape>
            <v:shape style="position:absolute;left:2521;top:13339;width:1516;height:0" coordorigin="2521,13339" coordsize="1516,0" path="m2521,13339l4037,13339e" filled="f" stroked="t" strokeweight="0.750223pt" strokecolor="#AAAAAA">
              <v:path arrowok="t"/>
            </v:shape>
            <v:shape style="position:absolute;left:-510;top:13594;width:1516;height:0" coordorigin="-510,13594" coordsize="1516,0" path="m1005,13594l1005,13594e" filled="f" stroked="t" strokeweight="0.750269pt" strokecolor="#AAAAAA">
              <v:path arrowok="t"/>
            </v:shape>
            <v:shape style="position:absolute;left:-510;top:13594;width:1516;height:0" coordorigin="-510,13594" coordsize="1516,0" path="m1005,13594l1005,13594e" filled="f" stroked="t" strokeweight="0.750269pt" strokecolor="#AAAAAA">
              <v:path arrowok="t"/>
            </v:shape>
            <v:shape style="position:absolute;left:1005;top:13594;width:1516;height:0" coordorigin="1005,13594" coordsize="1516,0" path="m1005,13594l2521,13594e" filled="f" stroked="t" strokeweight="0.750223pt" strokecolor="#AAAAAA">
              <v:path arrowok="t"/>
            </v:shape>
            <v:shape style="position:absolute;left:2521;top:13594;width:1516;height:0" coordorigin="2521,13594" coordsize="1516,0" path="m2521,13594l4037,13594e" filled="f" stroked="t" strokeweight="0.750223pt" strokecolor="#AAAAAA">
              <v:path arrowok="t"/>
            </v:shape>
            <v:shape style="position:absolute;left:-510;top:13849;width:1516;height:0" coordorigin="-510,13849" coordsize="1516,0" path="m1005,13849l1005,13849e" filled="f" stroked="t" strokeweight="0.750269pt" strokecolor="#AAAAAA">
              <v:path arrowok="t"/>
            </v:shape>
            <v:shape style="position:absolute;left:-510;top:13849;width:1516;height:0" coordorigin="-510,13849" coordsize="1516,0" path="m1005,13849l1005,13849e" filled="f" stroked="t" strokeweight="0.750269pt" strokecolor="#AAAAAA">
              <v:path arrowok="t"/>
            </v:shape>
            <v:shape style="position:absolute;left:1005;top:13849;width:1516;height:0" coordorigin="1005,13849" coordsize="1516,0" path="m1005,13849l2521,13849e" filled="f" stroked="t" strokeweight="0.750223pt" strokecolor="#AAAAAA">
              <v:path arrowok="t"/>
            </v:shape>
            <v:shape style="position:absolute;left:2521;top:13849;width:1516;height:0" coordorigin="2521,13849" coordsize="1516,0" path="m2521,13849l4037,13849e" filled="f" stroked="t" strokeweight="0.750223pt" strokecolor="#AAAAAA">
              <v:path arrowok="t"/>
            </v:shape>
            <v:shape style="position:absolute;left:-510;top:14104;width:1516;height:0" coordorigin="-510,14104" coordsize="1516,0" path="m1005,14104l1005,14104e" filled="f" stroked="t" strokeweight="0.750269pt" strokecolor="#AAAAAA">
              <v:path arrowok="t"/>
            </v:shape>
            <v:shape style="position:absolute;left:-510;top:14104;width:1516;height:0" coordorigin="-510,14104" coordsize="1516,0" path="m1005,14104l1005,14104e" filled="f" stroked="t" strokeweight="0.750269pt" strokecolor="#AAAAAA">
              <v:path arrowok="t"/>
            </v:shape>
            <v:shape style="position:absolute;left:1005;top:14104;width:1516;height:0" coordorigin="1005,14104" coordsize="1516,0" path="m1005,14104l2521,14104e" filled="f" stroked="t" strokeweight="0.750223pt" strokecolor="#AAAAAA">
              <v:path arrowok="t"/>
            </v:shape>
            <v:shape style="position:absolute;left:2521;top:14104;width:1516;height:0" coordorigin="2521,14104" coordsize="1516,0" path="m2521,14104l4037,14104e" filled="f" stroked="t" strokeweight="0.750223pt" strokecolor="#AAAAAA">
              <v:path arrowok="t"/>
            </v:shape>
            <v:shape style="position:absolute;left:-510;top:14359;width:1516;height:0" coordorigin="-510,14359" coordsize="1516,0" path="m1005,14359l1005,14359e" filled="f" stroked="t" strokeweight="0.750269pt" strokecolor="#AAAAAA">
              <v:path arrowok="t"/>
            </v:shape>
            <v:shape style="position:absolute;left:-510;top:14359;width:1516;height:0" coordorigin="-510,14359" coordsize="1516,0" path="m1005,14359l1005,14359e" filled="f" stroked="t" strokeweight="0.750269pt" strokecolor="#AAAAAA">
              <v:path arrowok="t"/>
            </v:shape>
            <v:shape style="position:absolute;left:1005;top:14359;width:1516;height:0" coordorigin="1005,14359" coordsize="1516,0" path="m1005,14359l2521,14359e" filled="f" stroked="t" strokeweight="0.750223pt" strokecolor="#AAAAAA">
              <v:path arrowok="t"/>
            </v:shape>
            <v:shape style="position:absolute;left:2521;top:14359;width:1516;height:0" coordorigin="2521,14359" coordsize="1516,0" path="m2521,14359l4037,14359e" filled="f" stroked="t" strokeweight="0.750223pt" strokecolor="#AAAAAA">
              <v:path arrowok="t"/>
            </v:shape>
            <v:shape style="position:absolute;left:-510;top:1350;width:1516;height:0" coordorigin="-510,1350" coordsize="1516,0" path="m1005,1350l1005,1350e" filled="f" stroked="t" strokeweight="0.750269pt" strokecolor="#AAAAAA">
              <v:path arrowok="t"/>
            </v:shape>
            <v:shape style="position:absolute;left:-510;top:1350;width:1516;height:0" coordorigin="-510,1350" coordsize="1516,0" path="m1005,1350l1005,1350e" filled="f" stroked="t" strokeweight="0.750269pt" strokecolor="#AAAAAA">
              <v:path arrowok="t"/>
            </v:shape>
            <v:shape style="position:absolute;left:1005;top:1350;width:1516;height:0" coordorigin="1005,1350" coordsize="1516,0" path="m1005,1350l2521,1350e" filled="f" stroked="t" strokeweight="0.750223pt" strokecolor="#AAAAAA">
              <v:path arrowok="t"/>
            </v:shape>
            <v:shape style="position:absolute;left:2521;top:1350;width:1516;height:0" coordorigin="2521,1350" coordsize="1516,0" path="m2521,1350l4037,1350e" filled="f" stroked="t" strokeweight="0.750223pt" strokecolor="#AAAAAA">
              <v:path arrowok="t"/>
            </v:shape>
            <v:shape style="position:absolute;left:-510;top:1605;width:1516;height:0" coordorigin="-510,1605" coordsize="1516,0" path="m1005,1605l1005,1605e" filled="f" stroked="t" strokeweight="0.750269pt" strokecolor="#AAAAAA">
              <v:path arrowok="t"/>
            </v:shape>
            <v:shape style="position:absolute;left:-510;top:1605;width:1516;height:0" coordorigin="-510,1605" coordsize="1516,0" path="m1005,1605l1005,1605e" filled="f" stroked="t" strokeweight="0.750269pt" strokecolor="#AAAAAA">
              <v:path arrowok="t"/>
            </v:shape>
            <v:shape style="position:absolute;left:1005;top:1605;width:1516;height:0" coordorigin="1005,1605" coordsize="1516,0" path="m1005,1605l2521,1605e" filled="f" stroked="t" strokeweight="0.750223pt" strokecolor="#AAAAAA">
              <v:path arrowok="t"/>
            </v:shape>
            <v:shape style="position:absolute;left:2521;top:1605;width:1516;height:0" coordorigin="2521,1605" coordsize="1516,0" path="m2521,1605l4037,1605e" filled="f" stroked="t" strokeweight="0.750223pt" strokecolor="#AAAAAA">
              <v:path arrowok="t"/>
            </v:shape>
            <v:shape style="position:absolute;left:-510;top:1861;width:1516;height:0" coordorigin="-510,1861" coordsize="1516,0" path="m1005,1861l1005,1861e" filled="f" stroked="t" strokeweight="0.750269pt" strokecolor="#AAAAAA">
              <v:path arrowok="t"/>
            </v:shape>
            <v:shape style="position:absolute;left:-510;top:1861;width:1516;height:0" coordorigin="-510,1861" coordsize="1516,0" path="m1005,1861l1005,1861e" filled="f" stroked="t" strokeweight="0.750269pt" strokecolor="#AAAAAA">
              <v:path arrowok="t"/>
            </v:shape>
            <v:shape style="position:absolute;left:1005;top:1861;width:1516;height:0" coordorigin="1005,1861" coordsize="1516,0" path="m1005,1861l2521,1861e" filled="f" stroked="t" strokeweight="0.750223pt" strokecolor="#AAAAAA">
              <v:path arrowok="t"/>
            </v:shape>
            <v:shape style="position:absolute;left:2521;top:1861;width:1516;height:0" coordorigin="2521,1861" coordsize="1516,0" path="m2521,1861l4037,1861e" filled="f" stroked="t" strokeweight="0.750223pt" strokecolor="#AAAAAA">
              <v:path arrowok="t"/>
            </v:shape>
            <v:shape style="position:absolute;left:-510;top:2116;width:1516;height:0" coordorigin="-510,2116" coordsize="1516,0" path="m1005,2116l1005,2116e" filled="f" stroked="t" strokeweight="0.750269pt" strokecolor="#AAAAAA">
              <v:path arrowok="t"/>
            </v:shape>
            <v:shape style="position:absolute;left:-510;top:2116;width:1516;height:0" coordorigin="-510,2116" coordsize="1516,0" path="m1005,2116l1005,2116e" filled="f" stroked="t" strokeweight="0.750269pt" strokecolor="#AAAAAA">
              <v:path arrowok="t"/>
            </v:shape>
            <v:shape style="position:absolute;left:1005;top:2116;width:1516;height:0" coordorigin="1005,2116" coordsize="1516,0" path="m1005,2116l2521,2116e" filled="f" stroked="t" strokeweight="0.750223pt" strokecolor="#AAAAAA">
              <v:path arrowok="t"/>
            </v:shape>
            <v:shape style="position:absolute;left:2521;top:2116;width:1516;height:0" coordorigin="2521,2116" coordsize="1516,0" path="m2521,2116l4037,2116e" filled="f" stroked="t" strokeweight="0.750223pt" strokecolor="#AAAAAA">
              <v:path arrowok="t"/>
            </v:shape>
            <v:shape style="position:absolute;left:-510;top:2371;width:1516;height:0" coordorigin="-510,2371" coordsize="1516,0" path="m1005,2371l1005,2371e" filled="f" stroked="t" strokeweight="0.750269pt" strokecolor="#AAAAAA">
              <v:path arrowok="t"/>
            </v:shape>
            <v:shape style="position:absolute;left:-510;top:2371;width:1516;height:0" coordorigin="-510,2371" coordsize="1516,0" path="m1005,2371l1005,2371e" filled="f" stroked="t" strokeweight="0.750269pt" strokecolor="#AAAAAA">
              <v:path arrowok="t"/>
            </v:shape>
            <v:shape style="position:absolute;left:1005;top:2371;width:1516;height:0" coordorigin="1005,2371" coordsize="1516,0" path="m1005,2371l2521,2371e" filled="f" stroked="t" strokeweight="0.750223pt" strokecolor="#AAAAAA">
              <v:path arrowok="t"/>
            </v:shape>
            <v:shape style="position:absolute;left:2521;top:2371;width:1516;height:0" coordorigin="2521,2371" coordsize="1516,0" path="m2521,2371l4037,2371e" filled="f" stroked="t" strokeweight="0.750223pt" strokecolor="#AAAAAA">
              <v:path arrowok="t"/>
            </v:shape>
            <v:shape style="position:absolute;left:-510;top:2626;width:1516;height:0" coordorigin="-510,2626" coordsize="1516,0" path="m1005,2626l1005,2626e" filled="f" stroked="t" strokeweight="0.750269pt" strokecolor="#AAAAAA">
              <v:path arrowok="t"/>
            </v:shape>
            <v:shape style="position:absolute;left:-510;top:2626;width:1516;height:0" coordorigin="-510,2626" coordsize="1516,0" path="m1005,2626l1005,2626e" filled="f" stroked="t" strokeweight="0.750269pt" strokecolor="#AAAAAA">
              <v:path arrowok="t"/>
            </v:shape>
            <v:shape style="position:absolute;left:1005;top:2626;width:1516;height:0" coordorigin="1005,2626" coordsize="1516,0" path="m1005,2626l2521,2626e" filled="f" stroked="t" strokeweight="0.750223pt" strokecolor="#AAAAAA">
              <v:path arrowok="t"/>
            </v:shape>
            <v:shape style="position:absolute;left:2521;top:2626;width:1516;height:0" coordorigin="2521,2626" coordsize="1516,0" path="m2521,2626l4037,2626e" filled="f" stroked="t" strokeweight="0.750223pt" strokecolor="#AAAAAA">
              <v:path arrowok="t"/>
            </v:shape>
            <v:shape style="position:absolute;left:-510;top:2881;width:1516;height:0" coordorigin="-510,2881" coordsize="1516,0" path="m1005,2881l1005,2881e" filled="f" stroked="t" strokeweight="0.750269pt" strokecolor="#AAAAAA">
              <v:path arrowok="t"/>
            </v:shape>
            <v:shape style="position:absolute;left:-510;top:2881;width:1516;height:0" coordorigin="-510,2881" coordsize="1516,0" path="m1005,2881l1005,2881e" filled="f" stroked="t" strokeweight="0.750269pt" strokecolor="#AAAAAA">
              <v:path arrowok="t"/>
            </v:shape>
            <v:shape style="position:absolute;left:1005;top:2881;width:1516;height:0" coordorigin="1005,2881" coordsize="1516,0" path="m1005,2881l2521,2881e" filled="f" stroked="t" strokeweight="0.750223pt" strokecolor="#AAAAAA">
              <v:path arrowok="t"/>
            </v:shape>
            <v:shape style="position:absolute;left:2521;top:2881;width:1516;height:0" coordorigin="2521,2881" coordsize="1516,0" path="m2521,2881l4037,2881e" filled="f" stroked="t" strokeweight="0.750223pt" strokecolor="#AAAAAA">
              <v:path arrowok="t"/>
            </v:shape>
            <v:shape style="position:absolute;left:-510;top:3136;width:1516;height:0" coordorigin="-510,3136" coordsize="1516,0" path="m1005,3136l1005,3136e" filled="f" stroked="t" strokeweight="0.750269pt" strokecolor="#AAAAAA">
              <v:path arrowok="t"/>
            </v:shape>
            <v:shape style="position:absolute;left:-510;top:3136;width:1516;height:0" coordorigin="-510,3136" coordsize="1516,0" path="m1005,3136l1005,3136e" filled="f" stroked="t" strokeweight="0.750269pt" strokecolor="#AAAAAA">
              <v:path arrowok="t"/>
            </v:shape>
            <v:shape style="position:absolute;left:1005;top:3136;width:1516;height:0" coordorigin="1005,3136" coordsize="1516,0" path="m1005,3136l2521,3136e" filled="f" stroked="t" strokeweight="0.750223pt" strokecolor="#AAAAAA">
              <v:path arrowok="t"/>
            </v:shape>
            <v:shape style="position:absolute;left:2521;top:3136;width:1516;height:0" coordorigin="2521,3136" coordsize="1516,0" path="m2521,3136l4037,3136e" filled="f" stroked="t" strokeweight="0.750223pt" strokecolor="#AAAAAA">
              <v:path arrowok="t"/>
            </v:shape>
            <v:shape style="position:absolute;left:-510;top:3391;width:1516;height:0" coordorigin="-510,3391" coordsize="1516,0" path="m1005,3391l1005,3391e" filled="f" stroked="t" strokeweight="0.750269pt" strokecolor="#AAAAAA">
              <v:path arrowok="t"/>
            </v:shape>
            <v:shape style="position:absolute;left:-510;top:3391;width:1516;height:0" coordorigin="-510,3391" coordsize="1516,0" path="m1005,3391l1005,3391e" filled="f" stroked="t" strokeweight="0.750269pt" strokecolor="#AAAAAA">
              <v:path arrowok="t"/>
            </v:shape>
            <v:shape style="position:absolute;left:1005;top:3391;width:1516;height:0" coordorigin="1005,3391" coordsize="1516,0" path="m1005,3391l2521,3391e" filled="f" stroked="t" strokeweight="0.750223pt" strokecolor="#AAAAAA">
              <v:path arrowok="t"/>
            </v:shape>
            <v:shape style="position:absolute;left:2521;top:3391;width:1516;height:0" coordorigin="2521,3391" coordsize="1516,0" path="m2521,3391l4037,3391e" filled="f" stroked="t" strokeweight="0.750223pt" strokecolor="#AAAAAA">
              <v:path arrowok="t"/>
            </v:shape>
            <v:shape style="position:absolute;left:-510;top:3646;width:1516;height:0" coordorigin="-510,3646" coordsize="1516,0" path="m1005,3646l1005,3646e" filled="f" stroked="t" strokeweight="0.750269pt" strokecolor="#AAAAAA">
              <v:path arrowok="t"/>
            </v:shape>
            <v:shape style="position:absolute;left:-510;top:3646;width:1516;height:0" coordorigin="-510,3646" coordsize="1516,0" path="m1005,3646l1005,3646e" filled="f" stroked="t" strokeweight="0.750269pt" strokecolor="#AAAAAA">
              <v:path arrowok="t"/>
            </v:shape>
            <v:shape style="position:absolute;left:1005;top:3646;width:1516;height:0" coordorigin="1005,3646" coordsize="1516,0" path="m1005,3646l2521,3646e" filled="f" stroked="t" strokeweight="0.750223pt" strokecolor="#AAAAAA">
              <v:path arrowok="t"/>
            </v:shape>
            <v:shape style="position:absolute;left:2521;top:3646;width:1516;height:0" coordorigin="2521,3646" coordsize="1516,0" path="m2521,3646l4037,3646e" filled="f" stroked="t" strokeweight="0.750223pt" strokecolor="#AAAAAA">
              <v:path arrowok="t"/>
            </v:shape>
            <v:shape style="position:absolute;left:-510;top:3901;width:1516;height:0" coordorigin="-510,3901" coordsize="1516,0" path="m1005,3901l1005,3901e" filled="f" stroked="t" strokeweight="0.750269pt" strokecolor="#AAAAAA">
              <v:path arrowok="t"/>
            </v:shape>
            <v:shape style="position:absolute;left:-510;top:3901;width:1516;height:0" coordorigin="-510,3901" coordsize="1516,0" path="m1005,3901l1005,3901e" filled="f" stroked="t" strokeweight="0.750269pt" strokecolor="#AAAAAA">
              <v:path arrowok="t"/>
            </v:shape>
            <v:shape style="position:absolute;left:1005;top:3901;width:1516;height:0" coordorigin="1005,3901" coordsize="1516,0" path="m1005,3901l2521,3901e" filled="f" stroked="t" strokeweight="0.750223pt" strokecolor="#AAAAAA">
              <v:path arrowok="t"/>
            </v:shape>
            <v:shape style="position:absolute;left:2521;top:3901;width:1516;height:0" coordorigin="2521,3901" coordsize="1516,0" path="m2521,3901l4037,3901e" filled="f" stroked="t" strokeweight="0.750223pt" strokecolor="#AAAAAA">
              <v:path arrowok="t"/>
            </v:shape>
            <v:shape style="position:absolute;left:-510;top:4156;width:1516;height:0" coordorigin="-510,4156" coordsize="1516,0" path="m1005,4156l1005,4156e" filled="f" stroked="t" strokeweight="0.750269pt" strokecolor="#AAAAAA">
              <v:path arrowok="t"/>
            </v:shape>
            <v:shape style="position:absolute;left:-510;top:4156;width:1516;height:0" coordorigin="-510,4156" coordsize="1516,0" path="m1005,4156l1005,4156e" filled="f" stroked="t" strokeweight="0.750269pt" strokecolor="#AAAAAA">
              <v:path arrowok="t"/>
            </v:shape>
            <v:shape style="position:absolute;left:1005;top:4156;width:1516;height:0" coordorigin="1005,4156" coordsize="1516,0" path="m1005,4156l2521,4156e" filled="f" stroked="t" strokeweight="0.750223pt" strokecolor="#AAAAAA">
              <v:path arrowok="t"/>
            </v:shape>
            <v:shape style="position:absolute;left:2521;top:4156;width:1516;height:0" coordorigin="2521,4156" coordsize="1516,0" path="m2521,4156l4037,4156e" filled="f" stroked="t" strokeweight="0.750223pt" strokecolor="#AAAAAA">
              <v:path arrowok="t"/>
            </v:shape>
            <v:shape style="position:absolute;left:-510;top:4411;width:1516;height:0" coordorigin="-510,4411" coordsize="1516,0" path="m1005,4411l1005,4411e" filled="f" stroked="t" strokeweight="0.750269pt" strokecolor="#AAAAAA">
              <v:path arrowok="t"/>
            </v:shape>
            <v:shape style="position:absolute;left:-510;top:4411;width:1516;height:0" coordorigin="-510,4411" coordsize="1516,0" path="m1005,4411l1005,4411e" filled="f" stroked="t" strokeweight="0.750269pt" strokecolor="#AAAAAA">
              <v:path arrowok="t"/>
            </v:shape>
            <v:shape style="position:absolute;left:1005;top:4411;width:1516;height:0" coordorigin="1005,4411" coordsize="1516,0" path="m1005,4411l2521,4411e" filled="f" stroked="t" strokeweight="0.750223pt" strokecolor="#AAAAAA">
              <v:path arrowok="t"/>
            </v:shape>
            <v:shape style="position:absolute;left:2521;top:4411;width:1516;height:0" coordorigin="2521,4411" coordsize="1516,0" path="m2521,4411l4037,4411e" filled="f" stroked="t" strokeweight="0.750223pt" strokecolor="#AAAAAA">
              <v:path arrowok="t"/>
            </v:shape>
            <v:shape style="position:absolute;left:-510;top:4666;width:1516;height:0" coordorigin="-510,4666" coordsize="1516,0" path="m1005,4666l1005,4666e" filled="f" stroked="t" strokeweight="0.750269pt" strokecolor="#AAAAAA">
              <v:path arrowok="t"/>
            </v:shape>
            <v:shape style="position:absolute;left:-510;top:4666;width:1516;height:0" coordorigin="-510,4666" coordsize="1516,0" path="m1005,4666l1005,4666e" filled="f" stroked="t" strokeweight="0.750269pt" strokecolor="#AAAAAA">
              <v:path arrowok="t"/>
            </v:shape>
            <v:shape style="position:absolute;left:1005;top:4666;width:1516;height:0" coordorigin="1005,4666" coordsize="1516,0" path="m1005,4666l2521,4666e" filled="f" stroked="t" strokeweight="0.750223pt" strokecolor="#AAAAAA">
              <v:path arrowok="t"/>
            </v:shape>
            <v:shape style="position:absolute;left:2521;top:4666;width:1516;height:0" coordorigin="2521,4666" coordsize="1516,0" path="m2521,4666l4037,4666e" filled="f" stroked="t" strokeweight="0.750223pt" strokecolor="#AAAAAA">
              <v:path arrowok="t"/>
            </v:shape>
            <v:shape style="position:absolute;left:-510;top:4921;width:1516;height:0" coordorigin="-510,4921" coordsize="1516,0" path="m1005,4921l1005,4921e" filled="f" stroked="t" strokeweight="0.750269pt" strokecolor="#AAAAAA">
              <v:path arrowok="t"/>
            </v:shape>
            <v:shape style="position:absolute;left:-510;top:4921;width:1516;height:0" coordorigin="-510,4921" coordsize="1516,0" path="m1005,4921l1005,4921e" filled="f" stroked="t" strokeweight="0.750269pt" strokecolor="#AAAAAA">
              <v:path arrowok="t"/>
            </v:shape>
            <v:shape style="position:absolute;left:1005;top:4921;width:1516;height:0" coordorigin="1005,4921" coordsize="1516,0" path="m1005,4921l2521,4921e" filled="f" stroked="t" strokeweight="0.750223pt" strokecolor="#AAAAAA">
              <v:path arrowok="t"/>
            </v:shape>
            <v:shape style="position:absolute;left:2521;top:4921;width:1516;height:0" coordorigin="2521,4921" coordsize="1516,0" path="m2521,4921l4037,4921e" filled="f" stroked="t" strokeweight="0.750223pt" strokecolor="#AAAAAA">
              <v:path arrowok="t"/>
            </v:shape>
            <v:shape style="position:absolute;left:-510;top:5177;width:1516;height:0" coordorigin="-510,5177" coordsize="1516,0" path="m1005,5177l1005,5177e" filled="f" stroked="t" strokeweight="0.750269pt" strokecolor="#AAAAAA">
              <v:path arrowok="t"/>
            </v:shape>
            <v:shape style="position:absolute;left:-510;top:5177;width:1516;height:0" coordorigin="-510,5177" coordsize="1516,0" path="m1005,5177l1005,5177e" filled="f" stroked="t" strokeweight="0.750269pt" strokecolor="#AAAAAA">
              <v:path arrowok="t"/>
            </v:shape>
            <v:shape style="position:absolute;left:1005;top:5177;width:1516;height:0" coordorigin="1005,5177" coordsize="1516,0" path="m1005,5177l2521,5177e" filled="f" stroked="t" strokeweight="0.750223pt" strokecolor="#AAAAAA">
              <v:path arrowok="t"/>
            </v:shape>
            <v:shape style="position:absolute;left:2521;top:5177;width:1516;height:0" coordorigin="2521,5177" coordsize="1516,0" path="m2521,5177l4037,5177e" filled="f" stroked="t" strokeweight="0.750223pt" strokecolor="#AAAAAA">
              <v:path arrowok="t"/>
            </v:shape>
            <v:shape style="position:absolute;left:-510;top:5687;width:1516;height:0" coordorigin="-510,5687" coordsize="1516,0" path="m1005,5687l1005,5687e" filled="f" stroked="t" strokeweight="0.750269pt" strokecolor="#AAAAAA">
              <v:path arrowok="t"/>
            </v:shape>
            <v:shape style="position:absolute;left:-510;top:5687;width:1516;height:0" coordorigin="-510,5687" coordsize="1516,0" path="m1005,5687l1005,5687e" filled="f" stroked="t" strokeweight="0.750269pt" strokecolor="#AAAAAA">
              <v:path arrowok="t"/>
            </v:shape>
            <v:shape style="position:absolute;left:1005;top:5687;width:1516;height:0" coordorigin="1005,5687" coordsize="1516,0" path="m1005,5687l2521,5687e" filled="f" stroked="t" strokeweight="0.750223pt" strokecolor="#AAAAAA">
              <v:path arrowok="t"/>
            </v:shape>
            <v:shape style="position:absolute;left:2521;top:5687;width:1516;height:0" coordorigin="2521,5687" coordsize="1516,0" path="m2521,5687l4037,5687e" filled="f" stroked="t" strokeweight="0.750223pt" strokecolor="#AAAAAA">
              <v:path arrowok="t"/>
            </v:shape>
            <v:shape style="position:absolute;left:-510;top:6197;width:1516;height:0" coordorigin="-510,6197" coordsize="1516,0" path="m1005,6197l1005,6197e" filled="f" stroked="t" strokeweight="0.750269pt" strokecolor="#AAAAAA">
              <v:path arrowok="t"/>
            </v:shape>
            <v:shape style="position:absolute;left:-510;top:6197;width:1516;height:0" coordorigin="-510,6197" coordsize="1516,0" path="m1005,6197l1005,6197e" filled="f" stroked="t" strokeweight="0.750269pt" strokecolor="#AAAAAA">
              <v:path arrowok="t"/>
            </v:shape>
            <v:shape style="position:absolute;left:1005;top:6197;width:1516;height:0" coordorigin="1005,6197" coordsize="1516,0" path="m1005,6197l2521,6197e" filled="f" stroked="t" strokeweight="0.750223pt" strokecolor="#AAAAAA">
              <v:path arrowok="t"/>
            </v:shape>
            <v:shape style="position:absolute;left:2521;top:6197;width:1516;height:0" coordorigin="2521,6197" coordsize="1516,0" path="m2521,6197l4037,6197e" filled="f" stroked="t" strokeweight="0.750223pt" strokecolor="#AAAAAA">
              <v:path arrowok="t"/>
            </v:shape>
            <v:shape style="position:absolute;left:-510;top:6452;width:1516;height:0" coordorigin="-510,6452" coordsize="1516,0" path="m1005,6452l1005,6452e" filled="f" stroked="t" strokeweight="0.750269pt" strokecolor="#AAAAAA">
              <v:path arrowok="t"/>
            </v:shape>
            <v:shape style="position:absolute;left:-510;top:6452;width:1516;height:0" coordorigin="-510,6452" coordsize="1516,0" path="m1005,6452l1005,6452e" filled="f" stroked="t" strokeweight="0.750269pt" strokecolor="#AAAAAA">
              <v:path arrowok="t"/>
            </v:shape>
            <v:shape style="position:absolute;left:1005;top:6452;width:1516;height:0" coordorigin="1005,6452" coordsize="1516,0" path="m1005,6452l2521,6452e" filled="f" stroked="t" strokeweight="0.750223pt" strokecolor="#AAAAAA">
              <v:path arrowok="t"/>
            </v:shape>
            <v:shape style="position:absolute;left:2521;top:6452;width:1516;height:0" coordorigin="2521,6452" coordsize="1516,0" path="m2521,6452l4037,6452e" filled="f" stroked="t" strokeweight="0.750223pt" strokecolor="#AAAAAA">
              <v:path arrowok="t"/>
            </v:shape>
            <v:shape style="position:absolute;left:-510;top:6707;width:1516;height:0" coordorigin="-510,6707" coordsize="1516,0" path="m1005,6707l1005,6707e" filled="f" stroked="t" strokeweight="0.750269pt" strokecolor="#AAAAAA">
              <v:path arrowok="t"/>
            </v:shape>
            <v:shape style="position:absolute;left:-510;top:6707;width:1516;height:0" coordorigin="-510,6707" coordsize="1516,0" path="m1005,6707l1005,6707e" filled="f" stroked="t" strokeweight="0.750269pt" strokecolor="#AAAAAA">
              <v:path arrowok="t"/>
            </v:shape>
            <v:shape style="position:absolute;left:1005;top:6707;width:1516;height:0" coordorigin="1005,6707" coordsize="1516,0" path="m1005,6707l2521,6707e" filled="f" stroked="t" strokeweight="0.750223pt" strokecolor="#AAAAAA">
              <v:path arrowok="t"/>
            </v:shape>
            <v:shape style="position:absolute;left:2521;top:6707;width:1516;height:0" coordorigin="2521,6707" coordsize="1516,0" path="m2521,6707l4037,6707e" filled="f" stroked="t" strokeweight="0.750223pt" strokecolor="#AAAAAA">
              <v:path arrowok="t"/>
            </v:shape>
            <v:shape style="position:absolute;left:-510;top:7472;width:1516;height:0" coordorigin="-510,7472" coordsize="1516,0" path="m1005,7472l1005,7472e" filled="f" stroked="t" strokeweight="0.750269pt" strokecolor="#AAAAAA">
              <v:path arrowok="t"/>
            </v:shape>
            <v:shape style="position:absolute;left:-510;top:7472;width:1516;height:0" coordorigin="-510,7472" coordsize="1516,0" path="m1005,7472l1005,7472e" filled="f" stroked="t" strokeweight="0.750269pt" strokecolor="#AAAAAA">
              <v:path arrowok="t"/>
            </v:shape>
            <v:shape style="position:absolute;left:1005;top:7472;width:1516;height:0" coordorigin="1005,7472" coordsize="1516,0" path="m1005,7472l2521,7472e" filled="f" stroked="t" strokeweight="0.750223pt" strokecolor="#AAAAAA">
              <v:path arrowok="t"/>
            </v:shape>
            <v:shape style="position:absolute;left:2521;top:7472;width:1516;height:0" coordorigin="2521,7472" coordsize="1516,0" path="m2521,7472l4037,7472e" filled="f" stroked="t" strokeweight="0.750223pt" strokecolor="#AAAAAA">
              <v:path arrowok="t"/>
            </v:shape>
            <v:shape style="position:absolute;left:-510;top:7982;width:1516;height:0" coordorigin="-510,7982" coordsize="1516,0" path="m1005,7982l1005,7982e" filled="f" stroked="t" strokeweight="0.750269pt" strokecolor="#AAAAAA">
              <v:path arrowok="t"/>
            </v:shape>
            <v:shape style="position:absolute;left:-510;top:7982;width:1516;height:0" coordorigin="-510,7982" coordsize="1516,0" path="m1005,7982l1005,7982e" filled="f" stroked="t" strokeweight="0.750269pt" strokecolor="#AAAAAA">
              <v:path arrowok="t"/>
            </v:shape>
            <v:shape style="position:absolute;left:1005;top:7982;width:1516;height:0" coordorigin="1005,7982" coordsize="1516,0" path="m1005,7982l2521,7982e" filled="f" stroked="t" strokeweight="0.750223pt" strokecolor="#AAAAAA">
              <v:path arrowok="t"/>
            </v:shape>
            <v:shape style="position:absolute;left:2521;top:7982;width:1516;height:0" coordorigin="2521,7982" coordsize="1516,0" path="m2521,7982l4037,7982e" filled="f" stroked="t" strokeweight="0.750223pt" strokecolor="#AAAAAA">
              <v:path arrowok="t"/>
            </v:shape>
            <v:shape style="position:absolute;left:-510;top:8493;width:1516;height:0" coordorigin="-510,8493" coordsize="1516,0" path="m1005,8493l1005,8493e" filled="f" stroked="t" strokeweight="0.750269pt" strokecolor="#AAAAAA">
              <v:path arrowok="t"/>
            </v:shape>
            <v:shape style="position:absolute;left:-510;top:8493;width:1516;height:0" coordorigin="-510,8493" coordsize="1516,0" path="m1005,8493l1005,8493e" filled="f" stroked="t" strokeweight="0.750269pt" strokecolor="#AAAAAA">
              <v:path arrowok="t"/>
            </v:shape>
            <v:shape style="position:absolute;left:1005;top:8493;width:1516;height:0" coordorigin="1005,8493" coordsize="1516,0" path="m1005,8493l2521,8493e" filled="f" stroked="t" strokeweight="0.750223pt" strokecolor="#AAAAAA">
              <v:path arrowok="t"/>
            </v:shape>
            <v:shape style="position:absolute;left:2521;top:8493;width:1516;height:0" coordorigin="2521,8493" coordsize="1516,0" path="m2521,8493l4037,8493e" filled="f" stroked="t" strokeweight="0.750223pt" strokecolor="#AAAAAA">
              <v:path arrowok="t"/>
            </v:shape>
            <v:shape style="position:absolute;left:-510;top:8748;width:1516;height:0" coordorigin="-510,8748" coordsize="1516,0" path="m1005,8748l1005,8748e" filled="f" stroked="t" strokeweight="0.750269pt" strokecolor="#AAAAAA">
              <v:path arrowok="t"/>
            </v:shape>
            <v:shape style="position:absolute;left:-510;top:8748;width:1516;height:0" coordorigin="-510,8748" coordsize="1516,0" path="m1005,8748l1005,8748e" filled="f" stroked="t" strokeweight="0.750269pt" strokecolor="#AAAAAA">
              <v:path arrowok="t"/>
            </v:shape>
            <v:shape style="position:absolute;left:1005;top:8748;width:1516;height:0" coordorigin="1005,8748" coordsize="1516,0" path="m1005,8748l2521,8748e" filled="f" stroked="t" strokeweight="0.750223pt" strokecolor="#AAAAAA">
              <v:path arrowok="t"/>
            </v:shape>
            <v:shape style="position:absolute;left:2521;top:8748;width:1516;height:0" coordorigin="2521,8748" coordsize="1516,0" path="m2521,8748l4037,8748e" filled="f" stroked="t" strokeweight="0.750223pt" strokecolor="#AAAAAA">
              <v:path arrowok="t"/>
            </v:shape>
            <v:shape style="position:absolute;left:-510;top:9003;width:1516;height:0" coordorigin="-510,9003" coordsize="1516,0" path="m1005,9003l1005,9003e" filled="f" stroked="t" strokeweight="0.750269pt" strokecolor="#AAAAAA">
              <v:path arrowok="t"/>
            </v:shape>
            <v:shape style="position:absolute;left:-510;top:9003;width:1516;height:0" coordorigin="-510,9003" coordsize="1516,0" path="m1005,9003l1005,9003e" filled="f" stroked="t" strokeweight="0.750269pt" strokecolor="#AAAAAA">
              <v:path arrowok="t"/>
            </v:shape>
            <v:shape style="position:absolute;left:1005;top:9003;width:1516;height:0" coordorigin="1005,9003" coordsize="1516,0" path="m1005,9003l2521,9003e" filled="f" stroked="t" strokeweight="0.750223pt" strokecolor="#AAAAAA">
              <v:path arrowok="t"/>
            </v:shape>
            <v:shape style="position:absolute;left:2521;top:9003;width:1516;height:0" coordorigin="2521,9003" coordsize="1516,0" path="m2521,9003l4037,9003e" filled="f" stroked="t" strokeweight="0.750223pt" strokecolor="#AAAAAA">
              <v:path arrowok="t"/>
            </v:shape>
            <v:shape style="position:absolute;left:-510;top:9258;width:1516;height:0" coordorigin="-510,9258" coordsize="1516,0" path="m1005,9258l1005,9258e" filled="f" stroked="t" strokeweight="0.750269pt" strokecolor="#AAAAAA">
              <v:path arrowok="t"/>
            </v:shape>
            <v:shape style="position:absolute;left:-510;top:9258;width:1516;height:0" coordorigin="-510,9258" coordsize="1516,0" path="m1005,9258l1005,9258e" filled="f" stroked="t" strokeweight="0.750269pt" strokecolor="#AAAAAA">
              <v:path arrowok="t"/>
            </v:shape>
            <v:shape style="position:absolute;left:1005;top:9258;width:1516;height:0" coordorigin="1005,9258" coordsize="1516,0" path="m1005,9258l2521,9258e" filled="f" stroked="t" strokeweight="0.750223pt" strokecolor="#AAAAAA">
              <v:path arrowok="t"/>
            </v:shape>
            <v:shape style="position:absolute;left:2521;top:9258;width:1516;height:0" coordorigin="2521,9258" coordsize="1516,0" path="m2521,9258l4037,9258e" filled="f" stroked="t" strokeweight="0.750223pt" strokecolor="#AAAAAA">
              <v:path arrowok="t"/>
            </v:shape>
            <v:shape style="position:absolute;left:-510;top:9513;width:1516;height:0" coordorigin="-510,9513" coordsize="1516,0" path="m1005,9513l1005,9513e" filled="f" stroked="t" strokeweight="0.750269pt" strokecolor="#AAAAAA">
              <v:path arrowok="t"/>
            </v:shape>
            <v:shape style="position:absolute;left:-510;top:9513;width:1516;height:0" coordorigin="-510,9513" coordsize="1516,0" path="m1005,9513l1005,9513e" filled="f" stroked="t" strokeweight="0.750269pt" strokecolor="#AAAAAA">
              <v:path arrowok="t"/>
            </v:shape>
            <v:shape style="position:absolute;left:1005;top:9513;width:1516;height:0" coordorigin="1005,9513" coordsize="1516,0" path="m1005,9513l2521,9513e" filled="f" stroked="t" strokeweight="0.750223pt" strokecolor="#AAAAAA">
              <v:path arrowok="t"/>
            </v:shape>
            <v:shape style="position:absolute;left:2521;top:9513;width:1516;height:0" coordorigin="2521,9513" coordsize="1516,0" path="m2521,9513l4037,9513e" filled="f" stroked="t" strokeweight="0.750223pt" strokecolor="#AAAAAA">
              <v:path arrowok="t"/>
            </v:shape>
            <v:shape style="position:absolute;left:-510;top:9768;width:1516;height:0" coordorigin="-510,9768" coordsize="1516,0" path="m1005,9768l1005,9768e" filled="f" stroked="t" strokeweight="0.750269pt" strokecolor="#AAAAAA">
              <v:path arrowok="t"/>
            </v:shape>
            <v:shape style="position:absolute;left:-510;top:9768;width:1516;height:0" coordorigin="-510,9768" coordsize="1516,0" path="m1005,9768l1005,9768e" filled="f" stroked="t" strokeweight="0.750269pt" strokecolor="#AAAAAA">
              <v:path arrowok="t"/>
            </v:shape>
            <v:shape style="position:absolute;left:1005;top:9768;width:1516;height:0" coordorigin="1005,9768" coordsize="1516,0" path="m1005,9768l2521,9768e" filled="f" stroked="t" strokeweight="0.750223pt" strokecolor="#AAAAAA">
              <v:path arrowok="t"/>
            </v:shape>
            <v:shape style="position:absolute;left:2521;top:9768;width:1516;height:0" coordorigin="2521,9768" coordsize="1516,0" path="m2521,9768l4037,9768e" filled="f" stroked="t" strokeweight="0.750223pt" strokecolor="#AAAAAA">
              <v:path arrowok="t"/>
            </v:shape>
            <v:shape style="position:absolute;left:-510;top:10278;width:1516;height:0" coordorigin="-510,10278" coordsize="1516,0" path="m1005,10278l1005,10278e" filled="f" stroked="t" strokeweight="0.750269pt" strokecolor="#AAAAAA">
              <v:path arrowok="t"/>
            </v:shape>
            <v:shape style="position:absolute;left:-510;top:10278;width:1516;height:0" coordorigin="-510,10278" coordsize="1516,0" path="m1005,10278l1005,10278e" filled="f" stroked="t" strokeweight="0.750269pt" strokecolor="#AAAAAA">
              <v:path arrowok="t"/>
            </v:shape>
            <v:shape style="position:absolute;left:1005;top:10278;width:1516;height:0" coordorigin="1005,10278" coordsize="1516,0" path="m1005,10278l2521,10278e" filled="f" stroked="t" strokeweight="0.750223pt" strokecolor="#AAAAAA">
              <v:path arrowok="t"/>
            </v:shape>
            <v:shape style="position:absolute;left:2521;top:10278;width:1516;height:0" coordorigin="2521,10278" coordsize="1516,0" path="m2521,10278l4037,10278e" filled="f" stroked="t" strokeweight="0.750223pt" strokecolor="#AAAAAA">
              <v:path arrowok="t"/>
            </v:shape>
            <v:shape style="position:absolute;left:-510;top:10533;width:1516;height:0" coordorigin="-510,10533" coordsize="1516,0" path="m1005,10533l1005,10533e" filled="f" stroked="t" strokeweight="0.750269pt" strokecolor="#AAAAAA">
              <v:path arrowok="t"/>
            </v:shape>
            <v:shape style="position:absolute;left:-510;top:10533;width:1516;height:0" coordorigin="-510,10533" coordsize="1516,0" path="m1005,10533l1005,10533e" filled="f" stroked="t" strokeweight="0.750269pt" strokecolor="#AAAAAA">
              <v:path arrowok="t"/>
            </v:shape>
            <v:shape style="position:absolute;left:1005;top:10533;width:1516;height:0" coordorigin="1005,10533" coordsize="1516,0" path="m1005,10533l2521,10533e" filled="f" stroked="t" strokeweight="0.750223pt" strokecolor="#AAAAAA">
              <v:path arrowok="t"/>
            </v:shape>
            <v:shape style="position:absolute;left:2521;top:10533;width:1516;height:0" coordorigin="2521,10533" coordsize="1516,0" path="m2521,10533l4037,10533e" filled="f" stroked="t" strokeweight="0.750223pt" strokecolor="#AAAAAA">
              <v:path arrowok="t"/>
            </v:shape>
            <v:shape style="position:absolute;left:-510;top:11043;width:1516;height:0" coordorigin="-510,11043" coordsize="1516,0" path="m1005,11043l1005,11043e" filled="f" stroked="t" strokeweight="0.750269pt" strokecolor="#AAAAAA">
              <v:path arrowok="t"/>
            </v:shape>
            <v:shape style="position:absolute;left:-510;top:11043;width:1516;height:0" coordorigin="-510,11043" coordsize="1516,0" path="m1005,11043l1005,11043e" filled="f" stroked="t" strokeweight="0.750269pt" strokecolor="#AAAAAA">
              <v:path arrowok="t"/>
            </v:shape>
            <v:shape style="position:absolute;left:1005;top:11043;width:1516;height:0" coordorigin="1005,11043" coordsize="1516,0" path="m1005,11043l2521,11043e" filled="f" stroked="t" strokeweight="0.750223pt" strokecolor="#AAAAAA">
              <v:path arrowok="t"/>
            </v:shape>
            <v:shape style="position:absolute;left:2521;top:11043;width:1516;height:0" coordorigin="2521,11043" coordsize="1516,0" path="m2521,11043l4037,11043e" filled="f" stroked="t" strokeweight="0.750223pt" strokecolor="#AAAAAA">
              <v:path arrowok="t"/>
            </v:shape>
            <v:shape style="position:absolute;left:-510;top:11298;width:1516;height:0" coordorigin="-510,11298" coordsize="1516,0" path="m1005,11298l1005,11298e" filled="f" stroked="t" strokeweight="0.750269pt" strokecolor="#AAAAAA">
              <v:path arrowok="t"/>
            </v:shape>
            <v:shape style="position:absolute;left:-510;top:11298;width:1516;height:0" coordorigin="-510,11298" coordsize="1516,0" path="m1005,11298l1005,11298e" filled="f" stroked="t" strokeweight="0.750269pt" strokecolor="#AAAAAA">
              <v:path arrowok="t"/>
            </v:shape>
            <v:shape style="position:absolute;left:1005;top:11298;width:1516;height:0" coordorigin="1005,11298" coordsize="1516,0" path="m1005,11298l2521,11298e" filled="f" stroked="t" strokeweight="0.750223pt" strokecolor="#AAAAAA">
              <v:path arrowok="t"/>
            </v:shape>
            <v:shape style="position:absolute;left:2521;top:11298;width:1516;height:0" coordorigin="2521,11298" coordsize="1516,0" path="m2521,11298l4037,11298e" filled="f" stroked="t" strokeweight="0.750223pt" strokecolor="#AAAAAA">
              <v:path arrowok="t"/>
            </v:shape>
            <v:shape style="position:absolute;left:-510;top:12064;width:1516;height:0" coordorigin="-510,12064" coordsize="1516,0" path="m1005,12064l1005,12064e" filled="f" stroked="t" strokeweight="0.750269pt" strokecolor="#AAAAAA">
              <v:path arrowok="t"/>
            </v:shape>
            <v:shape style="position:absolute;left:-510;top:12064;width:1516;height:0" coordorigin="-510,12064" coordsize="1516,0" path="m1005,12064l1005,12064e" filled="f" stroked="t" strokeweight="0.750269pt" strokecolor="#AAAAAA">
              <v:path arrowok="t"/>
            </v:shape>
            <v:shape style="position:absolute;left:1005;top:12064;width:1516;height:0" coordorigin="1005,12064" coordsize="1516,0" path="m1005,12064l2521,12064e" filled="f" stroked="t" strokeweight="0.750223pt" strokecolor="#AAAAAA">
              <v:path arrowok="t"/>
            </v:shape>
            <v:shape style="position:absolute;left:2521;top:12064;width:1516;height:0" coordorigin="2521,12064" coordsize="1516,0" path="m2521,12064l4037,12064e" filled="f" stroked="t" strokeweight="0.750223pt" strokecolor="#AAAAAA">
              <v:path arrowok="t"/>
            </v:shape>
            <v:shape style="position:absolute;left:-510;top:12829;width:1516;height:0" coordorigin="-510,12829" coordsize="1516,0" path="m1005,12829l1005,12829e" filled="f" stroked="t" strokeweight="0.750269pt" strokecolor="#AAAAAA">
              <v:path arrowok="t"/>
            </v:shape>
            <v:shape style="position:absolute;left:-510;top:12829;width:1516;height:0" coordorigin="-510,12829" coordsize="1516,0" path="m1005,12829l1005,12829e" filled="f" stroked="t" strokeweight="0.750269pt" strokecolor="#AAAAAA">
              <v:path arrowok="t"/>
            </v:shape>
            <v:shape style="position:absolute;left:1005;top:12829;width:1516;height:0" coordorigin="1005,12829" coordsize="1516,0" path="m1005,12829l2521,12829e" filled="f" stroked="t" strokeweight="0.750223pt" strokecolor="#AAAAAA">
              <v:path arrowok="t"/>
            </v:shape>
            <v:shape style="position:absolute;left:2521;top:12829;width:1516;height:0" coordorigin="2521,12829" coordsize="1516,0" path="m2521,12829l4037,12829e" filled="f" stroked="t" strokeweight="0.750223pt" strokecolor="#AAAAAA">
              <v:path arrowok="t"/>
            </v:shape>
            <v:shape style="position:absolute;left:-510;top:13339;width:1516;height:0" coordorigin="-510,13339" coordsize="1516,0" path="m1005,13339l1005,13339e" filled="f" stroked="t" strokeweight="0.750269pt" strokecolor="#AAAAAA">
              <v:path arrowok="t"/>
            </v:shape>
            <v:shape style="position:absolute;left:-510;top:13339;width:1516;height:0" coordorigin="-510,13339" coordsize="1516,0" path="m1005,13339l1005,13339e" filled="f" stroked="t" strokeweight="0.750269pt" strokecolor="#AAAAAA">
              <v:path arrowok="t"/>
            </v:shape>
            <v:shape style="position:absolute;left:1005;top:13339;width:1516;height:0" coordorigin="1005,13339" coordsize="1516,0" path="m1005,13339l2521,13339e" filled="f" stroked="t" strokeweight="0.750223pt" strokecolor="#AAAAAA">
              <v:path arrowok="t"/>
            </v:shape>
            <v:shape style="position:absolute;left:2521;top:13339;width:1516;height:0" coordorigin="2521,13339" coordsize="1516,0" path="m2521,13339l4037,13339e" filled="f" stroked="t" strokeweight="0.750223pt" strokecolor="#AAAAAA">
              <v:path arrowok="t"/>
            </v:shape>
            <v:shape style="position:absolute;left:-510;top:13594;width:1516;height:0" coordorigin="-510,13594" coordsize="1516,0" path="m1005,13594l1005,13594e" filled="f" stroked="t" strokeweight="0.750269pt" strokecolor="#AAAAAA">
              <v:path arrowok="t"/>
            </v:shape>
            <v:shape style="position:absolute;left:-510;top:13594;width:1516;height:0" coordorigin="-510,13594" coordsize="1516,0" path="m1005,13594l1005,13594e" filled="f" stroked="t" strokeweight="0.750269pt" strokecolor="#AAAAAA">
              <v:path arrowok="t"/>
            </v:shape>
            <v:shape style="position:absolute;left:1005;top:13594;width:1516;height:0" coordorigin="1005,13594" coordsize="1516,0" path="m1005,13594l2521,13594e" filled="f" stroked="t" strokeweight="0.750223pt" strokecolor="#AAAAAA">
              <v:path arrowok="t"/>
            </v:shape>
            <v:shape style="position:absolute;left:2521;top:13594;width:1516;height:0" coordorigin="2521,13594" coordsize="1516,0" path="m2521,13594l4037,13594e" filled="f" stroked="t" strokeweight="0.750223pt" strokecolor="#AAAAAA">
              <v:path arrowok="t"/>
            </v:shape>
            <v:shape style="position:absolute;left:-510;top:13849;width:1516;height:0" coordorigin="-510,13849" coordsize="1516,0" path="m1005,13849l1005,13849e" filled="f" stroked="t" strokeweight="0.750269pt" strokecolor="#AAAAAA">
              <v:path arrowok="t"/>
            </v:shape>
            <v:shape style="position:absolute;left:-510;top:13849;width:1516;height:0" coordorigin="-510,13849" coordsize="1516,0" path="m1005,13849l1005,13849e" filled="f" stroked="t" strokeweight="0.750269pt" strokecolor="#AAAAAA">
              <v:path arrowok="t"/>
            </v:shape>
            <v:shape style="position:absolute;left:1005;top:13849;width:1516;height:0" coordorigin="1005,13849" coordsize="1516,0" path="m1005,13849l2521,13849e" filled="f" stroked="t" strokeweight="0.750223pt" strokecolor="#AAAAAA">
              <v:path arrowok="t"/>
            </v:shape>
            <v:shape style="position:absolute;left:2521;top:13849;width:1516;height:0" coordorigin="2521,13849" coordsize="1516,0" path="m2521,13849l4037,13849e" filled="f" stroked="t" strokeweight="0.750223pt" strokecolor="#AAAAAA">
              <v:path arrowok="t"/>
            </v:shape>
            <v:shape style="position:absolute;left:-510;top:14104;width:1516;height:0" coordorigin="-510,14104" coordsize="1516,0" path="m1005,14104l1005,14104e" filled="f" stroked="t" strokeweight="0.750269pt" strokecolor="#AAAAAA">
              <v:path arrowok="t"/>
            </v:shape>
            <v:shape style="position:absolute;left:-510;top:14104;width:1516;height:0" coordorigin="-510,14104" coordsize="1516,0" path="m1005,14104l1005,14104e" filled="f" stroked="t" strokeweight="0.750269pt" strokecolor="#AAAAAA">
              <v:path arrowok="t"/>
            </v:shape>
            <v:shape style="position:absolute;left:1005;top:14104;width:1516;height:0" coordorigin="1005,14104" coordsize="1516,0" path="m1005,14104l2521,14104e" filled="f" stroked="t" strokeweight="0.750223pt" strokecolor="#AAAAAA">
              <v:path arrowok="t"/>
            </v:shape>
            <v:shape style="position:absolute;left:2521;top:14104;width:1516;height:0" coordorigin="2521,14104" coordsize="1516,0" path="m2521,14104l4037,14104e" filled="f" stroked="t" strokeweight="0.750223pt" strokecolor="#AAAAAA">
              <v:path arrowok="t"/>
            </v:shape>
            <v:shape style="position:absolute;left:-510;top:14359;width:1516;height:0" coordorigin="-510,14359" coordsize="1516,0" path="m1005,14359l1005,14359e" filled="f" stroked="t" strokeweight="0.750269pt" strokecolor="#AAAAAA">
              <v:path arrowok="t"/>
            </v:shape>
            <v:shape style="position:absolute;left:-510;top:14359;width:1516;height:0" coordorigin="-510,14359" coordsize="1516,0" path="m1005,14359l1005,14359e" filled="f" stroked="t" strokeweight="0.750269pt" strokecolor="#AAAAAA">
              <v:path arrowok="t"/>
            </v:shape>
            <v:shape style="position:absolute;left:1005;top:14359;width:1516;height:0" coordorigin="1005,14359" coordsize="1516,0" path="m1005,14359l2521,14359e" filled="f" stroked="t" strokeweight="0.750223pt" strokecolor="#AAAAAA">
              <v:path arrowok="t"/>
            </v:shape>
            <v:shape style="position:absolute;left:2521;top:14359;width:1516;height:0" coordorigin="2521,14359" coordsize="1516,0" path="m2521,14359l4037,14359e" filled="f" stroked="t" strokeweight="0.750223pt" strokecolor="#AAAAAA">
              <v:path arrowok="t"/>
            </v:shape>
            <v:shape style="position:absolute;left:-510;top:15530;width:1516;height:0" coordorigin="-510,15530" coordsize="1516,0" path="m1005,15530l1005,15530e" filled="f" stroked="t" strokeweight="0.750269pt" strokecolor="#AAAAAA">
              <v:path arrowok="t"/>
            </v:shape>
            <v:shape style="position:absolute;left:-510;top:15530;width:1516;height:0" coordorigin="-510,15530" coordsize="1516,0" path="m1005,15530l1005,15530e" filled="f" stroked="t" strokeweight="0.750269pt" strokecolor="#AAAAAA">
              <v:path arrowok="t"/>
            </v:shape>
            <v:shape style="position:absolute;left:1005;top:15530;width:1516;height:0" coordorigin="1005,15530" coordsize="1516,0" path="m1005,15530l2521,15530e" filled="f" stroked="t" strokeweight="0.750223pt" strokecolor="#AAAAAA">
              <v:path arrowok="t"/>
            </v:shape>
            <v:shape style="position:absolute;left:2521;top:15530;width:1516;height:0" coordorigin="2521,15530" coordsize="1516,0" path="m2521,15530l4037,15530e" filled="f" stroked="t" strokeweight="0.750223pt" strokecolor="#AAAAAA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49.8958pt;margin-top:53.6409pt;width:152.314pt;height:103.531pt;mso-position-horizontal-relative:page;mso-position-vertical-relative:page;z-index:-2292" coordorigin="998,1073" coordsize="3046,2071">
            <v:shape style="position:absolute;left:1005;top:-90;width:0;height:1170" coordorigin="1005,-90" coordsize="0,1170" path="m1005,1080l1005,1080e" filled="f" stroked="t" strokeweight="0.750223pt" strokecolor="#AAAAAA">
              <v:path arrowok="t"/>
            </v:shape>
            <v:shape style="position:absolute;left:1005;top:1080;width:0;height:765" coordorigin="1005,1080" coordsize="0,765" path="m1005,1846l1005,1080e" filled="f" stroked="t" strokeweight="0.750315pt" strokecolor="#AAAAAA">
              <v:path arrowok="t"/>
            </v:shape>
            <v:shape style="position:absolute;left:1005;top:1846;width:0;height:525" coordorigin="1005,1846" coordsize="0,525" path="m1005,2371l1005,1846e" filled="f" stroked="t" strokeweight="0.750315pt" strokecolor="#AAAAAA">
              <v:path arrowok="t"/>
            </v:shape>
            <v:shape style="position:absolute;left:1005;top:2371;width:0;height:255" coordorigin="1005,2371" coordsize="0,255" path="m1005,2626l1005,2371e" filled="f" stroked="t" strokeweight="0.750315pt" strokecolor="#AAAAAA">
              <v:path arrowok="t"/>
            </v:shape>
            <v:shape style="position:absolute;left:1005;top:2626;width:0;height:255" coordorigin="1005,2626" coordsize="0,255" path="m1005,2881l1005,2626e" filled="f" stroked="t" strokeweight="0.750315pt" strokecolor="#AAAAAA">
              <v:path arrowok="t"/>
            </v:shape>
            <v:shape style="position:absolute;left:1005;top:2881;width:0;height:255" coordorigin="1005,2881" coordsize="0,255" path="m1005,3136l1005,2881e" filled="f" stroked="t" strokeweight="0.750315pt" strokecolor="#AAAAAA">
              <v:path arrowok="t"/>
            </v:shape>
            <v:shape style="position:absolute;left:1005;top:-90;width:0;height:1170" coordorigin="1005,-90" coordsize="0,1170" path="m1005,1080l1005,1080e" filled="f" stroked="t" strokeweight="0.750223pt" strokecolor="#AAAAAA">
              <v:path arrowok="t"/>
            </v:shape>
            <v:shape style="position:absolute;left:1005;top:1080;width:0;height:765" coordorigin="1005,1080" coordsize="0,765" path="m1005,1846l1005,1080e" filled="f" stroked="t" strokeweight="0.750315pt" strokecolor="#AAAAAA">
              <v:path arrowok="t"/>
            </v:shape>
            <v:shape style="position:absolute;left:1005;top:1846;width:0;height:525" coordorigin="1005,1846" coordsize="0,525" path="m1005,2371l1005,1846e" filled="f" stroked="t" strokeweight="0.750315pt" strokecolor="#AAAAAA">
              <v:path arrowok="t"/>
            </v:shape>
            <v:shape style="position:absolute;left:1005;top:2371;width:0;height:255" coordorigin="1005,2371" coordsize="0,255" path="m1005,2626l1005,2371e" filled="f" stroked="t" strokeweight="0.750315pt" strokecolor="#AAAAAA">
              <v:path arrowok="t"/>
            </v:shape>
            <v:shape style="position:absolute;left:1005;top:2626;width:0;height:255" coordorigin="1005,2626" coordsize="0,255" path="m1005,2881l1005,2626e" filled="f" stroked="t" strokeweight="0.750315pt" strokecolor="#AAAAAA">
              <v:path arrowok="t"/>
            </v:shape>
            <v:shape style="position:absolute;left:1005;top:2881;width:0;height:255" coordorigin="1005,2881" coordsize="0,255" path="m1005,3136l1005,2881e" filled="f" stroked="t" strokeweight="0.750315pt" strokecolor="#AAAAAA">
              <v:path arrowok="t"/>
            </v:shape>
            <v:shape style="position:absolute;left:-510;top:1080;width:1516;height:0" coordorigin="-510,1080" coordsize="1516,0" path="m1005,1080l1005,1080e" filled="f" stroked="t" strokeweight="0.750269pt" strokecolor="#AAAAAA">
              <v:path arrowok="t"/>
            </v:shape>
            <v:shape style="position:absolute;left:-510;top:1080;width:1516;height:0" coordorigin="-510,1080" coordsize="1516,0" path="m1005,1080l1005,1080e" filled="f" stroked="t" strokeweight="0.750269pt" strokecolor="#AAAAAA">
              <v:path arrowok="t"/>
            </v:shape>
            <v:shape style="position:absolute;left:2521;top:-90;width:0;height:1170" coordorigin="2521,-90" coordsize="0,1170" path="m2521,1080l2521,1080e" filled="f" stroked="t" strokeweight="0.750223pt" strokecolor="#AAAAAA">
              <v:path arrowok="t"/>
            </v:shape>
            <v:shape style="position:absolute;left:2521;top:1080;width:0;height:765" coordorigin="2521,1080" coordsize="0,765" path="m2521,1846l2521,1080e" filled="f" stroked="t" strokeweight="0.750315pt" strokecolor="#AAAAAA">
              <v:path arrowok="t"/>
            </v:shape>
            <v:shape style="position:absolute;left:2521;top:1846;width:0;height:525" coordorigin="2521,1846" coordsize="0,525" path="m2521,2371l2521,1846e" filled="f" stroked="t" strokeweight="0.750315pt" strokecolor="#AAAAAA">
              <v:path arrowok="t"/>
            </v:shape>
            <v:shape style="position:absolute;left:2521;top:2371;width:0;height:255" coordorigin="2521,2371" coordsize="0,255" path="m2521,2626l2521,2371e" filled="f" stroked="t" strokeweight="0.750315pt" strokecolor="#AAAAAA">
              <v:path arrowok="t"/>
            </v:shape>
            <v:shape style="position:absolute;left:2521;top:2626;width:0;height:255" coordorigin="2521,2626" coordsize="0,255" path="m2521,2881l2521,2626e" filled="f" stroked="t" strokeweight="0.750315pt" strokecolor="#AAAAAA">
              <v:path arrowok="t"/>
            </v:shape>
            <v:shape style="position:absolute;left:2521;top:2881;width:0;height:255" coordorigin="2521,2881" coordsize="0,255" path="m2521,3136l2521,2881e" filled="f" stroked="t" strokeweight="0.750315pt" strokecolor="#AAAAAA">
              <v:path arrowok="t"/>
            </v:shape>
            <v:shape style="position:absolute;left:2521;top:-90;width:0;height:1170" coordorigin="2521,-90" coordsize="0,1170" path="m2521,1080l2521,1080e" filled="f" stroked="t" strokeweight="0.750223pt" strokecolor="#AAAAAA">
              <v:path arrowok="t"/>
            </v:shape>
            <v:shape style="position:absolute;left:2521;top:1080;width:0;height:765" coordorigin="2521,1080" coordsize="0,765" path="m2521,1846l2521,1080e" filled="f" stroked="t" strokeweight="0.750315pt" strokecolor="#AAAAAA">
              <v:path arrowok="t"/>
            </v:shape>
            <v:shape style="position:absolute;left:2521;top:1846;width:0;height:525" coordorigin="2521,1846" coordsize="0,525" path="m2521,2371l2521,1846e" filled="f" stroked="t" strokeweight="0.750315pt" strokecolor="#AAAAAA">
              <v:path arrowok="t"/>
            </v:shape>
            <v:shape style="position:absolute;left:2521;top:2371;width:0;height:255" coordorigin="2521,2371" coordsize="0,255" path="m2521,2626l2521,2371e" filled="f" stroked="t" strokeweight="0.750315pt" strokecolor="#AAAAAA">
              <v:path arrowok="t"/>
            </v:shape>
            <v:shape style="position:absolute;left:2521;top:2626;width:0;height:255" coordorigin="2521,2626" coordsize="0,255" path="m2521,2881l2521,2626e" filled="f" stroked="t" strokeweight="0.750315pt" strokecolor="#AAAAAA">
              <v:path arrowok="t"/>
            </v:shape>
            <v:shape style="position:absolute;left:2521;top:2881;width:0;height:255" coordorigin="2521,2881" coordsize="0,255" path="m2521,3136l2521,2881e" filled="f" stroked="t" strokeweight="0.750315pt" strokecolor="#AAAAAA">
              <v:path arrowok="t"/>
            </v:shape>
            <v:shape style="position:absolute;left:1005;top:1080;width:1516;height:0" coordorigin="1005,1080" coordsize="1516,0" path="m1005,1080l2521,1080e" filled="f" stroked="t" strokeweight="0.750223pt" strokecolor="#AAAAAA">
              <v:path arrowok="t"/>
            </v:shape>
            <v:shape style="position:absolute;left:4037;top:-90;width:0;height:1170" coordorigin="4037,-90" coordsize="0,1170" path="m4037,1080l4037,1080e" filled="f" stroked="t" strokeweight="0.750223pt" strokecolor="#AAAAAA">
              <v:path arrowok="t"/>
            </v:shape>
            <v:shape style="position:absolute;left:4037;top:1080;width:0;height:765" coordorigin="4037,1080" coordsize="0,765" path="m4037,1846l4037,1080e" filled="f" stroked="t" strokeweight="0.750315pt" strokecolor="#AAAAAA">
              <v:path arrowok="t"/>
            </v:shape>
            <v:shape style="position:absolute;left:4037;top:1846;width:0;height:525" coordorigin="4037,1846" coordsize="0,525" path="m4037,2371l4037,1846e" filled="f" stroked="t" strokeweight="0.750315pt" strokecolor="#AAAAAA">
              <v:path arrowok="t"/>
            </v:shape>
            <v:shape style="position:absolute;left:4037;top:2371;width:0;height:255" coordorigin="4037,2371" coordsize="0,255" path="m4037,2626l4037,2371e" filled="f" stroked="t" strokeweight="0.750315pt" strokecolor="#AAAAAA">
              <v:path arrowok="t"/>
            </v:shape>
            <v:shape style="position:absolute;left:4037;top:2626;width:0;height:255" coordorigin="4037,2626" coordsize="0,255" path="m4037,2881l4037,2626e" filled="f" stroked="t" strokeweight="0.750315pt" strokecolor="#AAAAAA">
              <v:path arrowok="t"/>
            </v:shape>
            <v:shape style="position:absolute;left:4037;top:2881;width:0;height:255" coordorigin="4037,2881" coordsize="0,255" path="m4037,3136l4037,2881e" filled="f" stroked="t" strokeweight="0.750315pt" strokecolor="#AAAAAA">
              <v:path arrowok="t"/>
            </v:shape>
            <v:shape style="position:absolute;left:2521;top:1080;width:1516;height:0" coordorigin="2521,1080" coordsize="1516,0" path="m2521,1080l4037,1080e" filled="f" stroked="t" strokeweight="0.750223pt" strokecolor="#AAAAAA">
              <v:path arrowok="t"/>
            </v:shape>
            <v:shape style="position:absolute;left:-510;top:1846;width:1516;height:0" coordorigin="-510,1846" coordsize="1516,0" path="m1005,1846l1005,1846e" filled="f" stroked="t" strokeweight="0.750269pt" strokecolor="#AAAAAA">
              <v:path arrowok="t"/>
            </v:shape>
            <v:shape style="position:absolute;left:-510;top:1846;width:1516;height:0" coordorigin="-510,1846" coordsize="1516,0" path="m1005,1846l1005,1846e" filled="f" stroked="t" strokeweight="0.750269pt" strokecolor="#AAAAAA">
              <v:path arrowok="t"/>
            </v:shape>
            <v:shape style="position:absolute;left:1005;top:1846;width:1516;height:0" coordorigin="1005,1846" coordsize="1516,0" path="m1005,1846l2521,1846e" filled="f" stroked="t" strokeweight="0.750223pt" strokecolor="#AAAAAA">
              <v:path arrowok="t"/>
            </v:shape>
            <v:shape style="position:absolute;left:2521;top:1846;width:1516;height:0" coordorigin="2521,1846" coordsize="1516,0" path="m2521,1846l4037,1846e" filled="f" stroked="t" strokeweight="0.750223pt" strokecolor="#AAAAAA">
              <v:path arrowok="t"/>
            </v:shape>
            <v:shape style="position:absolute;left:-510;top:2371;width:1516;height:0" coordorigin="-510,2371" coordsize="1516,0" path="m1005,2371l1005,2371e" filled="f" stroked="t" strokeweight="0.750269pt" strokecolor="#AAAAAA">
              <v:path arrowok="t"/>
            </v:shape>
            <v:shape style="position:absolute;left:-510;top:2371;width:1516;height:0" coordorigin="-510,2371" coordsize="1516,0" path="m1005,2371l1005,2371e" filled="f" stroked="t" strokeweight="0.750269pt" strokecolor="#AAAAAA">
              <v:path arrowok="t"/>
            </v:shape>
            <v:shape style="position:absolute;left:1005;top:2371;width:1516;height:0" coordorigin="1005,2371" coordsize="1516,0" path="m1005,2371l2521,2371e" filled="f" stroked="t" strokeweight="0.750223pt" strokecolor="#AAAAAA">
              <v:path arrowok="t"/>
            </v:shape>
            <v:shape style="position:absolute;left:2521;top:2371;width:1516;height:0" coordorigin="2521,2371" coordsize="1516,0" path="m2521,2371l4037,2371e" filled="f" stroked="t" strokeweight="0.750223pt" strokecolor="#AAAAAA">
              <v:path arrowok="t"/>
            </v:shape>
            <v:shape style="position:absolute;left:-510;top:2626;width:1516;height:0" coordorigin="-510,2626" coordsize="1516,0" path="m1005,2626l1005,2626e" filled="f" stroked="t" strokeweight="0.750269pt" strokecolor="#AAAAAA">
              <v:path arrowok="t"/>
            </v:shape>
            <v:shape style="position:absolute;left:-510;top:2626;width:1516;height:0" coordorigin="-510,2626" coordsize="1516,0" path="m1005,2626l1005,2626e" filled="f" stroked="t" strokeweight="0.750269pt" strokecolor="#AAAAAA">
              <v:path arrowok="t"/>
            </v:shape>
            <v:shape style="position:absolute;left:1005;top:2626;width:1516;height:0" coordorigin="1005,2626" coordsize="1516,0" path="m1005,2626l2521,2626e" filled="f" stroked="t" strokeweight="0.750223pt" strokecolor="#AAAAAA">
              <v:path arrowok="t"/>
            </v:shape>
            <v:shape style="position:absolute;left:2521;top:2626;width:1516;height:0" coordorigin="2521,2626" coordsize="1516,0" path="m2521,2626l4037,2626e" filled="f" stroked="t" strokeweight="0.750223pt" strokecolor="#AAAAAA">
              <v:path arrowok="t"/>
            </v:shape>
            <v:shape style="position:absolute;left:-510;top:2881;width:1516;height:0" coordorigin="-510,2881" coordsize="1516,0" path="m1005,2881l1005,2881e" filled="f" stroked="t" strokeweight="0.750269pt" strokecolor="#AAAAAA">
              <v:path arrowok="t"/>
            </v:shape>
            <v:shape style="position:absolute;left:-510;top:2881;width:1516;height:0" coordorigin="-510,2881" coordsize="1516,0" path="m1005,2881l1005,2881e" filled="f" stroked="t" strokeweight="0.750269pt" strokecolor="#AAAAAA">
              <v:path arrowok="t"/>
            </v:shape>
            <v:shape style="position:absolute;left:1005;top:2881;width:1516;height:0" coordorigin="1005,2881" coordsize="1516,0" path="m1005,2881l2521,2881e" filled="f" stroked="t" strokeweight="0.750223pt" strokecolor="#AAAAAA">
              <v:path arrowok="t"/>
            </v:shape>
            <v:shape style="position:absolute;left:2521;top:2881;width:1516;height:0" coordorigin="2521,2881" coordsize="1516,0" path="m2521,2881l4037,2881e" filled="f" stroked="t" strokeweight="0.750223pt" strokecolor="#AAAAAA">
              <v:path arrowok="t"/>
            </v:shape>
            <v:shape style="position:absolute;left:-510;top:1080;width:1516;height:0" coordorigin="-510,1080" coordsize="1516,0" path="m1005,1080l1005,1080e" filled="f" stroked="t" strokeweight="0.750269pt" strokecolor="#AAAAAA">
              <v:path arrowok="t"/>
            </v:shape>
            <v:shape style="position:absolute;left:-510;top:1080;width:1516;height:0" coordorigin="-510,1080" coordsize="1516,0" path="m1005,1080l1005,1080e" filled="f" stroked="t" strokeweight="0.750269pt" strokecolor="#AAAAAA">
              <v:path arrowok="t"/>
            </v:shape>
            <v:shape style="position:absolute;left:1005;top:1080;width:1516;height:0" coordorigin="1005,1080" coordsize="1516,0" path="m1005,1080l2521,1080e" filled="f" stroked="t" strokeweight="0.750223pt" strokecolor="#AAAAAA">
              <v:path arrowok="t"/>
            </v:shape>
            <v:shape style="position:absolute;left:2521;top:1080;width:1516;height:0" coordorigin="2521,1080" coordsize="1516,0" path="m2521,1080l4037,1080e" filled="f" stroked="t" strokeweight="0.750223pt" strokecolor="#AAAAAA">
              <v:path arrowok="t"/>
            </v:shape>
            <v:shape style="position:absolute;left:-510;top:1846;width:1516;height:0" coordorigin="-510,1846" coordsize="1516,0" path="m1005,1846l1005,1846e" filled="f" stroked="t" strokeweight="0.750269pt" strokecolor="#AAAAAA">
              <v:path arrowok="t"/>
            </v:shape>
            <v:shape style="position:absolute;left:-510;top:1846;width:1516;height:0" coordorigin="-510,1846" coordsize="1516,0" path="m1005,1846l1005,1846e" filled="f" stroked="t" strokeweight="0.750269pt" strokecolor="#AAAAAA">
              <v:path arrowok="t"/>
            </v:shape>
            <v:shape style="position:absolute;left:1005;top:1846;width:1516;height:0" coordorigin="1005,1846" coordsize="1516,0" path="m1005,1846l2521,1846e" filled="f" stroked="t" strokeweight="0.750223pt" strokecolor="#AAAAAA">
              <v:path arrowok="t"/>
            </v:shape>
            <v:shape style="position:absolute;left:2521;top:1846;width:1516;height:0" coordorigin="2521,1846" coordsize="1516,0" path="m2521,1846l4037,1846e" filled="f" stroked="t" strokeweight="0.750223pt" strokecolor="#AAAAAA">
              <v:path arrowok="t"/>
            </v:shape>
            <v:shape style="position:absolute;left:-510;top:2371;width:1516;height:0" coordorigin="-510,2371" coordsize="1516,0" path="m1005,2371l1005,2371e" filled="f" stroked="t" strokeweight="0.750269pt" strokecolor="#AAAAAA">
              <v:path arrowok="t"/>
            </v:shape>
            <v:shape style="position:absolute;left:-510;top:2371;width:1516;height:0" coordorigin="-510,2371" coordsize="1516,0" path="m1005,2371l1005,2371e" filled="f" stroked="t" strokeweight="0.750269pt" strokecolor="#AAAAAA">
              <v:path arrowok="t"/>
            </v:shape>
            <v:shape style="position:absolute;left:1005;top:2371;width:1516;height:0" coordorigin="1005,2371" coordsize="1516,0" path="m1005,2371l2521,2371e" filled="f" stroked="t" strokeweight="0.750223pt" strokecolor="#AAAAAA">
              <v:path arrowok="t"/>
            </v:shape>
            <v:shape style="position:absolute;left:2521;top:2371;width:1516;height:0" coordorigin="2521,2371" coordsize="1516,0" path="m2521,2371l4037,2371e" filled="f" stroked="t" strokeweight="0.750223pt" strokecolor="#AAAAAA">
              <v:path arrowok="t"/>
            </v:shape>
            <v:shape style="position:absolute;left:-510;top:2626;width:1516;height:0" coordorigin="-510,2626" coordsize="1516,0" path="m1005,2626l1005,2626e" filled="f" stroked="t" strokeweight="0.750269pt" strokecolor="#AAAAAA">
              <v:path arrowok="t"/>
            </v:shape>
            <v:shape style="position:absolute;left:-510;top:2626;width:1516;height:0" coordorigin="-510,2626" coordsize="1516,0" path="m1005,2626l1005,2626e" filled="f" stroked="t" strokeweight="0.750269pt" strokecolor="#AAAAAA">
              <v:path arrowok="t"/>
            </v:shape>
            <v:shape style="position:absolute;left:1005;top:2626;width:1516;height:0" coordorigin="1005,2626" coordsize="1516,0" path="m1005,2626l2521,2626e" filled="f" stroked="t" strokeweight="0.750223pt" strokecolor="#AAAAAA">
              <v:path arrowok="t"/>
            </v:shape>
            <v:shape style="position:absolute;left:2521;top:2626;width:1516;height:0" coordorigin="2521,2626" coordsize="1516,0" path="m2521,2626l4037,2626e" filled="f" stroked="t" strokeweight="0.750223pt" strokecolor="#AAAAAA">
              <v:path arrowok="t"/>
            </v:shape>
            <v:shape style="position:absolute;left:-510;top:2881;width:1516;height:0" coordorigin="-510,2881" coordsize="1516,0" path="m1005,2881l1005,2881e" filled="f" stroked="t" strokeweight="0.750269pt" strokecolor="#AAAAAA">
              <v:path arrowok="t"/>
            </v:shape>
            <v:shape style="position:absolute;left:-510;top:2881;width:1516;height:0" coordorigin="-510,2881" coordsize="1516,0" path="m1005,2881l1005,2881e" filled="f" stroked="t" strokeweight="0.750269pt" strokecolor="#AAAAAA">
              <v:path arrowok="t"/>
            </v:shape>
            <v:shape style="position:absolute;left:1005;top:2881;width:1516;height:0" coordorigin="1005,2881" coordsize="1516,0" path="m1005,2881l2521,2881e" filled="f" stroked="t" strokeweight="0.750223pt" strokecolor="#AAAAAA">
              <v:path arrowok="t"/>
            </v:shape>
            <v:shape style="position:absolute;left:2521;top:2881;width:1516;height:0" coordorigin="2521,2881" coordsize="1516,0" path="m2521,2881l4037,2881e" filled="f" stroked="t" strokeweight="0.750223pt" strokecolor="#AAAAAA">
              <v:path arrowok="t"/>
            </v:shape>
            <v:shape style="position:absolute;left:-510;top:3136;width:1516;height:0" coordorigin="-510,3136" coordsize="1516,0" path="m1005,3136l1005,3136e" filled="f" stroked="t" strokeweight="0.750269pt" strokecolor="#AAAAAA">
              <v:path arrowok="t"/>
            </v:shape>
            <v:shape style="position:absolute;left:-510;top:3136;width:1516;height:0" coordorigin="-510,3136" coordsize="1516,0" path="m1005,3136l1005,3136e" filled="f" stroked="t" strokeweight="0.750269pt" strokecolor="#AAAAAA">
              <v:path arrowok="t"/>
            </v:shape>
            <v:shape style="position:absolute;left:1005;top:3136;width:1516;height:0" coordorigin="1005,3136" coordsize="1516,0" path="m1005,3136l2521,3136e" filled="f" stroked="t" strokeweight="0.750223pt" strokecolor="#AAAAAA">
              <v:path arrowok="t"/>
            </v:shape>
            <v:shape style="position:absolute;left:2521;top:3136;width:1516;height:0" coordorigin="2521,3136" coordsize="1516,0" path="m2521,3136l4037,3136e" filled="f" stroked="t" strokeweight="0.750223pt" strokecolor="#AAAAAA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sectPr>
      <w:pgMar w:header="0" w:footer="0" w:top="1580" w:bottom="280" w:left="1680" w:right="1680"/>
      <w:headerReference w:type="default" r:id="rId17"/>
      <w:pgSz w:w="11900" w:h="1682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49.896pt;margin-top:53.6409pt;width:472.699pt;height:103.531pt;mso-position-horizontal-relative:page;mso-position-vertical-relative:page;z-index:-2442" coordorigin="998,1073" coordsize="9454,2071">
          <v:shape style="position:absolute;left:1606;top:2371;width:2191;height:255" coordorigin="1606,2371" coordsize="2191,255" path="m1606,2371l3797,2371,3797,2626,1606,2626,1606,2371xe" filled="t" fillcolor="#FF9300" stroked="f">
            <v:path arrowok="t"/>
            <v:fill/>
          </v:shape>
          <v:shape style="position:absolute;left:1606;top:2626;width:2191;height:255" coordorigin="1606,2626" coordsize="2191,255" path="m1606,2626l3797,2626,3797,2881,1606,2881,1606,2626xe" filled="t" fillcolor="#FF9300" stroked="f">
            <v:path arrowok="t"/>
            <v:fill/>
          </v:shape>
          <v:shape style="position:absolute;left:1606;top:-90;width:0;height:1170" coordorigin="1606,-90" coordsize="0,1170" path="m1606,1080l1606,1080e" filled="f" stroked="t" strokeweight="0.750223pt" strokecolor="#000000">
            <v:path arrowok="t"/>
          </v:shape>
          <v:shape style="position:absolute;left:1005;top:1080;width:600;height:0" coordorigin="1005,1080" coordsize="600,0" path="m1606,1080l1005,1080e" filled="f" stroked="t" strokeweight="0.750269pt" strokecolor="#000000">
            <v:path arrowok="t"/>
          </v:shape>
          <v:shape style="position:absolute;left:1005;top:1080;width:600;height:0" coordorigin="1005,1080" coordsize="600,0" path="m1005,1080l1606,1080e" filled="f" stroked="t" strokeweight="0.750269pt" strokecolor="#000000">
            <v:path arrowok="t"/>
          </v:shape>
          <v:shape style="position:absolute;left:1606;top:-90;width:0;height:1170" coordorigin="1606,-90" coordsize="0,1170" path="m1606,1080l1606,1080e" filled="f" stroked="t" strokeweight="0.750223pt" strokecolor="#000000">
            <v:path arrowok="t"/>
          </v:shape>
          <v:shape style="position:absolute;left:3797;top:-90;width:0;height:1170" coordorigin="3797,-90" coordsize="0,1170" path="m3797,1080l3797,1080e" filled="f" stroked="t" strokeweight="0.750223pt" strokecolor="#000000">
            <v:path arrowok="t"/>
          </v:shape>
          <v:shape style="position:absolute;left:3797;top:-90;width:0;height:1170" coordorigin="3797,-90" coordsize="0,1170" path="m3797,1080l3797,1080e" filled="f" stroked="t" strokeweight="0.750223pt" strokecolor="#000000">
            <v:path arrowok="t"/>
          </v:shape>
          <v:shape style="position:absolute;left:1606;top:1080;width:2191;height:0" coordorigin="1606,1080" coordsize="2191,0" path="m1606,1080l3797,1080e" filled="f" stroked="t" strokeweight="0.750223pt" strokecolor="#000000">
            <v:path arrowok="t"/>
          </v:shape>
          <v:shape style="position:absolute;left:10444;top:-90;width:0;height:1170" coordorigin="10444,-90" coordsize="0,1170" path="m10444,1080l10444,1080e" filled="f" stroked="t" strokeweight="0.750223pt" strokecolor="#000000">
            <v:path arrowok="t"/>
          </v:shape>
          <v:shape style="position:absolute;left:3797;top:1080;width:6648;height:0" coordorigin="3797,1080" coordsize="6648,0" path="m3797,1080l10444,1080e" filled="f" stroked="t" strokeweight="0.750223pt" strokecolor="#000000">
            <v:path arrowok="t"/>
          </v:shape>
          <v:shape style="position:absolute;left:1606;top:1080;width:0;height:765" coordorigin="1606,1080" coordsize="0,765" path="m1606,1846l1606,1080e" filled="f" stroked="t" strokeweight="0.750315pt" strokecolor="#000000">
            <v:path arrowok="t"/>
          </v:shape>
          <v:shape style="position:absolute;left:1005;top:1080;width:600;height:0" coordorigin="1005,1080" coordsize="600,0" path="m1606,1080l1005,1080e" filled="f" stroked="t" strokeweight="0.750269pt" strokecolor="#000000">
            <v:path arrowok="t"/>
          </v:shape>
          <v:shape style="position:absolute;left:1005;top:1080;width:600;height:0" coordorigin="1005,1080" coordsize="600,0" path="m1005,1080l1606,1080e" filled="f" stroked="t" strokeweight="0.750269pt" strokecolor="#000000">
            <v:path arrowok="t"/>
          </v:shape>
          <v:shape style="position:absolute;left:1005;top:1846;width:600;height:0" coordorigin="1005,1846" coordsize="600,0" path="m1606,1846l1005,1846e" filled="f" stroked="t" strokeweight="0.750269pt" strokecolor="#000000">
            <v:path arrowok="t"/>
          </v:shape>
          <v:shape style="position:absolute;left:1005;top:1846;width:600;height:0" coordorigin="1005,1846" coordsize="600,0" path="m1005,1846l1606,1846e" filled="f" stroked="t" strokeweight="0.750269pt" strokecolor="#000000">
            <v:path arrowok="t"/>
          </v:shape>
          <v:shape style="position:absolute;left:1606;top:1080;width:0;height:765" coordorigin="1606,1080" coordsize="0,765" path="m1606,1846l1606,1080e" filled="f" stroked="t" strokeweight="0.750315pt" strokecolor="#000000">
            <v:path arrowok="t"/>
          </v:shape>
          <v:shape style="position:absolute;left:3797;top:1080;width:0;height:765" coordorigin="3797,1080" coordsize="0,765" path="m3797,1846l3797,1080e" filled="f" stroked="t" strokeweight="0.750315pt" strokecolor="#000000">
            <v:path arrowok="t"/>
          </v:shape>
          <v:shape style="position:absolute;left:3797;top:1080;width:0;height:765" coordorigin="3797,1080" coordsize="0,765" path="m3797,1846l3797,1080e" filled="f" stroked="t" strokeweight="0.750315pt" strokecolor="#000000">
            <v:path arrowok="t"/>
          </v:shape>
          <v:shape style="position:absolute;left:10444;top:1080;width:0;height:765" coordorigin="10444,1080" coordsize="0,765" path="m10444,1846l10444,1080e" filled="f" stroked="t" strokeweight="0.750315pt" strokecolor="#000000">
            <v:path arrowok="t"/>
          </v:shape>
          <v:shape style="position:absolute;left:1606;top:1080;width:2191;height:0" coordorigin="1606,1080" coordsize="2191,0" path="m1606,1080l3797,1080e" filled="f" stroked="t" strokeweight="0.750223pt" strokecolor="#000000">
            <v:path arrowok="t"/>
          </v:shape>
          <v:shape style="position:absolute;left:3797;top:1080;width:6648;height:0" coordorigin="3797,1080" coordsize="6648,0" path="m3797,1080l10444,1080e" filled="f" stroked="t" strokeweight="0.750223pt" strokecolor="#000000">
            <v:path arrowok="t"/>
          </v:shape>
          <v:shape style="position:absolute;left:1606;top:1846;width:2191;height:0" coordorigin="1606,1846" coordsize="2191,0" path="m1606,1846l3797,1846e" filled="f" stroked="t" strokeweight="0.750223pt" strokecolor="#000000">
            <v:path arrowok="t"/>
          </v:shape>
          <v:shape style="position:absolute;left:3797;top:1846;width:6648;height:0" coordorigin="3797,1846" coordsize="6648,0" path="m3797,1846l10444,1846e" filled="f" stroked="t" strokeweight="0.750223pt" strokecolor="#000000">
            <v:path arrowok="t"/>
          </v:shape>
          <v:shape style="position:absolute;left:1606;top:1846;width:0;height:525" coordorigin="1606,1846" coordsize="0,525" path="m1606,2371l1606,1846e" filled="f" stroked="t" strokeweight="0.750315pt" strokecolor="#000000">
            <v:path arrowok="t"/>
          </v:shape>
          <v:shape style="position:absolute;left:1005;top:1846;width:600;height:0" coordorigin="1005,1846" coordsize="600,0" path="m1606,1846l1005,1846e" filled="f" stroked="t" strokeweight="0.750269pt" strokecolor="#000000">
            <v:path arrowok="t"/>
          </v:shape>
          <v:shape style="position:absolute;left:1005;top:1846;width:600;height:0" coordorigin="1005,1846" coordsize="600,0" path="m1005,1846l1606,1846e" filled="f" stroked="t" strokeweight="0.750269pt" strokecolor="#000000">
            <v:path arrowok="t"/>
          </v:shape>
          <v:shape style="position:absolute;left:1005;top:2371;width:600;height:0" coordorigin="1005,2371" coordsize="600,0" path="m1606,2371l1005,2371e" filled="f" stroked="t" strokeweight="0.750269pt" strokecolor="#000000">
            <v:path arrowok="t"/>
          </v:shape>
          <v:shape style="position:absolute;left:1005;top:2371;width:600;height:0" coordorigin="1005,2371" coordsize="600,0" path="m1005,2371l1606,2371e" filled="f" stroked="t" strokeweight="0.750269pt" strokecolor="#000000">
            <v:path arrowok="t"/>
          </v:shape>
          <v:shape style="position:absolute;left:1606;top:1846;width:0;height:525" coordorigin="1606,1846" coordsize="0,525" path="m1606,2371l1606,1846e" filled="f" stroked="t" strokeweight="0.750315pt" strokecolor="#000000">
            <v:path arrowok="t"/>
          </v:shape>
          <v:shape style="position:absolute;left:3797;top:1846;width:0;height:525" coordorigin="3797,1846" coordsize="0,525" path="m3797,2371l3797,1846e" filled="f" stroked="t" strokeweight="0.750315pt" strokecolor="#000000">
            <v:path arrowok="t"/>
          </v:shape>
          <v:shape style="position:absolute;left:3797;top:1846;width:0;height:525" coordorigin="3797,1846" coordsize="0,525" path="m3797,2371l3797,1846e" filled="f" stroked="t" strokeweight="0.750315pt" strokecolor="#000000">
            <v:path arrowok="t"/>
          </v:shape>
          <v:shape style="position:absolute;left:10444;top:1846;width:0;height:525" coordorigin="10444,1846" coordsize="0,525" path="m10444,2371l10444,1846e" filled="f" stroked="t" strokeweight="0.750315pt" strokecolor="#000000">
            <v:path arrowok="t"/>
          </v:shape>
          <v:shape style="position:absolute;left:1606;top:1846;width:2191;height:0" coordorigin="1606,1846" coordsize="2191,0" path="m1606,1846l3797,1846e" filled="f" stroked="t" strokeweight="0.750223pt" strokecolor="#000000">
            <v:path arrowok="t"/>
          </v:shape>
          <v:shape style="position:absolute;left:3797;top:1846;width:6648;height:0" coordorigin="3797,1846" coordsize="6648,0" path="m3797,1846l10444,1846e" filled="f" stroked="t" strokeweight="0.750223pt" strokecolor="#000000">
            <v:path arrowok="t"/>
          </v:shape>
          <v:shape style="position:absolute;left:1606;top:2371;width:2191;height:0" coordorigin="1606,2371" coordsize="2191,0" path="m1606,2371l3797,2371e" filled="f" stroked="t" strokeweight="0.750223pt" strokecolor="#000000">
            <v:path arrowok="t"/>
          </v:shape>
          <v:shape style="position:absolute;left:3797;top:2371;width:6648;height:0" coordorigin="3797,2371" coordsize="6648,0" path="m3797,2371l10444,2371e" filled="f" stroked="t" strokeweight="0.750223pt" strokecolor="#000000">
            <v:path arrowok="t"/>
          </v:shape>
          <v:shape style="position:absolute;left:1606;top:2371;width:0;height:255" coordorigin="1606,2371" coordsize="0,255" path="m1606,2626l1606,2371e" filled="f" stroked="t" strokeweight="0.750315pt" strokecolor="#000000">
            <v:path arrowok="t"/>
          </v:shape>
          <v:shape style="position:absolute;left:1005;top:2371;width:600;height:0" coordorigin="1005,2371" coordsize="600,0" path="m1606,2371l1005,2371e" filled="f" stroked="t" strokeweight="0.750269pt" strokecolor="#000000">
            <v:path arrowok="t"/>
          </v:shape>
          <v:shape style="position:absolute;left:1005;top:2371;width:600;height:0" coordorigin="1005,2371" coordsize="600,0" path="m1005,2371l1606,2371e" filled="f" stroked="t" strokeweight="0.750269pt" strokecolor="#000000">
            <v:path arrowok="t"/>
          </v:shape>
          <v:shape style="position:absolute;left:1005;top:2626;width:600;height:0" coordorigin="1005,2626" coordsize="600,0" path="m1606,2626l1005,2626e" filled="f" stroked="t" strokeweight="0.750269pt" strokecolor="#000000">
            <v:path arrowok="t"/>
          </v:shape>
          <v:shape style="position:absolute;left:1005;top:2626;width:600;height:0" coordorigin="1005,2626" coordsize="600,0" path="m1005,2626l1606,2626e" filled="f" stroked="t" strokeweight="0.750269pt" strokecolor="#000000">
            <v:path arrowok="t"/>
          </v:shape>
          <v:shape style="position:absolute;left:1606;top:2371;width:0;height:255" coordorigin="1606,2371" coordsize="0,255" path="m1606,2626l1606,2371e" filled="f" stroked="t" strokeweight="0.750315pt" strokecolor="#000000">
            <v:path arrowok="t"/>
          </v:shape>
          <v:shape style="position:absolute;left:3797;top:2371;width:0;height:255" coordorigin="3797,2371" coordsize="0,255" path="m3797,2626l3797,2371e" filled="f" stroked="t" strokeweight="0.750315pt" strokecolor="#000000">
            <v:path arrowok="t"/>
          </v:shape>
          <v:shape style="position:absolute;left:3797;top:2371;width:0;height:255" coordorigin="3797,2371" coordsize="0,255" path="m3797,2626l3797,2371e" filled="f" stroked="t" strokeweight="0.750315pt" strokecolor="#000000">
            <v:path arrowok="t"/>
          </v:shape>
          <v:shape style="position:absolute;left:10444;top:2371;width:0;height:255" coordorigin="10444,2371" coordsize="0,255" path="m10444,2626l10444,2371e" filled="f" stroked="t" strokeweight="0.750315pt" strokecolor="#000000">
            <v:path arrowok="t"/>
          </v:shape>
          <v:shape style="position:absolute;left:1606;top:2371;width:2191;height:0" coordorigin="1606,2371" coordsize="2191,0" path="m1606,2371l3797,2371e" filled="f" stroked="t" strokeweight="0.750223pt" strokecolor="#000000">
            <v:path arrowok="t"/>
          </v:shape>
          <v:shape style="position:absolute;left:3797;top:2371;width:6648;height:0" coordorigin="3797,2371" coordsize="6648,0" path="m3797,2371l10444,2371e" filled="f" stroked="t" strokeweight="0.750223pt" strokecolor="#000000">
            <v:path arrowok="t"/>
          </v:shape>
          <v:shape style="position:absolute;left:1606;top:2626;width:2191;height:0" coordorigin="1606,2626" coordsize="2191,0" path="m1606,2626l3797,2626e" filled="f" stroked="t" strokeweight="0.750223pt" strokecolor="#000000">
            <v:path arrowok="t"/>
          </v:shape>
          <v:shape style="position:absolute;left:3797;top:2626;width:6648;height:0" coordorigin="3797,2626" coordsize="6648,0" path="m3797,2626l10444,2626e" filled="f" stroked="t" strokeweight="0.750223pt" strokecolor="#000000">
            <v:path arrowok="t"/>
          </v:shape>
          <v:shape style="position:absolute;left:1606;top:2626;width:0;height:255" coordorigin="1606,2626" coordsize="0,255" path="m1606,2881l1606,2626e" filled="f" stroked="t" strokeweight="0.750315pt" strokecolor="#000000">
            <v:path arrowok="t"/>
          </v:shape>
          <v:shape style="position:absolute;left:1005;top:2626;width:600;height:0" coordorigin="1005,2626" coordsize="600,0" path="m1606,2626l1005,2626e" filled="f" stroked="t" strokeweight="0.750269pt" strokecolor="#000000">
            <v:path arrowok="t"/>
          </v:shape>
          <v:shape style="position:absolute;left:1005;top:2626;width:600;height:0" coordorigin="1005,2626" coordsize="600,0" path="m1005,2626l1606,2626e" filled="f" stroked="t" strokeweight="0.750269pt" strokecolor="#000000">
            <v:path arrowok="t"/>
          </v:shape>
          <v:shape style="position:absolute;left:1020;top:2881;width:570;height:0" coordorigin="1020,2881" coordsize="570,0" path="m1020,2881l1591,2881e" filled="f" stroked="t" strokeweight="1.50045pt" strokecolor="#000000">
            <v:path arrowok="t"/>
          </v:shape>
          <v:shape style="position:absolute;left:1606;top:2626;width:0;height:255" coordorigin="1606,2626" coordsize="0,255" path="m1606,2881l1606,2626e" filled="f" stroked="t" strokeweight="0.750315pt" strokecolor="#000000">
            <v:path arrowok="t"/>
          </v:shape>
          <v:shape style="position:absolute;left:3797;top:2626;width:0;height:255" coordorigin="3797,2626" coordsize="0,255" path="m3797,2881l3797,2626e" filled="f" stroked="t" strokeweight="0.750315pt" strokecolor="#000000">
            <v:path arrowok="t"/>
          </v:shape>
          <v:shape style="position:absolute;left:3797;top:2626;width:0;height:255" coordorigin="3797,2626" coordsize="0,255" path="m3797,2881l3797,2626e" filled="f" stroked="t" strokeweight="0.750315pt" strokecolor="#000000">
            <v:path arrowok="t"/>
          </v:shape>
          <v:shape style="position:absolute;left:10444;top:2626;width:0;height:255" coordorigin="10444,2626" coordsize="0,255" path="m10444,2881l10444,2626e" filled="f" stroked="t" strokeweight="0.750315pt" strokecolor="#000000">
            <v:path arrowok="t"/>
          </v:shape>
          <v:shape style="position:absolute;left:1606;top:2626;width:2191;height:0" coordorigin="1606,2626" coordsize="2191,0" path="m1606,2626l3797,2626e" filled="f" stroked="t" strokeweight="0.750223pt" strokecolor="#000000">
            <v:path arrowok="t"/>
          </v:shape>
          <v:shape style="position:absolute;left:3797;top:2626;width:6648;height:0" coordorigin="3797,2626" coordsize="6648,0" path="m3797,2626l10444,2626e" filled="f" stroked="t" strokeweight="0.750223pt" strokecolor="#000000">
            <v:path arrowok="t"/>
          </v:shape>
          <v:shape style="position:absolute;left:1621;top:2881;width:2161;height:0" coordorigin="1621,2881" coordsize="2161,0" path="m1621,2881l3782,2881e" filled="f" stroked="t" strokeweight="1.50045pt" strokecolor="#000000">
            <v:path arrowok="t"/>
          </v:shape>
          <v:shape style="position:absolute;left:3812;top:2881;width:6618;height:0" coordorigin="3812,2881" coordsize="6618,0" path="m3812,2881l10429,2881e" filled="f" stroked="t" strokeweight="1.50045pt" strokecolor="#000000">
            <v:path arrowok="t"/>
          </v:shape>
          <v:shape style="position:absolute;left:1606;top:2881;width:0;height:255" coordorigin="1606,2881" coordsize="0,255" path="m1606,3136l1606,2881e" filled="f" stroked="t" strokeweight="0.750315pt" strokecolor="#AAAAAA">
            <v:path arrowok="t"/>
          </v:shape>
          <v:shape style="position:absolute;left:3797;top:2881;width:0;height:255" coordorigin="3797,2881" coordsize="0,255" path="m3797,3136l3797,2881e" filled="f" stroked="t" strokeweight="0.750315pt" strokecolor="#AAAAAA">
            <v:path arrowok="t"/>
          </v:shape>
          <v:shape style="position:absolute;left:1606;top:2881;width:0;height:255" coordorigin="1606,2881" coordsize="0,255" path="m1606,3136l1606,2881e" filled="f" stroked="t" strokeweight="0.750315pt" strokecolor="#AAAAAA">
            <v:path arrowok="t"/>
          </v:shape>
          <v:shape style="position:absolute;left:3797;top:2881;width:0;height:255" coordorigin="3797,2881" coordsize="0,255" path="m3797,3136l3797,2881e" filled="f" stroked="t" strokeweight="0.750315pt" strokecolor="#AAAAAA">
            <v:path arrowok="t"/>
          </v:shape>
          <v:shape style="position:absolute;left:10444;top:2881;width:0;height:255" coordorigin="10444,2881" coordsize="0,255" path="m10444,3136l10444,2881e" filled="f" stroked="t" strokeweight="0.750315pt" strokecolor="#AAAAAA">
            <v:path arrowok="t"/>
          </v:shape>
          <v:shape style="position:absolute;left:1020;top:2881;width:570;height:0" coordorigin="1020,2881" coordsize="570,0" path="m1020,2881l1591,2881e" filled="f" stroked="t" strokeweight="1.50045pt" strokecolor="#000000">
            <v:path arrowok="t"/>
          </v:shape>
          <v:shape style="position:absolute;left:1621;top:2881;width:2161;height:0" coordorigin="1621,2881" coordsize="2161,0" path="m1621,2881l3782,2881e" filled="f" stroked="t" strokeweight="1.50045pt" strokecolor="#000000">
            <v:path arrowok="t"/>
          </v:shape>
          <v:shape style="position:absolute;left:3812;top:2881;width:6618;height:0" coordorigin="3812,2881" coordsize="6618,0" path="m3812,2881l10429,2881e" filled="f" stroked="t" strokeweight="1.50045pt" strokecolor="#000000">
            <v:path arrowok="t"/>
          </v:shape>
          <v:shape style="position:absolute;left:1005;top:3136;width:600;height:0" coordorigin="1005,3136" coordsize="600,0" path="m1606,3136l1005,3136e" filled="f" stroked="t" strokeweight="0.750269pt" strokecolor="#AAAAAA">
            <v:path arrowok="t"/>
          </v:shape>
          <v:shape style="position:absolute;left:1005;top:3136;width:600;height:0" coordorigin="1005,3136" coordsize="600,0" path="m1005,3136l1606,3136e" filled="f" stroked="t" strokeweight="0.750269pt" strokecolor="#AAAAAA">
            <v:path arrowok="t"/>
          </v:shape>
          <v:shape style="position:absolute;left:1606;top:3136;width:2191;height:0" coordorigin="1606,3136" coordsize="2191,0" path="m1606,3136l3797,3136e" filled="f" stroked="t" strokeweight="0.750223pt" strokecolor="#AAAAAA">
            <v:path arrowok="t"/>
          </v:shape>
          <v:shape style="position:absolute;left:3797;top:3136;width:6648;height:0" coordorigin="3797,3136" coordsize="6648,0" path="m3797,3136l10444,3136e" filled="f" stroked="t" strokeweight="0.750223pt" strokecolor="#AAAAAA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49.896pt;margin-top:53.6409pt;width:470.448pt;height:103.531pt;mso-position-horizontal-relative:page;mso-position-vertical-relative:page;z-index:-2441" coordorigin="998,1073" coordsize="9409,2071">
          <v:shape style="position:absolute;left:1005;top:1080;width:1291;height:0" coordorigin="1005,1080" coordsize="1291,0" path="m2296,1080l1005,1080e" filled="f" stroked="t" strokeweight="0.750269pt" strokecolor="#000000">
            <v:path arrowok="t"/>
          </v:shape>
          <v:shape style="position:absolute;left:1005;top:1080;width:1291;height:0" coordorigin="1005,1080" coordsize="1291,0" path="m1005,1080l2296,1080e" filled="f" stroked="t" strokeweight="0.750269pt" strokecolor="#000000">
            <v:path arrowok="t"/>
          </v:shape>
          <v:shape style="position:absolute;left:6183;top:-90;width:0;height:1170" coordorigin="6183,-90" coordsize="0,1170" path="m6183,1080l6183,1080e" filled="f" stroked="t" strokeweight="0.750223pt" strokecolor="#000000">
            <v:path arrowok="t"/>
          </v:shape>
          <v:shape style="position:absolute;left:2296;top:1080;width:3887;height:0" coordorigin="2296,1080" coordsize="3887,0" path="m2296,1080l6183,1080e" filled="f" stroked="t" strokeweight="0.750223pt" strokecolor="#000000">
            <v:path arrowok="t"/>
          </v:shape>
          <v:shape style="position:absolute;left:6183;top:-90;width:0;height:1170" coordorigin="6183,-90" coordsize="0,1170" path="m6183,1080l6183,1080e" filled="f" stroked="t" strokeweight="0.750223pt" strokecolor="#000000">
            <v:path arrowok="t"/>
          </v:shape>
          <v:shape style="position:absolute;left:6183;top:1080;width:2701;height:0" coordorigin="6183,1080" coordsize="2701,0" path="m6183,1080l8884,1080e" filled="f" stroked="t" strokeweight="0.750223pt" strokecolor="#000000">
            <v:path arrowok="t"/>
          </v:shape>
          <v:shape style="position:absolute;left:10399;top:-90;width:0;height:1170" coordorigin="10399,-90" coordsize="0,1170" path="m10399,1080l10399,1080e" filled="f" stroked="t" strokeweight="0.750223pt" strokecolor="#AAAAAA">
            <v:path arrowok="t"/>
          </v:shape>
          <v:shape style="position:absolute;left:8884;top:1080;width:1516;height:0" coordorigin="8884,1080" coordsize="1516,0" path="m8884,1080l10399,1080e" filled="f" stroked="t" strokeweight="0.750223pt" strokecolor="#AAAAAA">
            <v:path arrowok="t"/>
          </v:shape>
          <v:shape style="position:absolute;left:2296;top:1095;width:0;height:735" coordorigin="2296,1095" coordsize="0,735" path="m2296,1831l2296,1095e" filled="f" stroked="t" strokeweight="1.50063pt" strokecolor="#000000">
            <v:path arrowok="t"/>
          </v:shape>
          <v:shape style="position:absolute;left:1005;top:1080;width:1291;height:0" coordorigin="1005,1080" coordsize="1291,0" path="m2296,1080l1005,1080e" filled="f" stroked="t" strokeweight="0.750269pt" strokecolor="#000000">
            <v:path arrowok="t"/>
          </v:shape>
          <v:shape style="position:absolute;left:1005;top:1080;width:1291;height:0" coordorigin="1005,1080" coordsize="1291,0" path="m1005,1080l2296,1080e" filled="f" stroked="t" strokeweight="0.750269pt" strokecolor="#000000">
            <v:path arrowok="t"/>
          </v:shape>
          <v:shape style="position:absolute;left:1005;top:1846;width:1291;height:0" coordorigin="1005,1846" coordsize="1291,0" path="m2296,1846l1005,1846e" filled="f" stroked="t" strokeweight="0.750269pt" strokecolor="#000000">
            <v:path arrowok="t"/>
          </v:shape>
          <v:shape style="position:absolute;left:1005;top:1846;width:1291;height:0" coordorigin="1005,1846" coordsize="1291,0" path="m1005,1846l2296,1846e" filled="f" stroked="t" strokeweight="0.750269pt" strokecolor="#000000">
            <v:path arrowok="t"/>
          </v:shape>
          <v:shape style="position:absolute;left:2296;top:1095;width:0;height:735" coordorigin="2296,1095" coordsize="0,735" path="m2296,1831l2296,1095e" filled="f" stroked="t" strokeweight="1.50063pt" strokecolor="#000000">
            <v:path arrowok="t"/>
          </v:shape>
          <v:shape style="position:absolute;left:6183;top:1080;width:0;height:765" coordorigin="6183,1080" coordsize="0,765" path="m6183,1846l6183,1080e" filled="f" stroked="t" strokeweight="0.750315pt" strokecolor="#000000">
            <v:path arrowok="t"/>
          </v:shape>
          <v:shape style="position:absolute;left:2296;top:1080;width:3887;height:0" coordorigin="2296,1080" coordsize="3887,0" path="m2296,1080l6183,1080e" filled="f" stroked="t" strokeweight="0.750223pt" strokecolor="#000000">
            <v:path arrowok="t"/>
          </v:shape>
          <v:shape style="position:absolute;left:2296;top:1846;width:3887;height:0" coordorigin="2296,1846" coordsize="3887,0" path="m2296,1846l6183,1846e" filled="f" stroked="t" strokeweight="0.750223pt" strokecolor="#000000">
            <v:path arrowok="t"/>
          </v:shape>
          <v:shape style="position:absolute;left:6183;top:1080;width:0;height:765" coordorigin="6183,1080" coordsize="0,765" path="m6183,1846l6183,1080e" filled="f" stroked="t" strokeweight="0.750315pt" strokecolor="#000000">
            <v:path arrowok="t"/>
          </v:shape>
          <v:shape style="position:absolute;left:8884;top:1095;width:0;height:735" coordorigin="8884,1095" coordsize="0,735" path="m8884,1831l8884,1095e" filled="f" stroked="t" strokeweight="1.50063pt" strokecolor="#525252">
            <v:path arrowok="t"/>
          </v:shape>
          <v:shape style="position:absolute;left:6183;top:1080;width:2701;height:0" coordorigin="6183,1080" coordsize="2701,0" path="m6183,1080l8884,1080e" filled="f" stroked="t" strokeweight="0.750223pt" strokecolor="#000000">
            <v:path arrowok="t"/>
          </v:shape>
          <v:shape style="position:absolute;left:6183;top:1846;width:2701;height:0" coordorigin="6183,1846" coordsize="2701,0" path="m6183,1846l8884,1846e" filled="f" stroked="t" strokeweight="0.750223pt" strokecolor="#000000">
            <v:path arrowok="t"/>
          </v:shape>
          <v:shape style="position:absolute;left:8884;top:1095;width:0;height:735" coordorigin="8884,1095" coordsize="0,735" path="m8884,1831l8884,1095e" filled="f" stroked="t" strokeweight="1.50063pt" strokecolor="#525252">
            <v:path arrowok="t"/>
          </v:shape>
          <v:shape style="position:absolute;left:10399;top:1080;width:0;height:765" coordorigin="10399,1080" coordsize="0,765" path="m10399,1846l10399,1080e" filled="f" stroked="t" strokeweight="0.750315pt" strokecolor="#AAAAAA">
            <v:path arrowok="t"/>
          </v:shape>
          <v:shape style="position:absolute;left:8884;top:1080;width:1516;height:0" coordorigin="8884,1080" coordsize="1516,0" path="m8884,1080l10399,1080e" filled="f" stroked="t" strokeweight="0.750223pt" strokecolor="#AAAAAA">
            <v:path arrowok="t"/>
          </v:shape>
          <v:shape style="position:absolute;left:8884;top:1846;width:1516;height:0" coordorigin="8884,1846" coordsize="1516,0" path="m8884,1846l10399,1846e" filled="f" stroked="t" strokeweight="0.750223pt" strokecolor="#AAAAAA">
            <v:path arrowok="t"/>
          </v:shape>
          <v:shape style="position:absolute;left:2296;top:1861;width:0;height:495" coordorigin="2296,1861" coordsize="0,495" path="m2296,2356l2296,1861e" filled="f" stroked="t" strokeweight="1.50063pt" strokecolor="#000000">
            <v:path arrowok="t"/>
          </v:shape>
          <v:shape style="position:absolute;left:1005;top:1846;width:1291;height:0" coordorigin="1005,1846" coordsize="1291,0" path="m2296,1846l1005,1846e" filled="f" stroked="t" strokeweight="0.750269pt" strokecolor="#000000">
            <v:path arrowok="t"/>
          </v:shape>
          <v:shape style="position:absolute;left:1005;top:1846;width:1291;height:0" coordorigin="1005,1846" coordsize="1291,0" path="m1005,1846l2296,1846e" filled="f" stroked="t" strokeweight="0.750269pt" strokecolor="#000000">
            <v:path arrowok="t"/>
          </v:shape>
          <v:shape style="position:absolute;left:1005;top:2371;width:1291;height:0" coordorigin="1005,2371" coordsize="1291,0" path="m2296,2371l1005,2371e" filled="f" stroked="t" strokeweight="0.750269pt" strokecolor="#000000">
            <v:path arrowok="t"/>
          </v:shape>
          <v:shape style="position:absolute;left:1005;top:2371;width:1291;height:0" coordorigin="1005,2371" coordsize="1291,0" path="m1005,2371l2296,2371e" filled="f" stroked="t" strokeweight="0.750269pt" strokecolor="#000000">
            <v:path arrowok="t"/>
          </v:shape>
          <v:shape style="position:absolute;left:2296;top:1861;width:0;height:495" coordorigin="2296,1861" coordsize="0,495" path="m2296,2356l2296,1861e" filled="f" stroked="t" strokeweight="1.50063pt" strokecolor="#000000">
            <v:path arrowok="t"/>
          </v:shape>
          <v:shape style="position:absolute;left:6183;top:1846;width:0;height:525" coordorigin="6183,1846" coordsize="0,525" path="m6183,2371l6183,1846e" filled="f" stroked="t" strokeweight="0.750315pt" strokecolor="#000000">
            <v:path arrowok="t"/>
          </v:shape>
          <v:shape style="position:absolute;left:2296;top:1846;width:3887;height:0" coordorigin="2296,1846" coordsize="3887,0" path="m2296,1846l6183,1846e" filled="f" stroked="t" strokeweight="0.750223pt" strokecolor="#000000">
            <v:path arrowok="t"/>
          </v:shape>
          <v:shape style="position:absolute;left:2296;top:2371;width:3887;height:0" coordorigin="2296,2371" coordsize="3887,0" path="m2296,2371l6183,2371e" filled="f" stroked="t" strokeweight="0.750223pt" strokecolor="#000000">
            <v:path arrowok="t"/>
          </v:shape>
          <v:shape style="position:absolute;left:6183;top:1846;width:0;height:525" coordorigin="6183,1846" coordsize="0,525" path="m6183,2371l6183,1846e" filled="f" stroked="t" strokeweight="0.750315pt" strokecolor="#000000">
            <v:path arrowok="t"/>
          </v:shape>
          <v:shape style="position:absolute;left:8884;top:1861;width:0;height:495" coordorigin="8884,1861" coordsize="0,495" path="m8884,2356l8884,1861e" filled="f" stroked="t" strokeweight="1.50063pt" strokecolor="#525252">
            <v:path arrowok="t"/>
          </v:shape>
          <v:shape style="position:absolute;left:6183;top:1846;width:2701;height:0" coordorigin="6183,1846" coordsize="2701,0" path="m6183,1846l8884,1846e" filled="f" stroked="t" strokeweight="0.750223pt" strokecolor="#000000">
            <v:path arrowok="t"/>
          </v:shape>
          <v:shape style="position:absolute;left:6183;top:2371;width:2701;height:0" coordorigin="6183,2371" coordsize="2701,0" path="m6183,2371l8884,2371e" filled="f" stroked="t" strokeweight="0.750223pt" strokecolor="#000000">
            <v:path arrowok="t"/>
          </v:shape>
          <v:shape style="position:absolute;left:8884;top:1861;width:0;height:495" coordorigin="8884,1861" coordsize="0,495" path="m8884,2356l8884,1861e" filled="f" stroked="t" strokeweight="1.50063pt" strokecolor="#525252">
            <v:path arrowok="t"/>
          </v:shape>
          <v:shape style="position:absolute;left:10399;top:1846;width:0;height:525" coordorigin="10399,1846" coordsize="0,525" path="m10399,2371l10399,1846e" filled="f" stroked="t" strokeweight="0.750315pt" strokecolor="#AAAAAA">
            <v:path arrowok="t"/>
          </v:shape>
          <v:shape style="position:absolute;left:8884;top:1846;width:1516;height:0" coordorigin="8884,1846" coordsize="1516,0" path="m8884,1846l10399,1846e" filled="f" stroked="t" strokeweight="0.750223pt" strokecolor="#AAAAAA">
            <v:path arrowok="t"/>
          </v:shape>
          <v:shape style="position:absolute;left:8884;top:2371;width:1516;height:0" coordorigin="8884,2371" coordsize="1516,0" path="m8884,2371l10399,2371e" filled="f" stroked="t" strokeweight="0.750223pt" strokecolor="#AAAAAA">
            <v:path arrowok="t"/>
          </v:shape>
          <v:shape style="position:absolute;left:2296;top:2386;width:0;height:225" coordorigin="2296,2386" coordsize="0,225" path="m2296,2611l2296,2386e" filled="f" stroked="t" strokeweight="1.50063pt" strokecolor="#000000">
            <v:path arrowok="t"/>
          </v:shape>
          <v:shape style="position:absolute;left:1005;top:2371;width:1291;height:0" coordorigin="1005,2371" coordsize="1291,0" path="m2296,2371l1005,2371e" filled="f" stroked="t" strokeweight="0.750269pt" strokecolor="#000000">
            <v:path arrowok="t"/>
          </v:shape>
          <v:shape style="position:absolute;left:1005;top:2371;width:1291;height:0" coordorigin="1005,2371" coordsize="1291,0" path="m1005,2371l2296,2371e" filled="f" stroked="t" strokeweight="0.750269pt" strokecolor="#000000">
            <v:path arrowok="t"/>
          </v:shape>
          <v:shape style="position:absolute;left:1005;top:2626;width:1291;height:0" coordorigin="1005,2626" coordsize="1291,0" path="m2296,2626l1005,2626e" filled="f" stroked="t" strokeweight="0.750269pt" strokecolor="#000000">
            <v:path arrowok="t"/>
          </v:shape>
          <v:shape style="position:absolute;left:1005;top:2626;width:1291;height:0" coordorigin="1005,2626" coordsize="1291,0" path="m1005,2626l2296,2626e" filled="f" stroked="t" strokeweight="0.750269pt" strokecolor="#000000">
            <v:path arrowok="t"/>
          </v:shape>
          <v:shape style="position:absolute;left:2296;top:2386;width:0;height:225" coordorigin="2296,2386" coordsize="0,225" path="m2296,2611l2296,2386e" filled="f" stroked="t" strokeweight="1.50063pt" strokecolor="#000000">
            <v:path arrowok="t"/>
          </v:shape>
          <v:shape style="position:absolute;left:6183;top:2371;width:0;height:255" coordorigin="6183,2371" coordsize="0,255" path="m6183,2626l6183,2371e" filled="f" stroked="t" strokeweight="0.750315pt" strokecolor="#000000">
            <v:path arrowok="t"/>
          </v:shape>
          <v:shape style="position:absolute;left:2296;top:2371;width:3887;height:0" coordorigin="2296,2371" coordsize="3887,0" path="m2296,2371l6183,2371e" filled="f" stroked="t" strokeweight="0.750223pt" strokecolor="#000000">
            <v:path arrowok="t"/>
          </v:shape>
          <v:shape style="position:absolute;left:2296;top:2626;width:3887;height:0" coordorigin="2296,2626" coordsize="3887,0" path="m2296,2626l6183,2626e" filled="f" stroked="t" strokeweight="0.750223pt" strokecolor="#000000">
            <v:path arrowok="t"/>
          </v:shape>
          <v:shape style="position:absolute;left:6183;top:2371;width:0;height:255" coordorigin="6183,2371" coordsize="0,255" path="m6183,2626l6183,2371e" filled="f" stroked="t" strokeweight="0.750315pt" strokecolor="#000000">
            <v:path arrowok="t"/>
          </v:shape>
          <v:shape style="position:absolute;left:8884;top:2386;width:0;height:225" coordorigin="8884,2386" coordsize="0,225" path="m8884,2611l8884,2386e" filled="f" stroked="t" strokeweight="1.50063pt" strokecolor="#525252">
            <v:path arrowok="t"/>
          </v:shape>
          <v:shape style="position:absolute;left:6183;top:2371;width:2701;height:0" coordorigin="6183,2371" coordsize="2701,0" path="m6183,2371l8884,2371e" filled="f" stroked="t" strokeweight="0.750223pt" strokecolor="#000000">
            <v:path arrowok="t"/>
          </v:shape>
          <v:shape style="position:absolute;left:6183;top:2626;width:2701;height:0" coordorigin="6183,2626" coordsize="2701,0" path="m6183,2626l8884,2626e" filled="f" stroked="t" strokeweight="0.750223pt" strokecolor="#000000">
            <v:path arrowok="t"/>
          </v:shape>
          <v:shape style="position:absolute;left:8884;top:2386;width:0;height:225" coordorigin="8884,2386" coordsize="0,225" path="m8884,2611l8884,2386e" filled="f" stroked="t" strokeweight="1.50063pt" strokecolor="#525252">
            <v:path arrowok="t"/>
          </v:shape>
          <v:shape style="position:absolute;left:10399;top:2371;width:0;height:255" coordorigin="10399,2371" coordsize="0,255" path="m10399,2626l10399,2371e" filled="f" stroked="t" strokeweight="0.750315pt" strokecolor="#AAAAAA">
            <v:path arrowok="t"/>
          </v:shape>
          <v:shape style="position:absolute;left:8884;top:2371;width:1516;height:0" coordorigin="8884,2371" coordsize="1516,0" path="m8884,2371l10399,2371e" filled="f" stroked="t" strokeweight="0.750223pt" strokecolor="#AAAAAA">
            <v:path arrowok="t"/>
          </v:shape>
          <v:shape style="position:absolute;left:8884;top:2626;width:1516;height:0" coordorigin="8884,2626" coordsize="1516,0" path="m8884,2626l10399,2626e" filled="f" stroked="t" strokeweight="0.750223pt" strokecolor="#AAAAAA">
            <v:path arrowok="t"/>
          </v:shape>
          <v:shape style="position:absolute;left:2296;top:2641;width:0;height:225" coordorigin="2296,2641" coordsize="0,225" path="m2296,2866l2296,2641e" filled="f" stroked="t" strokeweight="1.50063pt" strokecolor="#000000">
            <v:path arrowok="t"/>
          </v:shape>
          <v:shape style="position:absolute;left:1005;top:2626;width:1291;height:0" coordorigin="1005,2626" coordsize="1291,0" path="m2296,2626l1005,2626e" filled="f" stroked="t" strokeweight="0.750269pt" strokecolor="#000000">
            <v:path arrowok="t"/>
          </v:shape>
          <v:shape style="position:absolute;left:1005;top:2626;width:1291;height:0" coordorigin="1005,2626" coordsize="1291,0" path="m1005,2626l2296,2626e" filled="f" stroked="t" strokeweight="0.750269pt" strokecolor="#000000">
            <v:path arrowok="t"/>
          </v:shape>
          <v:shape style="position:absolute;left:1020;top:2881;width:1261;height:0" coordorigin="1020,2881" coordsize="1261,0" path="m1020,2881l2281,2881e" filled="f" stroked="t" strokeweight="1.50045pt" strokecolor="#000000">
            <v:path arrowok="t"/>
          </v:shape>
          <v:shape style="position:absolute;left:2296;top:2641;width:0;height:225" coordorigin="2296,2641" coordsize="0,225" path="m2296,2866l2296,2641e" filled="f" stroked="t" strokeweight="1.50063pt" strokecolor="#000000">
            <v:path arrowok="t"/>
          </v:shape>
          <v:shape style="position:absolute;left:6183;top:2626;width:0;height:255" coordorigin="6183,2626" coordsize="0,255" path="m6183,2881l6183,2626e" filled="f" stroked="t" strokeweight="0.750315pt" strokecolor="#000000">
            <v:path arrowok="t"/>
          </v:shape>
          <v:shape style="position:absolute;left:2296;top:2626;width:3887;height:0" coordorigin="2296,2626" coordsize="3887,0" path="m2296,2626l6183,2626e" filled="f" stroked="t" strokeweight="0.750223pt" strokecolor="#000000">
            <v:path arrowok="t"/>
          </v:shape>
          <v:shape style="position:absolute;left:2311;top:2881;width:3857;height:0" coordorigin="2311,2881" coordsize="3857,0" path="m2311,2881l6168,2881e" filled="f" stroked="t" strokeweight="1.50045pt" strokecolor="#000000">
            <v:path arrowok="t"/>
          </v:shape>
          <v:shape style="position:absolute;left:6183;top:2626;width:0;height:255" coordorigin="6183,2626" coordsize="0,255" path="m6183,2881l6183,2626e" filled="f" stroked="t" strokeweight="0.750315pt" strokecolor="#000000">
            <v:path arrowok="t"/>
          </v:shape>
          <v:shape style="position:absolute;left:8884;top:2641;width:0;height:225" coordorigin="8884,2641" coordsize="0,225" path="m8884,2866l8884,2641e" filled="f" stroked="t" strokeweight="1.50063pt" strokecolor="#525252">
            <v:path arrowok="t"/>
          </v:shape>
          <v:shape style="position:absolute;left:6183;top:2626;width:2701;height:0" coordorigin="6183,2626" coordsize="2701,0" path="m6183,2626l8884,2626e" filled="f" stroked="t" strokeweight="0.750223pt" strokecolor="#000000">
            <v:path arrowok="t"/>
          </v:shape>
          <v:shape style="position:absolute;left:6198;top:2881;width:2671;height:0" coordorigin="6198,2881" coordsize="2671,0" path="m6198,2881l8869,2881e" filled="f" stroked="t" strokeweight="1.50045pt" strokecolor="#000000">
            <v:path arrowok="t"/>
          </v:shape>
          <v:shape style="position:absolute;left:8884;top:2641;width:0;height:225" coordorigin="8884,2641" coordsize="0,225" path="m8884,2866l8884,2641e" filled="f" stroked="t" strokeweight="1.50063pt" strokecolor="#525252">
            <v:path arrowok="t"/>
          </v:shape>
          <v:shape style="position:absolute;left:10399;top:2626;width:0;height:255" coordorigin="10399,2626" coordsize="0,255" path="m10399,2881l10399,2626e" filled="f" stroked="t" strokeweight="0.750315pt" strokecolor="#AAAAAA">
            <v:path arrowok="t"/>
          </v:shape>
          <v:shape style="position:absolute;left:8884;top:2626;width:1516;height:0" coordorigin="8884,2626" coordsize="1516,0" path="m8884,2626l10399,2626e" filled="f" stroked="t" strokeweight="0.750223pt" strokecolor="#AAAAAA">
            <v:path arrowok="t"/>
          </v:shape>
          <v:shape style="position:absolute;left:8884;top:2881;width:1516;height:0" coordorigin="8884,2881" coordsize="1516,0" path="m8884,2881l10399,2881e" filled="f" stroked="t" strokeweight="0.750223pt" strokecolor="#AAAAAA">
            <v:path arrowok="t"/>
          </v:shape>
          <v:shape style="position:absolute;left:2296;top:2881;width:0;height:255" coordorigin="2296,2881" coordsize="0,255" path="m2296,3136l2296,2881e" filled="f" stroked="t" strokeweight="0.750315pt" strokecolor="#AAAAAA">
            <v:path arrowok="t"/>
          </v:shape>
          <v:shape style="position:absolute;left:6183;top:2881;width:0;height:255" coordorigin="6183,2881" coordsize="0,255" path="m6183,3136l6183,2881e" filled="f" stroked="t" strokeweight="0.750315pt" strokecolor="#AAAAAA">
            <v:path arrowok="t"/>
          </v:shape>
          <v:shape style="position:absolute;left:2296;top:2881;width:0;height:255" coordorigin="2296,2881" coordsize="0,255" path="m2296,3136l2296,2881e" filled="f" stroked="t" strokeweight="0.750315pt" strokecolor="#AAAAAA">
            <v:path arrowok="t"/>
          </v:shape>
          <v:shape style="position:absolute;left:6183;top:2881;width:0;height:255" coordorigin="6183,2881" coordsize="0,255" path="m6183,3136l6183,2881e" filled="f" stroked="t" strokeweight="0.750315pt" strokecolor="#AAAAAA">
            <v:path arrowok="t"/>
          </v:shape>
          <v:shape style="position:absolute;left:8884;top:2881;width:0;height:255" coordorigin="8884,2881" coordsize="0,255" path="m8884,3136l8884,2881e" filled="f" stroked="t" strokeweight="0.750315pt" strokecolor="#AAAAAA">
            <v:path arrowok="t"/>
          </v:shape>
          <v:shape style="position:absolute;left:1020;top:2881;width:1261;height:0" coordorigin="1020,2881" coordsize="1261,0" path="m1020,2881l2281,2881e" filled="f" stroked="t" strokeweight="1.50045pt" strokecolor="#000000">
            <v:path arrowok="t"/>
          </v:shape>
          <v:shape style="position:absolute;left:2311;top:2881;width:3857;height:0" coordorigin="2311,2881" coordsize="3857,0" path="m2311,2881l6168,2881e" filled="f" stroked="t" strokeweight="1.50045pt" strokecolor="#000000">
            <v:path arrowok="t"/>
          </v:shape>
          <v:shape style="position:absolute;left:6198;top:2881;width:2671;height:0" coordorigin="6198,2881" coordsize="2671,0" path="m6198,2881l8869,2881e" filled="f" stroked="t" strokeweight="1.50045pt" strokecolor="#000000">
            <v:path arrowok="t"/>
          </v:shape>
          <v:shape style="position:absolute;left:1005;top:3136;width:1291;height:0" coordorigin="1005,3136" coordsize="1291,0" path="m2296,3136l1005,3136e" filled="f" stroked="t" strokeweight="0.750269pt" strokecolor="#AAAAAA">
            <v:path arrowok="t"/>
          </v:shape>
          <v:shape style="position:absolute;left:1005;top:3136;width:1291;height:0" coordorigin="1005,3136" coordsize="1291,0" path="m1005,3136l2296,3136e" filled="f" stroked="t" strokeweight="0.750269pt" strokecolor="#AAAAAA">
            <v:path arrowok="t"/>
          </v:shape>
          <v:shape style="position:absolute;left:2296;top:3136;width:3887;height:0" coordorigin="2296,3136" coordsize="3887,0" path="m2296,3136l6183,3136e" filled="f" stroked="t" strokeweight="0.750223pt" strokecolor="#AAAAAA">
            <v:path arrowok="t"/>
          </v:shape>
          <v:shape style="position:absolute;left:6183;top:3136;width:2701;height:0" coordorigin="6183,3136" coordsize="2701,0" path="m6183,3136l8884,3136e" filled="f" stroked="t" strokeweight="0.750223pt" strokecolor="#AAAAAA">
            <v:path arrowok="t"/>
          </v:shape>
          <v:shape style="position:absolute;left:8884;top:2881;width:0;height:255" coordorigin="8884,2881" coordsize="0,255" path="m8884,3136l8884,2881e" filled="f" stroked="t" strokeweight="0.750315pt" strokecolor="#AAAAAA">
            <v:path arrowok="t"/>
          </v:shape>
          <v:shape style="position:absolute;left:10399;top:2881;width:0;height:255" coordorigin="10399,2881" coordsize="0,255" path="m10399,3136l10399,2881e" filled="f" stroked="t" strokeweight="0.750315pt" strokecolor="#AAAAAA">
            <v:path arrowok="t"/>
          </v:shape>
          <v:shape style="position:absolute;left:8884;top:2881;width:1516;height:0" coordorigin="8884,2881" coordsize="1516,0" path="m8884,2881l10399,2881e" filled="f" stroked="t" strokeweight="0.750223pt" strokecolor="#AAAAAA">
            <v:path arrowok="t"/>
          </v:shape>
          <v:shape style="position:absolute;left:8884;top:3136;width:1516;height:0" coordorigin="8884,3136" coordsize="1516,0" path="m8884,3136l10399,3136e" filled="f" stroked="t" strokeweight="0.750223pt" strokecolor="#AAAAAA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49.896pt;margin-top:53.6409pt;width:455.441pt;height:103.531pt;mso-position-horizontal-relative:page;mso-position-vertical-relative:page;z-index:-2440" coordorigin="998,1073" coordsize="9109,2071">
          <v:shape style="position:absolute;left:1005;top:-90;width:0;height:1170" coordorigin="1005,-90" coordsize="0,1170" path="m1005,1080l1005,1080e" filled="f" stroked="t" strokeweight="0.750223pt" strokecolor="#AAAAAA">
            <v:path arrowok="t"/>
          </v:shape>
          <v:shape style="position:absolute;left:-510;top:1080;width:1516;height:0" coordorigin="-510,1080" coordsize="1516,0" path="m1005,1080l1005,1080e" filled="f" stroked="t" strokeweight="0.750269pt" strokecolor="#AAAAAA">
            <v:path arrowok="t"/>
          </v:shape>
          <v:shape style="position:absolute;left:-510;top:1080;width:1516;height:0" coordorigin="-510,1080" coordsize="1516,0" path="m1005,1080l1005,1080e" filled="f" stroked="t" strokeweight="0.750269pt" strokecolor="#AAAAAA">
            <v:path arrowok="t"/>
          </v:shape>
          <v:shape style="position:absolute;left:1005;top:-90;width:0;height:1170" coordorigin="1005,-90" coordsize="0,1170" path="m1005,1080l1005,1080e" filled="f" stroked="t" strokeweight="0.750223pt" strokecolor="#AAAAAA">
            <v:path arrowok="t"/>
          </v:shape>
          <v:shape style="position:absolute;left:2521;top:-90;width:0;height:1170" coordorigin="2521,-90" coordsize="0,1170" path="m2521,1080l2521,1080e" filled="f" stroked="t" strokeweight="0.750223pt" strokecolor="#AAAAAA">
            <v:path arrowok="t"/>
          </v:shape>
          <v:shape style="position:absolute;left:2521;top:-90;width:0;height:1170" coordorigin="2521,-90" coordsize="0,1170" path="m2521,1080l2521,1080e" filled="f" stroked="t" strokeweight="0.750223pt" strokecolor="#AAAAAA">
            <v:path arrowok="t"/>
          </v:shape>
          <v:shape style="position:absolute;left:1005;top:1080;width:1516;height:0" coordorigin="1005,1080" coordsize="1516,0" path="m1005,1080l2521,1080e" filled="f" stroked="t" strokeweight="0.750223pt" strokecolor="#AAAAAA">
            <v:path arrowok="t"/>
          </v:shape>
          <v:shape style="position:absolute;left:4037;top:-90;width:0;height:1170" coordorigin="4037,-90" coordsize="0,1170" path="m4037,1080l4037,1080e" filled="f" stroked="t" strokeweight="0.750223pt" strokecolor="#AAAAAA">
            <v:path arrowok="t"/>
          </v:shape>
          <v:shape style="position:absolute;left:4037;top:-90;width:0;height:1170" coordorigin="4037,-90" coordsize="0,1170" path="m4037,1080l4037,1080e" filled="f" stroked="t" strokeweight="0.750223pt" strokecolor="#AAAAAA">
            <v:path arrowok="t"/>
          </v:shape>
          <v:shape style="position:absolute;left:2521;top:1080;width:1516;height:0" coordorigin="2521,1080" coordsize="1516,0" path="m2521,1080l4037,1080e" filled="f" stroked="t" strokeweight="0.750223pt" strokecolor="#AAAAAA">
            <v:path arrowok="t"/>
          </v:shape>
          <v:shape style="position:absolute;left:5552;top:-90;width:0;height:1170" coordorigin="5552,-90" coordsize="0,1170" path="m5552,1080l5552,1080e" filled="f" stroked="t" strokeweight="0.750223pt" strokecolor="#AAAAAA">
            <v:path arrowok="t"/>
          </v:shape>
          <v:shape style="position:absolute;left:5552;top:-90;width:0;height:1170" coordorigin="5552,-90" coordsize="0,1170" path="m5552,1080l5552,1080e" filled="f" stroked="t" strokeweight="0.750223pt" strokecolor="#AAAAAA">
            <v:path arrowok="t"/>
          </v:shape>
          <v:shape style="position:absolute;left:4037;top:1080;width:1516;height:0" coordorigin="4037,1080" coordsize="1516,0" path="m4037,1080l5552,1080e" filled="f" stroked="t" strokeweight="0.750223pt" strokecolor="#AAAAAA">
            <v:path arrowok="t"/>
          </v:shape>
          <v:shape style="position:absolute;left:7068;top:-90;width:0;height:1170" coordorigin="7068,-90" coordsize="0,1170" path="m7068,1080l7068,1080e" filled="f" stroked="t" strokeweight="0.750223pt" strokecolor="#AAAAAA">
            <v:path arrowok="t"/>
          </v:shape>
          <v:shape style="position:absolute;left:7068;top:-90;width:0;height:1170" coordorigin="7068,-90" coordsize="0,1170" path="m7068,1080l7068,1080e" filled="f" stroked="t" strokeweight="0.750223pt" strokecolor="#AAAAAA">
            <v:path arrowok="t"/>
          </v:shape>
          <v:shape style="position:absolute;left:5552;top:1080;width:1516;height:0" coordorigin="5552,1080" coordsize="1516,0" path="m5552,1080l7068,1080e" filled="f" stroked="t" strokeweight="0.750223pt" strokecolor="#AAAAAA">
            <v:path arrowok="t"/>
          </v:shape>
          <v:shape style="position:absolute;left:8584;top:-90;width:0;height:1170" coordorigin="8584,-90" coordsize="0,1170" path="m8584,1080l8584,1080e" filled="f" stroked="t" strokeweight="0.750223pt" strokecolor="#AAAAAA">
            <v:path arrowok="t"/>
          </v:shape>
          <v:shape style="position:absolute;left:8584;top:-90;width:0;height:1170" coordorigin="8584,-90" coordsize="0,1170" path="m8584,1080l8584,1080e" filled="f" stroked="t" strokeweight="0.750223pt" strokecolor="#AAAAAA">
            <v:path arrowok="t"/>
          </v:shape>
          <v:shape style="position:absolute;left:7068;top:1080;width:1516;height:0" coordorigin="7068,1080" coordsize="1516,0" path="m7068,1080l8584,1080e" filled="f" stroked="t" strokeweight="0.750223pt" strokecolor="#AAAAAA">
            <v:path arrowok="t"/>
          </v:shape>
          <v:shape style="position:absolute;left:10099;top:-90;width:0;height:1170" coordorigin="10099,-90" coordsize="0,1170" path="m10099,1080l10099,1080e" filled="f" stroked="t" strokeweight="0.750223pt" strokecolor="#AAAAAA">
            <v:path arrowok="t"/>
          </v:shape>
          <v:shape style="position:absolute;left:8584;top:1080;width:1516;height:0" coordorigin="8584,1080" coordsize="1516,0" path="m8584,1080l10099,1080e" filled="f" stroked="t" strokeweight="0.750223pt" strokecolor="#AAAAAA">
            <v:path arrowok="t"/>
          </v:shape>
          <v:shape style="position:absolute;left:1005;top:1080;width:0;height:765" coordorigin="1005,1080" coordsize="0,765" path="m1005,1846l1005,1080e" filled="f" stroked="t" strokeweight="0.750315pt" strokecolor="#AAAAAA">
            <v:path arrowok="t"/>
          </v:shape>
          <v:shape style="position:absolute;left:-510;top:1080;width:1516;height:0" coordorigin="-510,1080" coordsize="1516,0" path="m1005,1080l1005,1080e" filled="f" stroked="t" strokeweight="0.750269pt" strokecolor="#AAAAAA">
            <v:path arrowok="t"/>
          </v:shape>
          <v:shape style="position:absolute;left:-510;top:1080;width:1516;height:0" coordorigin="-510,1080" coordsize="1516,0" path="m1005,1080l1005,1080e" filled="f" stroked="t" strokeweight="0.750269pt" strokecolor="#AAAAAA">
            <v:path arrowok="t"/>
          </v:shape>
          <v:shape style="position:absolute;left:-510;top:1846;width:1516;height:0" coordorigin="-510,1846" coordsize="1516,0" path="m1005,1846l1005,1846e" filled="f" stroked="t" strokeweight="0.750269pt" strokecolor="#AAAAAA">
            <v:path arrowok="t"/>
          </v:shape>
          <v:shape style="position:absolute;left:-510;top:1846;width:1516;height:0" coordorigin="-510,1846" coordsize="1516,0" path="m1005,1846l1005,1846e" filled="f" stroked="t" strokeweight="0.750269pt" strokecolor="#AAAAAA">
            <v:path arrowok="t"/>
          </v:shape>
          <v:shape style="position:absolute;left:1005;top:1080;width:0;height:765" coordorigin="1005,1080" coordsize="0,765" path="m1005,1846l1005,1080e" filled="f" stroked="t" strokeweight="0.750315pt" strokecolor="#AAAAAA">
            <v:path arrowok="t"/>
          </v:shape>
          <v:shape style="position:absolute;left:2521;top:1080;width:0;height:765" coordorigin="2521,1080" coordsize="0,765" path="m2521,1846l2521,1080e" filled="f" stroked="t" strokeweight="0.750315pt" strokecolor="#AAAAAA">
            <v:path arrowok="t"/>
          </v:shape>
          <v:shape style="position:absolute;left:4037;top:1080;width:0;height:765" coordorigin="4037,1080" coordsize="0,765" path="m4037,1846l4037,1080e" filled="f" stroked="t" strokeweight="0.750315pt" strokecolor="#AAAAAA">
            <v:path arrowok="t"/>
          </v:shape>
          <v:shape style="position:absolute;left:5552;top:1080;width:0;height:765" coordorigin="5552,1080" coordsize="0,765" path="m5552,1846l5552,1080e" filled="f" stroked="t" strokeweight="0.750315pt" strokecolor="#AAAAAA">
            <v:path arrowok="t"/>
          </v:shape>
          <v:shape style="position:absolute;left:7068;top:1080;width:0;height:765" coordorigin="7068,1080" coordsize="0,765" path="m7068,1846l7068,1080e" filled="f" stroked="t" strokeweight="0.750315pt" strokecolor="#AAAAAA">
            <v:path arrowok="t"/>
          </v:shape>
          <v:shape style="position:absolute;left:8584;top:1080;width:0;height:765" coordorigin="8584,1080" coordsize="0,765" path="m8584,1846l8584,1080e" filled="f" stroked="t" strokeweight="0.750315pt" strokecolor="#AAAAAA">
            <v:path arrowok="t"/>
          </v:shape>
          <v:shape style="position:absolute;left:2521;top:1080;width:0;height:765" coordorigin="2521,1080" coordsize="0,765" path="m2521,1846l2521,1080e" filled="f" stroked="t" strokeweight="0.750315pt" strokecolor="#AAAAAA">
            <v:path arrowok="t"/>
          </v:shape>
          <v:shape style="position:absolute;left:4037;top:1080;width:0;height:765" coordorigin="4037,1080" coordsize="0,765" path="m4037,1846l4037,1080e" filled="f" stroked="t" strokeweight="0.750315pt" strokecolor="#AAAAAA">
            <v:path arrowok="t"/>
          </v:shape>
          <v:shape style="position:absolute;left:5552;top:1080;width:0;height:765" coordorigin="5552,1080" coordsize="0,765" path="m5552,1846l5552,1080e" filled="f" stroked="t" strokeweight="0.750315pt" strokecolor="#AAAAAA">
            <v:path arrowok="t"/>
          </v:shape>
          <v:shape style="position:absolute;left:7068;top:1080;width:0;height:765" coordorigin="7068,1080" coordsize="0,765" path="m7068,1846l7068,1080e" filled="f" stroked="t" strokeweight="0.750315pt" strokecolor="#AAAAAA">
            <v:path arrowok="t"/>
          </v:shape>
          <v:shape style="position:absolute;left:8584;top:1080;width:0;height:765" coordorigin="8584,1080" coordsize="0,765" path="m8584,1846l8584,1080e" filled="f" stroked="t" strokeweight="0.750315pt" strokecolor="#AAAAAA">
            <v:path arrowok="t"/>
          </v:shape>
          <v:shape style="position:absolute;left:10099;top:1080;width:0;height:765" coordorigin="10099,1080" coordsize="0,765" path="m10099,1846l10099,1080e" filled="f" stroked="t" strokeweight="0.750315pt" strokecolor="#AAAAAA">
            <v:path arrowok="t"/>
          </v:shape>
          <v:shape style="position:absolute;left:1005;top:1080;width:1516;height:0" coordorigin="1005,1080" coordsize="1516,0" path="m1005,1080l2521,1080e" filled="f" stroked="t" strokeweight="0.750223pt" strokecolor="#AAAAAA">
            <v:path arrowok="t"/>
          </v:shape>
          <v:shape style="position:absolute;left:2521;top:1080;width:1516;height:0" coordorigin="2521,1080" coordsize="1516,0" path="m2521,1080l4037,1080e" filled="f" stroked="t" strokeweight="0.750223pt" strokecolor="#AAAAAA">
            <v:path arrowok="t"/>
          </v:shape>
          <v:shape style="position:absolute;left:4037;top:1080;width:1516;height:0" coordorigin="4037,1080" coordsize="1516,0" path="m4037,1080l5552,1080e" filled="f" stroked="t" strokeweight="0.750223pt" strokecolor="#AAAAAA">
            <v:path arrowok="t"/>
          </v:shape>
          <v:shape style="position:absolute;left:5552;top:1080;width:1516;height:0" coordorigin="5552,1080" coordsize="1516,0" path="m5552,1080l7068,1080e" filled="f" stroked="t" strokeweight="0.750223pt" strokecolor="#AAAAAA">
            <v:path arrowok="t"/>
          </v:shape>
          <v:shape style="position:absolute;left:7068;top:1080;width:1516;height:0" coordorigin="7068,1080" coordsize="1516,0" path="m7068,1080l8584,1080e" filled="f" stroked="t" strokeweight="0.750223pt" strokecolor="#AAAAAA">
            <v:path arrowok="t"/>
          </v:shape>
          <v:shape style="position:absolute;left:8584;top:1080;width:1516;height:0" coordorigin="8584,1080" coordsize="1516,0" path="m8584,1080l10099,1080e" filled="f" stroked="t" strokeweight="0.750223pt" strokecolor="#AAAAAA">
            <v:path arrowok="t"/>
          </v:shape>
          <v:shape style="position:absolute;left:1005;top:1846;width:1516;height:0" coordorigin="1005,1846" coordsize="1516,0" path="m1005,1846l2521,1846e" filled="f" stroked="t" strokeweight="0.750223pt" strokecolor="#AAAAAA">
            <v:path arrowok="t"/>
          </v:shape>
          <v:shape style="position:absolute;left:2521;top:1846;width:1516;height:0" coordorigin="2521,1846" coordsize="1516,0" path="m2521,1846l4037,1846e" filled="f" stroked="t" strokeweight="0.750223pt" strokecolor="#AAAAAA">
            <v:path arrowok="t"/>
          </v:shape>
          <v:shape style="position:absolute;left:4037;top:1846;width:1516;height:0" coordorigin="4037,1846" coordsize="1516,0" path="m4037,1846l5552,1846e" filled="f" stroked="t" strokeweight="0.750223pt" strokecolor="#AAAAAA">
            <v:path arrowok="t"/>
          </v:shape>
          <v:shape style="position:absolute;left:5552;top:1846;width:1516;height:0" coordorigin="5552,1846" coordsize="1516,0" path="m5552,1846l7068,1846e" filled="f" stroked="t" strokeweight="0.750223pt" strokecolor="#AAAAAA">
            <v:path arrowok="t"/>
          </v:shape>
          <v:shape style="position:absolute;left:7068;top:1846;width:1516;height:0" coordorigin="7068,1846" coordsize="1516,0" path="m7068,1846l8584,1846e" filled="f" stroked="t" strokeweight="0.750223pt" strokecolor="#AAAAAA">
            <v:path arrowok="t"/>
          </v:shape>
          <v:shape style="position:absolute;left:8584;top:1846;width:1516;height:0" coordorigin="8584,1846" coordsize="1516,0" path="m8584,1846l10099,1846e" filled="f" stroked="t" strokeweight="0.750223pt" strokecolor="#AAAAAA">
            <v:path arrowok="t"/>
          </v:shape>
          <v:shape style="position:absolute;left:1005;top:1846;width:0;height:525" coordorigin="1005,1846" coordsize="0,525" path="m1005,2371l1005,1846e" filled="f" stroked="t" strokeweight="0.750315pt" strokecolor="#AAAAAA">
            <v:path arrowok="t"/>
          </v:shape>
          <v:shape style="position:absolute;left:-510;top:1846;width:1516;height:0" coordorigin="-510,1846" coordsize="1516,0" path="m1005,1846l1005,1846e" filled="f" stroked="t" strokeweight="0.750269pt" strokecolor="#AAAAAA">
            <v:path arrowok="t"/>
          </v:shape>
          <v:shape style="position:absolute;left:-510;top:1846;width:1516;height:0" coordorigin="-510,1846" coordsize="1516,0" path="m1005,1846l1005,1846e" filled="f" stroked="t" strokeweight="0.750269pt" strokecolor="#AAAAAA">
            <v:path arrowok="t"/>
          </v:shape>
          <v:shape style="position:absolute;left:-510;top:2371;width:1516;height:0" coordorigin="-510,2371" coordsize="1516,0" path="m1005,2371l1005,2371e" filled="f" stroked="t" strokeweight="0.750269pt" strokecolor="#AAAAAA">
            <v:path arrowok="t"/>
          </v:shape>
          <v:shape style="position:absolute;left:-510;top:2371;width:1516;height:0" coordorigin="-510,2371" coordsize="1516,0" path="m1005,2371l1005,2371e" filled="f" stroked="t" strokeweight="0.750269pt" strokecolor="#AAAAAA">
            <v:path arrowok="t"/>
          </v:shape>
          <v:shape style="position:absolute;left:1005;top:1846;width:0;height:525" coordorigin="1005,1846" coordsize="0,525" path="m1005,2371l1005,1846e" filled="f" stroked="t" strokeweight="0.750315pt" strokecolor="#AAAAAA">
            <v:path arrowok="t"/>
          </v:shape>
          <v:shape style="position:absolute;left:2521;top:1846;width:0;height:525" coordorigin="2521,1846" coordsize="0,525" path="m2521,2371l2521,1846e" filled="f" stroked="t" strokeweight="0.750315pt" strokecolor="#AAAAAA">
            <v:path arrowok="t"/>
          </v:shape>
          <v:shape style="position:absolute;left:4037;top:1846;width:0;height:525" coordorigin="4037,1846" coordsize="0,525" path="m4037,2371l4037,1846e" filled="f" stroked="t" strokeweight="0.750315pt" strokecolor="#AAAAAA">
            <v:path arrowok="t"/>
          </v:shape>
          <v:shape style="position:absolute;left:5552;top:1846;width:0;height:525" coordorigin="5552,1846" coordsize="0,525" path="m5552,2371l5552,1846e" filled="f" stroked="t" strokeweight="0.750315pt" strokecolor="#AAAAAA">
            <v:path arrowok="t"/>
          </v:shape>
          <v:shape style="position:absolute;left:7068;top:1846;width:0;height:525" coordorigin="7068,1846" coordsize="0,525" path="m7068,2371l7068,1846e" filled="f" stroked="t" strokeweight="0.750315pt" strokecolor="#AAAAAA">
            <v:path arrowok="t"/>
          </v:shape>
          <v:shape style="position:absolute;left:8584;top:1846;width:0;height:525" coordorigin="8584,1846" coordsize="0,525" path="m8584,2371l8584,1846e" filled="f" stroked="t" strokeweight="0.750315pt" strokecolor="#AAAAAA">
            <v:path arrowok="t"/>
          </v:shape>
          <v:shape style="position:absolute;left:2521;top:1846;width:0;height:525" coordorigin="2521,1846" coordsize="0,525" path="m2521,2371l2521,1846e" filled="f" stroked="t" strokeweight="0.750315pt" strokecolor="#AAAAAA">
            <v:path arrowok="t"/>
          </v:shape>
          <v:shape style="position:absolute;left:4037;top:1846;width:0;height:525" coordorigin="4037,1846" coordsize="0,525" path="m4037,2371l4037,1846e" filled="f" stroked="t" strokeweight="0.750315pt" strokecolor="#AAAAAA">
            <v:path arrowok="t"/>
          </v:shape>
          <v:shape style="position:absolute;left:5552;top:1846;width:0;height:525" coordorigin="5552,1846" coordsize="0,525" path="m5552,2371l5552,1846e" filled="f" stroked="t" strokeweight="0.750315pt" strokecolor="#AAAAAA">
            <v:path arrowok="t"/>
          </v:shape>
          <v:shape style="position:absolute;left:7068;top:1846;width:0;height:525" coordorigin="7068,1846" coordsize="0,525" path="m7068,2371l7068,1846e" filled="f" stroked="t" strokeweight="0.750315pt" strokecolor="#AAAAAA">
            <v:path arrowok="t"/>
          </v:shape>
          <v:shape style="position:absolute;left:8584;top:1846;width:0;height:525" coordorigin="8584,1846" coordsize="0,525" path="m8584,2371l8584,1846e" filled="f" stroked="t" strokeweight="0.750315pt" strokecolor="#AAAAAA">
            <v:path arrowok="t"/>
          </v:shape>
          <v:shape style="position:absolute;left:10099;top:1846;width:0;height:525" coordorigin="10099,1846" coordsize="0,525" path="m10099,2371l10099,1846e" filled="f" stroked="t" strokeweight="0.750315pt" strokecolor="#AAAAAA">
            <v:path arrowok="t"/>
          </v:shape>
          <v:shape style="position:absolute;left:1005;top:1846;width:1516;height:0" coordorigin="1005,1846" coordsize="1516,0" path="m1005,1846l2521,1846e" filled="f" stroked="t" strokeweight="0.750223pt" strokecolor="#AAAAAA">
            <v:path arrowok="t"/>
          </v:shape>
          <v:shape style="position:absolute;left:2521;top:1846;width:1516;height:0" coordorigin="2521,1846" coordsize="1516,0" path="m2521,1846l4037,1846e" filled="f" stroked="t" strokeweight="0.750223pt" strokecolor="#AAAAAA">
            <v:path arrowok="t"/>
          </v:shape>
          <v:shape style="position:absolute;left:4037;top:1846;width:1516;height:0" coordorigin="4037,1846" coordsize="1516,0" path="m4037,1846l5552,1846e" filled="f" stroked="t" strokeweight="0.750223pt" strokecolor="#AAAAAA">
            <v:path arrowok="t"/>
          </v:shape>
          <v:shape style="position:absolute;left:5552;top:1846;width:1516;height:0" coordorigin="5552,1846" coordsize="1516,0" path="m5552,1846l7068,1846e" filled="f" stroked="t" strokeweight="0.750223pt" strokecolor="#AAAAAA">
            <v:path arrowok="t"/>
          </v:shape>
          <v:shape style="position:absolute;left:7068;top:1846;width:1516;height:0" coordorigin="7068,1846" coordsize="1516,0" path="m7068,1846l8584,1846e" filled="f" stroked="t" strokeweight="0.750223pt" strokecolor="#AAAAAA">
            <v:path arrowok="t"/>
          </v:shape>
          <v:shape style="position:absolute;left:8584;top:1846;width:1516;height:0" coordorigin="8584,1846" coordsize="1516,0" path="m8584,1846l10099,1846e" filled="f" stroked="t" strokeweight="0.750223pt" strokecolor="#AAAAAA">
            <v:path arrowok="t"/>
          </v:shape>
          <v:shape style="position:absolute;left:1005;top:2371;width:1516;height:0" coordorigin="1005,2371" coordsize="1516,0" path="m1005,2371l2521,2371e" filled="f" stroked="t" strokeweight="0.750223pt" strokecolor="#AAAAAA">
            <v:path arrowok="t"/>
          </v:shape>
          <v:shape style="position:absolute;left:2521;top:2371;width:1516;height:0" coordorigin="2521,2371" coordsize="1516,0" path="m2521,2371l4037,2371e" filled="f" stroked="t" strokeweight="0.750223pt" strokecolor="#AAAAAA">
            <v:path arrowok="t"/>
          </v:shape>
          <v:shape style="position:absolute;left:4037;top:2371;width:1516;height:0" coordorigin="4037,2371" coordsize="1516,0" path="m4037,2371l5552,2371e" filled="f" stroked="t" strokeweight="0.750223pt" strokecolor="#AAAAAA">
            <v:path arrowok="t"/>
          </v:shape>
          <v:shape style="position:absolute;left:5552;top:2371;width:1516;height:0" coordorigin="5552,2371" coordsize="1516,0" path="m5552,2371l7068,2371e" filled="f" stroked="t" strokeweight="0.750223pt" strokecolor="#AAAAAA">
            <v:path arrowok="t"/>
          </v:shape>
          <v:shape style="position:absolute;left:7068;top:2371;width:1516;height:0" coordorigin="7068,2371" coordsize="1516,0" path="m7068,2371l8584,2371e" filled="f" stroked="t" strokeweight="0.750223pt" strokecolor="#AAAAAA">
            <v:path arrowok="t"/>
          </v:shape>
          <v:shape style="position:absolute;left:8584;top:2371;width:1516;height:0" coordorigin="8584,2371" coordsize="1516,0" path="m8584,2371l10099,2371e" filled="f" stroked="t" strokeweight="0.750223pt" strokecolor="#AAAAAA">
            <v:path arrowok="t"/>
          </v:shape>
          <v:shape style="position:absolute;left:1005;top:2371;width:0;height:255" coordorigin="1005,2371" coordsize="0,255" path="m1005,2626l1005,2371e" filled="f" stroked="t" strokeweight="0.750315pt" strokecolor="#AAAAAA">
            <v:path arrowok="t"/>
          </v:shape>
          <v:shape style="position:absolute;left:-510;top:2371;width:1516;height:0" coordorigin="-510,2371" coordsize="1516,0" path="m1005,2371l1005,2371e" filled="f" stroked="t" strokeweight="0.750269pt" strokecolor="#AAAAAA">
            <v:path arrowok="t"/>
          </v:shape>
          <v:shape style="position:absolute;left:-510;top:2371;width:1516;height:0" coordorigin="-510,2371" coordsize="1516,0" path="m1005,2371l1005,2371e" filled="f" stroked="t" strokeweight="0.750269pt" strokecolor="#AAAAAA">
            <v:path arrowok="t"/>
          </v:shape>
          <v:shape style="position:absolute;left:-510;top:2626;width:1516;height:0" coordorigin="-510,2626" coordsize="1516,0" path="m1005,2626l1005,2626e" filled="f" stroked="t" strokeweight="0.750269pt" strokecolor="#AAAAAA">
            <v:path arrowok="t"/>
          </v:shape>
          <v:shape style="position:absolute;left:-510;top:2626;width:1516;height:0" coordorigin="-510,2626" coordsize="1516,0" path="m1005,2626l1005,2626e" filled="f" stroked="t" strokeweight="0.750269pt" strokecolor="#AAAAAA">
            <v:path arrowok="t"/>
          </v:shape>
          <v:shape style="position:absolute;left:1005;top:2371;width:0;height:255" coordorigin="1005,2371" coordsize="0,255" path="m1005,2626l1005,2371e" filled="f" stroked="t" strokeweight="0.750315pt" strokecolor="#AAAAAA">
            <v:path arrowok="t"/>
          </v:shape>
          <v:shape style="position:absolute;left:2521;top:2371;width:0;height:255" coordorigin="2521,2371" coordsize="0,255" path="m2521,2626l2521,2371e" filled="f" stroked="t" strokeweight="0.750315pt" strokecolor="#AAAAAA">
            <v:path arrowok="t"/>
          </v:shape>
          <v:shape style="position:absolute;left:4037;top:2371;width:0;height:255" coordorigin="4037,2371" coordsize="0,255" path="m4037,2626l4037,2371e" filled="f" stroked="t" strokeweight="0.750315pt" strokecolor="#AAAAAA">
            <v:path arrowok="t"/>
          </v:shape>
          <v:shape style="position:absolute;left:5552;top:2371;width:0;height:255" coordorigin="5552,2371" coordsize="0,255" path="m5552,2626l5552,2371e" filled="f" stroked="t" strokeweight="0.750315pt" strokecolor="#AAAAAA">
            <v:path arrowok="t"/>
          </v:shape>
          <v:shape style="position:absolute;left:7068;top:2371;width:0;height:255" coordorigin="7068,2371" coordsize="0,255" path="m7068,2626l7068,2371e" filled="f" stroked="t" strokeweight="0.750315pt" strokecolor="#AAAAAA">
            <v:path arrowok="t"/>
          </v:shape>
          <v:shape style="position:absolute;left:8584;top:2371;width:0;height:255" coordorigin="8584,2371" coordsize="0,255" path="m8584,2626l8584,2371e" filled="f" stroked="t" strokeweight="0.750315pt" strokecolor="#AAAAAA">
            <v:path arrowok="t"/>
          </v:shape>
          <v:shape style="position:absolute;left:2521;top:2371;width:0;height:255" coordorigin="2521,2371" coordsize="0,255" path="m2521,2626l2521,2371e" filled="f" stroked="t" strokeweight="0.750315pt" strokecolor="#AAAAAA">
            <v:path arrowok="t"/>
          </v:shape>
          <v:shape style="position:absolute;left:4037;top:2371;width:0;height:255" coordorigin="4037,2371" coordsize="0,255" path="m4037,2626l4037,2371e" filled="f" stroked="t" strokeweight="0.750315pt" strokecolor="#AAAAAA">
            <v:path arrowok="t"/>
          </v:shape>
          <v:shape style="position:absolute;left:5552;top:2371;width:0;height:255" coordorigin="5552,2371" coordsize="0,255" path="m5552,2626l5552,2371e" filled="f" stroked="t" strokeweight="0.750315pt" strokecolor="#AAAAAA">
            <v:path arrowok="t"/>
          </v:shape>
          <v:shape style="position:absolute;left:7068;top:2371;width:0;height:255" coordorigin="7068,2371" coordsize="0,255" path="m7068,2626l7068,2371e" filled="f" stroked="t" strokeweight="0.750315pt" strokecolor="#AAAAAA">
            <v:path arrowok="t"/>
          </v:shape>
          <v:shape style="position:absolute;left:8584;top:2371;width:0;height:255" coordorigin="8584,2371" coordsize="0,255" path="m8584,2626l8584,2371e" filled="f" stroked="t" strokeweight="0.750315pt" strokecolor="#AAAAAA">
            <v:path arrowok="t"/>
          </v:shape>
          <v:shape style="position:absolute;left:10099;top:2371;width:0;height:255" coordorigin="10099,2371" coordsize="0,255" path="m10099,2626l10099,2371e" filled="f" stroked="t" strokeweight="0.750315pt" strokecolor="#AAAAAA">
            <v:path arrowok="t"/>
          </v:shape>
          <v:shape style="position:absolute;left:1005;top:2371;width:1516;height:0" coordorigin="1005,2371" coordsize="1516,0" path="m1005,2371l2521,2371e" filled="f" stroked="t" strokeweight="0.750223pt" strokecolor="#AAAAAA">
            <v:path arrowok="t"/>
          </v:shape>
          <v:shape style="position:absolute;left:2521;top:2371;width:1516;height:0" coordorigin="2521,2371" coordsize="1516,0" path="m2521,2371l4037,2371e" filled="f" stroked="t" strokeweight="0.750223pt" strokecolor="#AAAAAA">
            <v:path arrowok="t"/>
          </v:shape>
          <v:shape style="position:absolute;left:4037;top:2371;width:1516;height:0" coordorigin="4037,2371" coordsize="1516,0" path="m4037,2371l5552,2371e" filled="f" stroked="t" strokeweight="0.750223pt" strokecolor="#AAAAAA">
            <v:path arrowok="t"/>
          </v:shape>
          <v:shape style="position:absolute;left:5552;top:2371;width:1516;height:0" coordorigin="5552,2371" coordsize="1516,0" path="m5552,2371l7068,2371e" filled="f" stroked="t" strokeweight="0.750223pt" strokecolor="#AAAAAA">
            <v:path arrowok="t"/>
          </v:shape>
          <v:shape style="position:absolute;left:7068;top:2371;width:1516;height:0" coordorigin="7068,2371" coordsize="1516,0" path="m7068,2371l8584,2371e" filled="f" stroked="t" strokeweight="0.750223pt" strokecolor="#AAAAAA">
            <v:path arrowok="t"/>
          </v:shape>
          <v:shape style="position:absolute;left:8584;top:2371;width:1516;height:0" coordorigin="8584,2371" coordsize="1516,0" path="m8584,2371l10099,2371e" filled="f" stroked="t" strokeweight="0.750223pt" strokecolor="#AAAAAA">
            <v:path arrowok="t"/>
          </v:shape>
          <v:shape style="position:absolute;left:1005;top:2626;width:1516;height:0" coordorigin="1005,2626" coordsize="1516,0" path="m1005,2626l2521,2626e" filled="f" stroked="t" strokeweight="0.750223pt" strokecolor="#AAAAAA">
            <v:path arrowok="t"/>
          </v:shape>
          <v:shape style="position:absolute;left:2521;top:2626;width:1516;height:0" coordorigin="2521,2626" coordsize="1516,0" path="m2521,2626l4037,2626e" filled="f" stroked="t" strokeweight="0.750223pt" strokecolor="#AAAAAA">
            <v:path arrowok="t"/>
          </v:shape>
          <v:shape style="position:absolute;left:4037;top:2626;width:1516;height:0" coordorigin="4037,2626" coordsize="1516,0" path="m4037,2626l5552,2626e" filled="f" stroked="t" strokeweight="0.750223pt" strokecolor="#AAAAAA">
            <v:path arrowok="t"/>
          </v:shape>
          <v:shape style="position:absolute;left:5552;top:2626;width:1516;height:0" coordorigin="5552,2626" coordsize="1516,0" path="m5552,2626l7068,2626e" filled="f" stroked="t" strokeweight="0.750223pt" strokecolor="#AAAAAA">
            <v:path arrowok="t"/>
          </v:shape>
          <v:shape style="position:absolute;left:7068;top:2626;width:1516;height:0" coordorigin="7068,2626" coordsize="1516,0" path="m7068,2626l8584,2626e" filled="f" stroked="t" strokeweight="0.750223pt" strokecolor="#AAAAAA">
            <v:path arrowok="t"/>
          </v:shape>
          <v:shape style="position:absolute;left:8584;top:2626;width:1516;height:0" coordorigin="8584,2626" coordsize="1516,0" path="m8584,2626l10099,2626e" filled="f" stroked="t" strokeweight="0.750223pt" strokecolor="#AAAAAA">
            <v:path arrowok="t"/>
          </v:shape>
          <v:shape style="position:absolute;left:1005;top:2626;width:0;height:255" coordorigin="1005,2626" coordsize="0,255" path="m1005,2881l1005,2626e" filled="f" stroked="t" strokeweight="0.750315pt" strokecolor="#AAAAAA">
            <v:path arrowok="t"/>
          </v:shape>
          <v:shape style="position:absolute;left:-510;top:2626;width:1516;height:0" coordorigin="-510,2626" coordsize="1516,0" path="m1005,2626l1005,2626e" filled="f" stroked="t" strokeweight="0.750269pt" strokecolor="#AAAAAA">
            <v:path arrowok="t"/>
          </v:shape>
          <v:shape style="position:absolute;left:-510;top:2626;width:1516;height:0" coordorigin="-510,2626" coordsize="1516,0" path="m1005,2626l1005,2626e" filled="f" stroked="t" strokeweight="0.750269pt" strokecolor="#AAAAAA">
            <v:path arrowok="t"/>
          </v:shape>
          <v:shape style="position:absolute;left:-510;top:2881;width:1516;height:0" coordorigin="-510,2881" coordsize="1516,0" path="m1005,2881l1005,2881e" filled="f" stroked="t" strokeweight="0.750269pt" strokecolor="#AAAAAA">
            <v:path arrowok="t"/>
          </v:shape>
          <v:shape style="position:absolute;left:-510;top:2881;width:1516;height:0" coordorigin="-510,2881" coordsize="1516,0" path="m1005,2881l1005,2881e" filled="f" stroked="t" strokeweight="0.750269pt" strokecolor="#AAAAAA">
            <v:path arrowok="t"/>
          </v:shape>
          <v:shape style="position:absolute;left:1005;top:2626;width:0;height:255" coordorigin="1005,2626" coordsize="0,255" path="m1005,2881l1005,2626e" filled="f" stroked="t" strokeweight="0.750315pt" strokecolor="#AAAAAA">
            <v:path arrowok="t"/>
          </v:shape>
          <v:shape style="position:absolute;left:2521;top:2626;width:0;height:255" coordorigin="2521,2626" coordsize="0,255" path="m2521,2881l2521,2626e" filled="f" stroked="t" strokeweight="0.750315pt" strokecolor="#AAAAAA">
            <v:path arrowok="t"/>
          </v:shape>
          <v:shape style="position:absolute;left:4037;top:2626;width:0;height:255" coordorigin="4037,2626" coordsize="0,255" path="m4037,2881l4037,2626e" filled="f" stroked="t" strokeweight="0.750315pt" strokecolor="#AAAAAA">
            <v:path arrowok="t"/>
          </v:shape>
          <v:shape style="position:absolute;left:5552;top:2626;width:0;height:255" coordorigin="5552,2626" coordsize="0,255" path="m5552,2881l5552,2626e" filled="f" stroked="t" strokeweight="0.750315pt" strokecolor="#AAAAAA">
            <v:path arrowok="t"/>
          </v:shape>
          <v:shape style="position:absolute;left:7068;top:2626;width:0;height:255" coordorigin="7068,2626" coordsize="0,255" path="m7068,2881l7068,2626e" filled="f" stroked="t" strokeweight="0.750315pt" strokecolor="#AAAAAA">
            <v:path arrowok="t"/>
          </v:shape>
          <v:shape style="position:absolute;left:8584;top:2626;width:0;height:255" coordorigin="8584,2626" coordsize="0,255" path="m8584,2881l8584,2626e" filled="f" stroked="t" strokeweight="0.750315pt" strokecolor="#AAAAAA">
            <v:path arrowok="t"/>
          </v:shape>
          <v:shape style="position:absolute;left:1005;top:2881;width:0;height:255" coordorigin="1005,2881" coordsize="0,255" path="m1005,3136l1005,2881e" filled="f" stroked="t" strokeweight="0.750315pt" strokecolor="#AAAAAA">
            <v:path arrowok="t"/>
          </v:shape>
          <v:shape style="position:absolute;left:2521;top:2881;width:0;height:255" coordorigin="2521,2881" coordsize="0,255" path="m2521,3136l2521,2881e" filled="f" stroked="t" strokeweight="0.750315pt" strokecolor="#AAAAAA">
            <v:path arrowok="t"/>
          </v:shape>
          <v:shape style="position:absolute;left:4037;top:2881;width:0;height:255" coordorigin="4037,2881" coordsize="0,255" path="m4037,3136l4037,2881e" filled="f" stroked="t" strokeweight="0.750315pt" strokecolor="#AAAAAA">
            <v:path arrowok="t"/>
          </v:shape>
          <v:shape style="position:absolute;left:5552;top:2881;width:0;height:255" coordorigin="5552,2881" coordsize="0,255" path="m5552,3136l5552,2881e" filled="f" stroked="t" strokeweight="0.750315pt" strokecolor="#AAAAAA">
            <v:path arrowok="t"/>
          </v:shape>
          <v:shape style="position:absolute;left:7068;top:2881;width:0;height:255" coordorigin="7068,2881" coordsize="0,255" path="m7068,3136l7068,2881e" filled="f" stroked="t" strokeweight="0.750315pt" strokecolor="#AAAAAA">
            <v:path arrowok="t"/>
          </v:shape>
          <v:shape style="position:absolute;left:8584;top:2881;width:0;height:255" coordorigin="8584,2881" coordsize="0,255" path="m8584,3136l8584,2881e" filled="f" stroked="t" strokeweight="0.750315pt" strokecolor="#AAAAAA">
            <v:path arrowok="t"/>
          </v:shape>
          <v:shape style="position:absolute;left:2521;top:2626;width:0;height:255" coordorigin="2521,2626" coordsize="0,255" path="m2521,2881l2521,2626e" filled="f" stroked="t" strokeweight="0.750315pt" strokecolor="#AAAAAA">
            <v:path arrowok="t"/>
          </v:shape>
          <v:shape style="position:absolute;left:4037;top:2626;width:0;height:255" coordorigin="4037,2626" coordsize="0,255" path="m4037,2881l4037,2626e" filled="f" stroked="t" strokeweight="0.750315pt" strokecolor="#AAAAAA">
            <v:path arrowok="t"/>
          </v:shape>
          <v:shape style="position:absolute;left:5552;top:2626;width:0;height:255" coordorigin="5552,2626" coordsize="0,255" path="m5552,2881l5552,2626e" filled="f" stroked="t" strokeweight="0.750315pt" strokecolor="#AAAAAA">
            <v:path arrowok="t"/>
          </v:shape>
          <v:shape style="position:absolute;left:7068;top:2626;width:0;height:255" coordorigin="7068,2626" coordsize="0,255" path="m7068,2881l7068,2626e" filled="f" stroked="t" strokeweight="0.750315pt" strokecolor="#AAAAAA">
            <v:path arrowok="t"/>
          </v:shape>
          <v:shape style="position:absolute;left:8584;top:2626;width:0;height:255" coordorigin="8584,2626" coordsize="0,255" path="m8584,2881l8584,2626e" filled="f" stroked="t" strokeweight="0.750315pt" strokecolor="#AAAAAA">
            <v:path arrowok="t"/>
          </v:shape>
          <v:shape style="position:absolute;left:10099;top:2626;width:0;height:255" coordorigin="10099,2626" coordsize="0,255" path="m10099,2881l10099,2626e" filled="f" stroked="t" strokeweight="0.750315pt" strokecolor="#AAAAAA">
            <v:path arrowok="t"/>
          </v:shape>
          <v:shape style="position:absolute;left:1005;top:2881;width:0;height:255" coordorigin="1005,2881" coordsize="0,255" path="m1005,3136l1005,2881e" filled="f" stroked="t" strokeweight="0.750315pt" strokecolor="#AAAAAA">
            <v:path arrowok="t"/>
          </v:shape>
          <v:shape style="position:absolute;left:2521;top:2881;width:0;height:255" coordorigin="2521,2881" coordsize="0,255" path="m2521,3136l2521,2881e" filled="f" stroked="t" strokeweight="0.750315pt" strokecolor="#AAAAAA">
            <v:path arrowok="t"/>
          </v:shape>
          <v:shape style="position:absolute;left:4037;top:2881;width:0;height:255" coordorigin="4037,2881" coordsize="0,255" path="m4037,3136l4037,2881e" filled="f" stroked="t" strokeweight="0.750315pt" strokecolor="#AAAAAA">
            <v:path arrowok="t"/>
          </v:shape>
          <v:shape style="position:absolute;left:5552;top:2881;width:0;height:255" coordorigin="5552,2881" coordsize="0,255" path="m5552,3136l5552,2881e" filled="f" stroked="t" strokeweight="0.750315pt" strokecolor="#AAAAAA">
            <v:path arrowok="t"/>
          </v:shape>
          <v:shape style="position:absolute;left:7068;top:2881;width:0;height:255" coordorigin="7068,2881" coordsize="0,255" path="m7068,3136l7068,2881e" filled="f" stroked="t" strokeweight="0.750315pt" strokecolor="#AAAAAA">
            <v:path arrowok="t"/>
          </v:shape>
          <v:shape style="position:absolute;left:8584;top:2881;width:0;height:255" coordorigin="8584,2881" coordsize="0,255" path="m8584,3136l8584,2881e" filled="f" stroked="t" strokeweight="0.750315pt" strokecolor="#AAAAAA">
            <v:path arrowok="t"/>
          </v:shape>
          <v:shape style="position:absolute;left:10099;top:2881;width:0;height:255" coordorigin="10099,2881" coordsize="0,255" path="m10099,3136l10099,2881e" filled="f" stroked="t" strokeweight="0.750315pt" strokecolor="#AAAAAA">
            <v:path arrowok="t"/>
          </v:shape>
          <v:shape style="position:absolute;left:1005;top:2626;width:1516;height:0" coordorigin="1005,2626" coordsize="1516,0" path="m1005,2626l2521,2626e" filled="f" stroked="t" strokeweight="0.750223pt" strokecolor="#AAAAAA">
            <v:path arrowok="t"/>
          </v:shape>
          <v:shape style="position:absolute;left:2521;top:2626;width:1516;height:0" coordorigin="2521,2626" coordsize="1516,0" path="m2521,2626l4037,2626e" filled="f" stroked="t" strokeweight="0.750223pt" strokecolor="#AAAAAA">
            <v:path arrowok="t"/>
          </v:shape>
          <v:shape style="position:absolute;left:4037;top:2626;width:1516;height:0" coordorigin="4037,2626" coordsize="1516,0" path="m4037,2626l5552,2626e" filled="f" stroked="t" strokeweight="0.750223pt" strokecolor="#AAAAAA">
            <v:path arrowok="t"/>
          </v:shape>
          <v:shape style="position:absolute;left:5552;top:2626;width:1516;height:0" coordorigin="5552,2626" coordsize="1516,0" path="m5552,2626l7068,2626e" filled="f" stroked="t" strokeweight="0.750223pt" strokecolor="#AAAAAA">
            <v:path arrowok="t"/>
          </v:shape>
          <v:shape style="position:absolute;left:7068;top:2626;width:1516;height:0" coordorigin="7068,2626" coordsize="1516,0" path="m7068,2626l8584,2626e" filled="f" stroked="t" strokeweight="0.750223pt" strokecolor="#AAAAAA">
            <v:path arrowok="t"/>
          </v:shape>
          <v:shape style="position:absolute;left:8584;top:2626;width:1516;height:0" coordorigin="8584,2626" coordsize="1516,0" path="m8584,2626l10099,2626e" filled="f" stroked="t" strokeweight="0.750223pt" strokecolor="#AAAAAA">
            <v:path arrowok="t"/>
          </v:shape>
          <v:shape style="position:absolute;left:-510;top:2881;width:1516;height:0" coordorigin="-510,2881" coordsize="1516,0" path="m1005,2881l1005,2881e" filled="f" stroked="t" strokeweight="0.750269pt" strokecolor="#AAAAAA">
            <v:path arrowok="t"/>
          </v:shape>
          <v:shape style="position:absolute;left:-510;top:2881;width:1516;height:0" coordorigin="-510,2881" coordsize="1516,0" path="m1005,2881l1005,2881e" filled="f" stroked="t" strokeweight="0.750269pt" strokecolor="#AAAAAA">
            <v:path arrowok="t"/>
          </v:shape>
          <v:shape style="position:absolute;left:1005;top:2881;width:1516;height:0" coordorigin="1005,2881" coordsize="1516,0" path="m1005,2881l2521,2881e" filled="f" stroked="t" strokeweight="0.750223pt" strokecolor="#AAAAAA">
            <v:path arrowok="t"/>
          </v:shape>
          <v:shape style="position:absolute;left:2521;top:2881;width:1516;height:0" coordorigin="2521,2881" coordsize="1516,0" path="m2521,2881l4037,2881e" filled="f" stroked="t" strokeweight="0.750223pt" strokecolor="#AAAAAA">
            <v:path arrowok="t"/>
          </v:shape>
          <v:shape style="position:absolute;left:4037;top:2881;width:1516;height:0" coordorigin="4037,2881" coordsize="1516,0" path="m4037,2881l5552,2881e" filled="f" stroked="t" strokeweight="0.750223pt" strokecolor="#AAAAAA">
            <v:path arrowok="t"/>
          </v:shape>
          <v:shape style="position:absolute;left:5552;top:2881;width:1516;height:0" coordorigin="5552,2881" coordsize="1516,0" path="m5552,2881l7068,2881e" filled="f" stroked="t" strokeweight="0.750223pt" strokecolor="#AAAAAA">
            <v:path arrowok="t"/>
          </v:shape>
          <v:shape style="position:absolute;left:7068;top:2881;width:1516;height:0" coordorigin="7068,2881" coordsize="1516,0" path="m7068,2881l8584,2881e" filled="f" stroked="t" strokeweight="0.750223pt" strokecolor="#AAAAAA">
            <v:path arrowok="t"/>
          </v:shape>
          <v:shape style="position:absolute;left:8584;top:2881;width:1516;height:0" coordorigin="8584,2881" coordsize="1516,0" path="m8584,2881l10099,2881e" filled="f" stroked="t" strokeweight="0.750223pt" strokecolor="#AAAAAA">
            <v:path arrowok="t"/>
          </v:shape>
          <v:shape style="position:absolute;left:1005;top:2881;width:1516;height:0" coordorigin="1005,2881" coordsize="1516,0" path="m1005,2881l2521,2881e" filled="f" stroked="t" strokeweight="0.750223pt" strokecolor="#AAAAAA">
            <v:path arrowok="t"/>
          </v:shape>
          <v:shape style="position:absolute;left:2521;top:2881;width:1516;height:0" coordorigin="2521,2881" coordsize="1516,0" path="m2521,2881l4037,2881e" filled="f" stroked="t" strokeweight="0.750223pt" strokecolor="#AAAAAA">
            <v:path arrowok="t"/>
          </v:shape>
          <v:shape style="position:absolute;left:4037;top:2881;width:1516;height:0" coordorigin="4037,2881" coordsize="1516,0" path="m4037,2881l5552,2881e" filled="f" stroked="t" strokeweight="0.750223pt" strokecolor="#AAAAAA">
            <v:path arrowok="t"/>
          </v:shape>
          <v:shape style="position:absolute;left:5552;top:2881;width:1516;height:0" coordorigin="5552,2881" coordsize="1516,0" path="m5552,2881l7068,2881e" filled="f" stroked="t" strokeweight="0.750223pt" strokecolor="#AAAAAA">
            <v:path arrowok="t"/>
          </v:shape>
          <v:shape style="position:absolute;left:7068;top:2881;width:1516;height:0" coordorigin="7068,2881" coordsize="1516,0" path="m7068,2881l8584,2881e" filled="f" stroked="t" strokeweight="0.750223pt" strokecolor="#AAAAAA">
            <v:path arrowok="t"/>
          </v:shape>
          <v:shape style="position:absolute;left:8584;top:2881;width:1516;height:0" coordorigin="8584,2881" coordsize="1516,0" path="m8584,2881l10099,2881e" filled="f" stroked="t" strokeweight="0.750223pt" strokecolor="#AAAAAA">
            <v:path arrowok="t"/>
          </v:shape>
          <v:shape style="position:absolute;left:-510;top:3136;width:1516;height:0" coordorigin="-510,3136" coordsize="1516,0" path="m1005,3136l1005,3136e" filled="f" stroked="t" strokeweight="0.750269pt" strokecolor="#AAAAAA">
            <v:path arrowok="t"/>
          </v:shape>
          <v:shape style="position:absolute;left:-510;top:3136;width:1516;height:0" coordorigin="-510,3136" coordsize="1516,0" path="m1005,3136l1005,3136e" filled="f" stroked="t" strokeweight="0.750269pt" strokecolor="#AAAAAA">
            <v:path arrowok="t"/>
          </v:shape>
          <v:shape style="position:absolute;left:1005;top:3136;width:1516;height:0" coordorigin="1005,3136" coordsize="1516,0" path="m1005,3136l2521,3136e" filled="f" stroked="t" strokeweight="0.750223pt" strokecolor="#AAAAAA">
            <v:path arrowok="t"/>
          </v:shape>
          <v:shape style="position:absolute;left:2521;top:3136;width:1516;height:0" coordorigin="2521,3136" coordsize="1516,0" path="m2521,3136l4037,3136e" filled="f" stroked="t" strokeweight="0.750223pt" strokecolor="#AAAAAA">
            <v:path arrowok="t"/>
          </v:shape>
          <v:shape style="position:absolute;left:4037;top:3136;width:1516;height:0" coordorigin="4037,3136" coordsize="1516,0" path="m4037,3136l5552,3136e" filled="f" stroked="t" strokeweight="0.750223pt" strokecolor="#AAAAAA">
            <v:path arrowok="t"/>
          </v:shape>
          <v:shape style="position:absolute;left:5552;top:3136;width:1516;height:0" coordorigin="5552,3136" coordsize="1516,0" path="m5552,3136l7068,3136e" filled="f" stroked="t" strokeweight="0.750223pt" strokecolor="#AAAAAA">
            <v:path arrowok="t"/>
          </v:shape>
          <v:shape style="position:absolute;left:7068;top:3136;width:1516;height:0" coordorigin="7068,3136" coordsize="1516,0" path="m7068,3136l8584,3136e" filled="f" stroked="t" strokeweight="0.750223pt" strokecolor="#AAAAAA">
            <v:path arrowok="t"/>
          </v:shape>
          <v:shape style="position:absolute;left:8584;top:3136;width:1516;height:0" coordorigin="8584,3136" coordsize="1516,0" path="m8584,3136l10099,3136e" filled="f" stroked="t" strokeweight="0.750223pt" strokecolor="#AAAAAA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49.896pt;margin-top:53.6409pt;width:455.441pt;height:103.531pt;mso-position-horizontal-relative:page;mso-position-vertical-relative:page;z-index:-2439" coordorigin="998,1073" coordsize="9109,2071">
          <v:shape style="position:absolute;left:1005;top:-90;width:0;height:1170" coordorigin="1005,-90" coordsize="0,1170" path="m1005,1080l1005,1080e" filled="f" stroked="t" strokeweight="0.750223pt" strokecolor="#AAAAAA">
            <v:path arrowok="t"/>
          </v:shape>
          <v:shape style="position:absolute;left:1005;top:1080;width:0;height:765" coordorigin="1005,1080" coordsize="0,765" path="m1005,1846l1005,1080e" filled="f" stroked="t" strokeweight="0.750315pt" strokecolor="#AAAAAA">
            <v:path arrowok="t"/>
          </v:shape>
          <v:shape style="position:absolute;left:1005;top:1846;width:0;height:525" coordorigin="1005,1846" coordsize="0,525" path="m1005,2371l1005,1846e" filled="f" stroked="t" strokeweight="0.750315pt" strokecolor="#AAAAAA">
            <v:path arrowok="t"/>
          </v:shape>
          <v:shape style="position:absolute;left:1005;top:2371;width:0;height:255" coordorigin="1005,2371" coordsize="0,255" path="m1005,2626l1005,2371e" filled="f" stroked="t" strokeweight="0.750315pt" strokecolor="#AAAAAA">
            <v:path arrowok="t"/>
          </v:shape>
          <v:shape style="position:absolute;left:1005;top:2626;width:0;height:255" coordorigin="1005,2626" coordsize="0,255" path="m1005,2881l1005,2626e" filled="f" stroked="t" strokeweight="0.750315pt" strokecolor="#AAAAAA">
            <v:path arrowok="t"/>
          </v:shape>
          <v:shape style="position:absolute;left:1005;top:2881;width:0;height:255" coordorigin="1005,2881" coordsize="0,255" path="m1005,3136l1005,2881e" filled="f" stroked="t" strokeweight="0.750315pt" strokecolor="#AAAAAA">
            <v:path arrowok="t"/>
          </v:shape>
          <v:shape style="position:absolute;left:1005;top:-90;width:0;height:1170" coordorigin="1005,-90" coordsize="0,1170" path="m1005,1080l1005,1080e" filled="f" stroked="t" strokeweight="0.750223pt" strokecolor="#AAAAAA">
            <v:path arrowok="t"/>
          </v:shape>
          <v:shape style="position:absolute;left:1005;top:1080;width:0;height:765" coordorigin="1005,1080" coordsize="0,765" path="m1005,1846l1005,1080e" filled="f" stroked="t" strokeweight="0.750315pt" strokecolor="#AAAAAA">
            <v:path arrowok="t"/>
          </v:shape>
          <v:shape style="position:absolute;left:1005;top:1846;width:0;height:525" coordorigin="1005,1846" coordsize="0,525" path="m1005,2371l1005,1846e" filled="f" stroked="t" strokeweight="0.750315pt" strokecolor="#AAAAAA">
            <v:path arrowok="t"/>
          </v:shape>
          <v:shape style="position:absolute;left:1005;top:2371;width:0;height:255" coordorigin="1005,2371" coordsize="0,255" path="m1005,2626l1005,2371e" filled="f" stroked="t" strokeweight="0.750315pt" strokecolor="#AAAAAA">
            <v:path arrowok="t"/>
          </v:shape>
          <v:shape style="position:absolute;left:1005;top:2626;width:0;height:255" coordorigin="1005,2626" coordsize="0,255" path="m1005,2881l1005,2626e" filled="f" stroked="t" strokeweight="0.750315pt" strokecolor="#AAAAAA">
            <v:path arrowok="t"/>
          </v:shape>
          <v:shape style="position:absolute;left:1005;top:2881;width:0;height:255" coordorigin="1005,2881" coordsize="0,255" path="m1005,3136l1005,2881e" filled="f" stroked="t" strokeweight="0.750315pt" strokecolor="#AAAAAA">
            <v:path arrowok="t"/>
          </v:shape>
          <v:shape style="position:absolute;left:-510;top:1080;width:1516;height:0" coordorigin="-510,1080" coordsize="1516,0" path="m1005,1080l1005,1080e" filled="f" stroked="t" strokeweight="0.750269pt" strokecolor="#AAAAAA">
            <v:path arrowok="t"/>
          </v:shape>
          <v:shape style="position:absolute;left:-510;top:1080;width:1516;height:0" coordorigin="-510,1080" coordsize="1516,0" path="m1005,1080l1005,1080e" filled="f" stroked="t" strokeweight="0.750269pt" strokecolor="#AAAAAA">
            <v:path arrowok="t"/>
          </v:shape>
          <v:shape style="position:absolute;left:2521;top:-90;width:0;height:1170" coordorigin="2521,-90" coordsize="0,1170" path="m2521,1080l2521,1080e" filled="f" stroked="t" strokeweight="0.750223pt" strokecolor="#AAAAAA">
            <v:path arrowok="t"/>
          </v:shape>
          <v:shape style="position:absolute;left:2521;top:1080;width:0;height:765" coordorigin="2521,1080" coordsize="0,765" path="m2521,1846l2521,1080e" filled="f" stroked="t" strokeweight="0.750315pt" strokecolor="#AAAAAA">
            <v:path arrowok="t"/>
          </v:shape>
          <v:shape style="position:absolute;left:2521;top:1846;width:0;height:525" coordorigin="2521,1846" coordsize="0,525" path="m2521,2371l2521,1846e" filled="f" stroked="t" strokeweight="0.750315pt" strokecolor="#AAAAAA">
            <v:path arrowok="t"/>
          </v:shape>
          <v:shape style="position:absolute;left:2521;top:2371;width:0;height:255" coordorigin="2521,2371" coordsize="0,255" path="m2521,2626l2521,2371e" filled="f" stroked="t" strokeweight="0.750315pt" strokecolor="#AAAAAA">
            <v:path arrowok="t"/>
          </v:shape>
          <v:shape style="position:absolute;left:2521;top:2626;width:0;height:255" coordorigin="2521,2626" coordsize="0,255" path="m2521,2881l2521,2626e" filled="f" stroked="t" strokeweight="0.750315pt" strokecolor="#AAAAAA">
            <v:path arrowok="t"/>
          </v:shape>
          <v:shape style="position:absolute;left:2521;top:2881;width:0;height:255" coordorigin="2521,2881" coordsize="0,255" path="m2521,3136l2521,2881e" filled="f" stroked="t" strokeweight="0.750315pt" strokecolor="#AAAAAA">
            <v:path arrowok="t"/>
          </v:shape>
          <v:shape style="position:absolute;left:2521;top:-90;width:0;height:1170" coordorigin="2521,-90" coordsize="0,1170" path="m2521,1080l2521,1080e" filled="f" stroked="t" strokeweight="0.750223pt" strokecolor="#AAAAAA">
            <v:path arrowok="t"/>
          </v:shape>
          <v:shape style="position:absolute;left:2521;top:1080;width:0;height:765" coordorigin="2521,1080" coordsize="0,765" path="m2521,1846l2521,1080e" filled="f" stroked="t" strokeweight="0.750315pt" strokecolor="#AAAAAA">
            <v:path arrowok="t"/>
          </v:shape>
          <v:shape style="position:absolute;left:2521;top:1846;width:0;height:525" coordorigin="2521,1846" coordsize="0,525" path="m2521,2371l2521,1846e" filled="f" stroked="t" strokeweight="0.750315pt" strokecolor="#AAAAAA">
            <v:path arrowok="t"/>
          </v:shape>
          <v:shape style="position:absolute;left:2521;top:2371;width:0;height:255" coordorigin="2521,2371" coordsize="0,255" path="m2521,2626l2521,2371e" filled="f" stroked="t" strokeweight="0.750315pt" strokecolor="#AAAAAA">
            <v:path arrowok="t"/>
          </v:shape>
          <v:shape style="position:absolute;left:2521;top:2626;width:0;height:255" coordorigin="2521,2626" coordsize="0,255" path="m2521,2881l2521,2626e" filled="f" stroked="t" strokeweight="0.750315pt" strokecolor="#AAAAAA">
            <v:path arrowok="t"/>
          </v:shape>
          <v:shape style="position:absolute;left:2521;top:2881;width:0;height:255" coordorigin="2521,2881" coordsize="0,255" path="m2521,3136l2521,2881e" filled="f" stroked="t" strokeweight="0.750315pt" strokecolor="#AAAAAA">
            <v:path arrowok="t"/>
          </v:shape>
          <v:shape style="position:absolute;left:1005;top:1080;width:1516;height:0" coordorigin="1005,1080" coordsize="1516,0" path="m1005,1080l2521,1080e" filled="f" stroked="t" strokeweight="0.750223pt" strokecolor="#AAAAAA">
            <v:path arrowok="t"/>
          </v:shape>
          <v:shape style="position:absolute;left:4037;top:-90;width:0;height:1170" coordorigin="4037,-90" coordsize="0,1170" path="m4037,1080l4037,1080e" filled="f" stroked="t" strokeweight="0.750223pt" strokecolor="#AAAAAA">
            <v:path arrowok="t"/>
          </v:shape>
          <v:shape style="position:absolute;left:4037;top:1080;width:0;height:765" coordorigin="4037,1080" coordsize="0,765" path="m4037,1846l4037,1080e" filled="f" stroked="t" strokeweight="0.750315pt" strokecolor="#AAAAAA">
            <v:path arrowok="t"/>
          </v:shape>
          <v:shape style="position:absolute;left:4037;top:1846;width:0;height:525" coordorigin="4037,1846" coordsize="0,525" path="m4037,2371l4037,1846e" filled="f" stroked="t" strokeweight="0.750315pt" strokecolor="#AAAAAA">
            <v:path arrowok="t"/>
          </v:shape>
          <v:shape style="position:absolute;left:4037;top:2371;width:0;height:255" coordorigin="4037,2371" coordsize="0,255" path="m4037,2626l4037,2371e" filled="f" stroked="t" strokeweight="0.750315pt" strokecolor="#AAAAAA">
            <v:path arrowok="t"/>
          </v:shape>
          <v:shape style="position:absolute;left:4037;top:2626;width:0;height:255" coordorigin="4037,2626" coordsize="0,255" path="m4037,2881l4037,2626e" filled="f" stroked="t" strokeweight="0.750315pt" strokecolor="#AAAAAA">
            <v:path arrowok="t"/>
          </v:shape>
          <v:shape style="position:absolute;left:4037;top:2881;width:0;height:255" coordorigin="4037,2881" coordsize="0,255" path="m4037,3136l4037,2881e" filled="f" stroked="t" strokeweight="0.750315pt" strokecolor="#AAAAAA">
            <v:path arrowok="t"/>
          </v:shape>
          <v:shape style="position:absolute;left:4037;top:-90;width:0;height:1170" coordorigin="4037,-90" coordsize="0,1170" path="m4037,1080l4037,1080e" filled="f" stroked="t" strokeweight="0.750223pt" strokecolor="#AAAAAA">
            <v:path arrowok="t"/>
          </v:shape>
          <v:shape style="position:absolute;left:4037;top:1080;width:0;height:765" coordorigin="4037,1080" coordsize="0,765" path="m4037,1846l4037,1080e" filled="f" stroked="t" strokeweight="0.750315pt" strokecolor="#AAAAAA">
            <v:path arrowok="t"/>
          </v:shape>
          <v:shape style="position:absolute;left:4037;top:1846;width:0;height:525" coordorigin="4037,1846" coordsize="0,525" path="m4037,2371l4037,1846e" filled="f" stroked="t" strokeweight="0.750315pt" strokecolor="#AAAAAA">
            <v:path arrowok="t"/>
          </v:shape>
          <v:shape style="position:absolute;left:4037;top:2371;width:0;height:255" coordorigin="4037,2371" coordsize="0,255" path="m4037,2626l4037,2371e" filled="f" stroked="t" strokeweight="0.750315pt" strokecolor="#AAAAAA">
            <v:path arrowok="t"/>
          </v:shape>
          <v:shape style="position:absolute;left:4037;top:2626;width:0;height:255" coordorigin="4037,2626" coordsize="0,255" path="m4037,2881l4037,2626e" filled="f" stroked="t" strokeweight="0.750315pt" strokecolor="#AAAAAA">
            <v:path arrowok="t"/>
          </v:shape>
          <v:shape style="position:absolute;left:4037;top:2881;width:0;height:255" coordorigin="4037,2881" coordsize="0,255" path="m4037,3136l4037,2881e" filled="f" stroked="t" strokeweight="0.750315pt" strokecolor="#AAAAAA">
            <v:path arrowok="t"/>
          </v:shape>
          <v:shape style="position:absolute;left:2521;top:1080;width:1516;height:0" coordorigin="2521,1080" coordsize="1516,0" path="m2521,1080l4037,1080e" filled="f" stroked="t" strokeweight="0.750223pt" strokecolor="#AAAAAA">
            <v:path arrowok="t"/>
          </v:shape>
          <v:shape style="position:absolute;left:5552;top:-90;width:0;height:1170" coordorigin="5552,-90" coordsize="0,1170" path="m5552,1080l5552,1080e" filled="f" stroked="t" strokeweight="0.750223pt" strokecolor="#AAAAAA">
            <v:path arrowok="t"/>
          </v:shape>
          <v:shape style="position:absolute;left:5552;top:1080;width:0;height:765" coordorigin="5552,1080" coordsize="0,765" path="m5552,1846l5552,1080e" filled="f" stroked="t" strokeweight="0.750315pt" strokecolor="#AAAAAA">
            <v:path arrowok="t"/>
          </v:shape>
          <v:shape style="position:absolute;left:5552;top:1846;width:0;height:525" coordorigin="5552,1846" coordsize="0,525" path="m5552,2371l5552,1846e" filled="f" stroked="t" strokeweight="0.750315pt" strokecolor="#AAAAAA">
            <v:path arrowok="t"/>
          </v:shape>
          <v:shape style="position:absolute;left:5552;top:2371;width:0;height:255" coordorigin="5552,2371" coordsize="0,255" path="m5552,2626l5552,2371e" filled="f" stroked="t" strokeweight="0.750315pt" strokecolor="#AAAAAA">
            <v:path arrowok="t"/>
          </v:shape>
          <v:shape style="position:absolute;left:5552;top:2626;width:0;height:255" coordorigin="5552,2626" coordsize="0,255" path="m5552,2881l5552,2626e" filled="f" stroked="t" strokeweight="0.750315pt" strokecolor="#AAAAAA">
            <v:path arrowok="t"/>
          </v:shape>
          <v:shape style="position:absolute;left:5552;top:2881;width:0;height:255" coordorigin="5552,2881" coordsize="0,255" path="m5552,3136l5552,2881e" filled="f" stroked="t" strokeweight="0.750315pt" strokecolor="#AAAAAA">
            <v:path arrowok="t"/>
          </v:shape>
          <v:shape style="position:absolute;left:5552;top:-90;width:0;height:1170" coordorigin="5552,-90" coordsize="0,1170" path="m5552,1080l5552,1080e" filled="f" stroked="t" strokeweight="0.750223pt" strokecolor="#AAAAAA">
            <v:path arrowok="t"/>
          </v:shape>
          <v:shape style="position:absolute;left:5552;top:1080;width:0;height:765" coordorigin="5552,1080" coordsize="0,765" path="m5552,1846l5552,1080e" filled="f" stroked="t" strokeweight="0.750315pt" strokecolor="#AAAAAA">
            <v:path arrowok="t"/>
          </v:shape>
          <v:shape style="position:absolute;left:5552;top:1846;width:0;height:525" coordorigin="5552,1846" coordsize="0,525" path="m5552,2371l5552,1846e" filled="f" stroked="t" strokeweight="0.750315pt" strokecolor="#AAAAAA">
            <v:path arrowok="t"/>
          </v:shape>
          <v:shape style="position:absolute;left:5552;top:2371;width:0;height:255" coordorigin="5552,2371" coordsize="0,255" path="m5552,2626l5552,2371e" filled="f" stroked="t" strokeweight="0.750315pt" strokecolor="#AAAAAA">
            <v:path arrowok="t"/>
          </v:shape>
          <v:shape style="position:absolute;left:5552;top:2626;width:0;height:255" coordorigin="5552,2626" coordsize="0,255" path="m5552,2881l5552,2626e" filled="f" stroked="t" strokeweight="0.750315pt" strokecolor="#AAAAAA">
            <v:path arrowok="t"/>
          </v:shape>
          <v:shape style="position:absolute;left:5552;top:2881;width:0;height:255" coordorigin="5552,2881" coordsize="0,255" path="m5552,3136l5552,2881e" filled="f" stroked="t" strokeweight="0.750315pt" strokecolor="#AAAAAA">
            <v:path arrowok="t"/>
          </v:shape>
          <v:shape style="position:absolute;left:4037;top:1080;width:1516;height:0" coordorigin="4037,1080" coordsize="1516,0" path="m4037,1080l5552,1080e" filled="f" stroked="t" strokeweight="0.750223pt" strokecolor="#AAAAAA">
            <v:path arrowok="t"/>
          </v:shape>
          <v:shape style="position:absolute;left:7068;top:-90;width:0;height:1170" coordorigin="7068,-90" coordsize="0,1170" path="m7068,1080l7068,1080e" filled="f" stroked="t" strokeweight="0.750223pt" strokecolor="#AAAAAA">
            <v:path arrowok="t"/>
          </v:shape>
          <v:shape style="position:absolute;left:7068;top:1080;width:0;height:765" coordorigin="7068,1080" coordsize="0,765" path="m7068,1846l7068,1080e" filled="f" stroked="t" strokeweight="0.750315pt" strokecolor="#AAAAAA">
            <v:path arrowok="t"/>
          </v:shape>
          <v:shape style="position:absolute;left:7068;top:1846;width:0;height:525" coordorigin="7068,1846" coordsize="0,525" path="m7068,2371l7068,1846e" filled="f" stroked="t" strokeweight="0.750315pt" strokecolor="#AAAAAA">
            <v:path arrowok="t"/>
          </v:shape>
          <v:shape style="position:absolute;left:7068;top:2371;width:0;height:255" coordorigin="7068,2371" coordsize="0,255" path="m7068,2626l7068,2371e" filled="f" stroked="t" strokeweight="0.750315pt" strokecolor="#AAAAAA">
            <v:path arrowok="t"/>
          </v:shape>
          <v:shape style="position:absolute;left:7068;top:2626;width:0;height:255" coordorigin="7068,2626" coordsize="0,255" path="m7068,2881l7068,2626e" filled="f" stroked="t" strokeweight="0.750315pt" strokecolor="#AAAAAA">
            <v:path arrowok="t"/>
          </v:shape>
          <v:shape style="position:absolute;left:7068;top:2881;width:0;height:255" coordorigin="7068,2881" coordsize="0,255" path="m7068,3136l7068,2881e" filled="f" stroked="t" strokeweight="0.750315pt" strokecolor="#AAAAAA">
            <v:path arrowok="t"/>
          </v:shape>
          <v:shape style="position:absolute;left:7068;top:-90;width:0;height:1170" coordorigin="7068,-90" coordsize="0,1170" path="m7068,1080l7068,1080e" filled="f" stroked="t" strokeweight="0.750223pt" strokecolor="#AAAAAA">
            <v:path arrowok="t"/>
          </v:shape>
          <v:shape style="position:absolute;left:7068;top:1080;width:0;height:765" coordorigin="7068,1080" coordsize="0,765" path="m7068,1846l7068,1080e" filled="f" stroked="t" strokeweight="0.750315pt" strokecolor="#AAAAAA">
            <v:path arrowok="t"/>
          </v:shape>
          <v:shape style="position:absolute;left:7068;top:1846;width:0;height:525" coordorigin="7068,1846" coordsize="0,525" path="m7068,2371l7068,1846e" filled="f" stroked="t" strokeweight="0.750315pt" strokecolor="#AAAAAA">
            <v:path arrowok="t"/>
          </v:shape>
          <v:shape style="position:absolute;left:7068;top:2371;width:0;height:255" coordorigin="7068,2371" coordsize="0,255" path="m7068,2626l7068,2371e" filled="f" stroked="t" strokeweight="0.750315pt" strokecolor="#AAAAAA">
            <v:path arrowok="t"/>
          </v:shape>
          <v:shape style="position:absolute;left:7068;top:2626;width:0;height:255" coordorigin="7068,2626" coordsize="0,255" path="m7068,2881l7068,2626e" filled="f" stroked="t" strokeweight="0.750315pt" strokecolor="#AAAAAA">
            <v:path arrowok="t"/>
          </v:shape>
          <v:shape style="position:absolute;left:7068;top:2881;width:0;height:255" coordorigin="7068,2881" coordsize="0,255" path="m7068,3136l7068,2881e" filled="f" stroked="t" strokeweight="0.750315pt" strokecolor="#AAAAAA">
            <v:path arrowok="t"/>
          </v:shape>
          <v:shape style="position:absolute;left:5552;top:1080;width:1516;height:0" coordorigin="5552,1080" coordsize="1516,0" path="m5552,1080l7068,1080e" filled="f" stroked="t" strokeweight="0.750223pt" strokecolor="#AAAAAA">
            <v:path arrowok="t"/>
          </v:shape>
          <v:shape style="position:absolute;left:8584;top:-90;width:0;height:1170" coordorigin="8584,-90" coordsize="0,1170" path="m8584,1080l8584,1080e" filled="f" stroked="t" strokeweight="0.750223pt" strokecolor="#AAAAAA">
            <v:path arrowok="t"/>
          </v:shape>
          <v:shape style="position:absolute;left:8584;top:1080;width:0;height:765" coordorigin="8584,1080" coordsize="0,765" path="m8584,1846l8584,1080e" filled="f" stroked="t" strokeweight="0.750315pt" strokecolor="#AAAAAA">
            <v:path arrowok="t"/>
          </v:shape>
          <v:shape style="position:absolute;left:8584;top:1846;width:0;height:525" coordorigin="8584,1846" coordsize="0,525" path="m8584,2371l8584,1846e" filled="f" stroked="t" strokeweight="0.750315pt" strokecolor="#AAAAAA">
            <v:path arrowok="t"/>
          </v:shape>
          <v:shape style="position:absolute;left:8584;top:2371;width:0;height:255" coordorigin="8584,2371" coordsize="0,255" path="m8584,2626l8584,2371e" filled="f" stroked="t" strokeweight="0.750315pt" strokecolor="#AAAAAA">
            <v:path arrowok="t"/>
          </v:shape>
          <v:shape style="position:absolute;left:8584;top:2626;width:0;height:255" coordorigin="8584,2626" coordsize="0,255" path="m8584,2881l8584,2626e" filled="f" stroked="t" strokeweight="0.750315pt" strokecolor="#AAAAAA">
            <v:path arrowok="t"/>
          </v:shape>
          <v:shape style="position:absolute;left:8584;top:2881;width:0;height:255" coordorigin="8584,2881" coordsize="0,255" path="m8584,3136l8584,2881e" filled="f" stroked="t" strokeweight="0.750315pt" strokecolor="#AAAAAA">
            <v:path arrowok="t"/>
          </v:shape>
          <v:shape style="position:absolute;left:8584;top:-90;width:0;height:1170" coordorigin="8584,-90" coordsize="0,1170" path="m8584,1080l8584,1080e" filled="f" stroked="t" strokeweight="0.750223pt" strokecolor="#AAAAAA">
            <v:path arrowok="t"/>
          </v:shape>
          <v:shape style="position:absolute;left:8584;top:1080;width:0;height:765" coordorigin="8584,1080" coordsize="0,765" path="m8584,1846l8584,1080e" filled="f" stroked="t" strokeweight="0.750315pt" strokecolor="#AAAAAA">
            <v:path arrowok="t"/>
          </v:shape>
          <v:shape style="position:absolute;left:8584;top:1846;width:0;height:525" coordorigin="8584,1846" coordsize="0,525" path="m8584,2371l8584,1846e" filled="f" stroked="t" strokeweight="0.750315pt" strokecolor="#AAAAAA">
            <v:path arrowok="t"/>
          </v:shape>
          <v:shape style="position:absolute;left:8584;top:2371;width:0;height:255" coordorigin="8584,2371" coordsize="0,255" path="m8584,2626l8584,2371e" filled="f" stroked="t" strokeweight="0.750315pt" strokecolor="#AAAAAA">
            <v:path arrowok="t"/>
          </v:shape>
          <v:shape style="position:absolute;left:8584;top:2626;width:0;height:255" coordorigin="8584,2626" coordsize="0,255" path="m8584,2881l8584,2626e" filled="f" stroked="t" strokeweight="0.750315pt" strokecolor="#AAAAAA">
            <v:path arrowok="t"/>
          </v:shape>
          <v:shape style="position:absolute;left:8584;top:2881;width:0;height:255" coordorigin="8584,2881" coordsize="0,255" path="m8584,3136l8584,2881e" filled="f" stroked="t" strokeweight="0.750315pt" strokecolor="#AAAAAA">
            <v:path arrowok="t"/>
          </v:shape>
          <v:shape style="position:absolute;left:7068;top:1080;width:1516;height:0" coordorigin="7068,1080" coordsize="1516,0" path="m7068,1080l8584,1080e" filled="f" stroked="t" strokeweight="0.750223pt" strokecolor="#AAAAAA">
            <v:path arrowok="t"/>
          </v:shape>
          <v:shape style="position:absolute;left:10099;top:-90;width:0;height:1170" coordorigin="10099,-90" coordsize="0,1170" path="m10099,1080l10099,1080e" filled="f" stroked="t" strokeweight="0.750223pt" strokecolor="#AAAAAA">
            <v:path arrowok="t"/>
          </v:shape>
          <v:shape style="position:absolute;left:10099;top:1080;width:0;height:765" coordorigin="10099,1080" coordsize="0,765" path="m10099,1846l10099,1080e" filled="f" stroked="t" strokeweight="0.750315pt" strokecolor="#AAAAAA">
            <v:path arrowok="t"/>
          </v:shape>
          <v:shape style="position:absolute;left:10099;top:1846;width:0;height:525" coordorigin="10099,1846" coordsize="0,525" path="m10099,2371l10099,1846e" filled="f" stroked="t" strokeweight="0.750315pt" strokecolor="#AAAAAA">
            <v:path arrowok="t"/>
          </v:shape>
          <v:shape style="position:absolute;left:10099;top:2371;width:0;height:255" coordorigin="10099,2371" coordsize="0,255" path="m10099,2626l10099,2371e" filled="f" stroked="t" strokeweight="0.750315pt" strokecolor="#AAAAAA">
            <v:path arrowok="t"/>
          </v:shape>
          <v:shape style="position:absolute;left:10099;top:2626;width:0;height:255" coordorigin="10099,2626" coordsize="0,255" path="m10099,2881l10099,2626e" filled="f" stroked="t" strokeweight="0.750315pt" strokecolor="#AAAAAA">
            <v:path arrowok="t"/>
          </v:shape>
          <v:shape style="position:absolute;left:10099;top:2881;width:0;height:255" coordorigin="10099,2881" coordsize="0,255" path="m10099,3136l10099,2881e" filled="f" stroked="t" strokeweight="0.750315pt" strokecolor="#AAAAAA">
            <v:path arrowok="t"/>
          </v:shape>
          <v:shape style="position:absolute;left:8584;top:1080;width:1516;height:0" coordorigin="8584,1080" coordsize="1516,0" path="m8584,1080l10099,1080e" filled="f" stroked="t" strokeweight="0.750223pt" strokecolor="#AAAAAA">
            <v:path arrowok="t"/>
          </v:shape>
          <v:shape style="position:absolute;left:-510;top:1846;width:1516;height:0" coordorigin="-510,1846" coordsize="1516,0" path="m1005,1846l1005,1846e" filled="f" stroked="t" strokeweight="0.750269pt" strokecolor="#AAAAAA">
            <v:path arrowok="t"/>
          </v:shape>
          <v:shape style="position:absolute;left:-510;top:1846;width:1516;height:0" coordorigin="-510,1846" coordsize="1516,0" path="m1005,1846l1005,1846e" filled="f" stroked="t" strokeweight="0.750269pt" strokecolor="#AAAAAA">
            <v:path arrowok="t"/>
          </v:shape>
          <v:shape style="position:absolute;left:1005;top:1846;width:1516;height:0" coordorigin="1005,1846" coordsize="1516,0" path="m1005,1846l2521,1846e" filled="f" stroked="t" strokeweight="0.750223pt" strokecolor="#AAAAAA">
            <v:path arrowok="t"/>
          </v:shape>
          <v:shape style="position:absolute;left:2521;top:1846;width:1516;height:0" coordorigin="2521,1846" coordsize="1516,0" path="m2521,1846l4037,1846e" filled="f" stroked="t" strokeweight="0.750223pt" strokecolor="#AAAAAA">
            <v:path arrowok="t"/>
          </v:shape>
          <v:shape style="position:absolute;left:4037;top:1846;width:1516;height:0" coordorigin="4037,1846" coordsize="1516,0" path="m4037,1846l5552,1846e" filled="f" stroked="t" strokeweight="0.750223pt" strokecolor="#AAAAAA">
            <v:path arrowok="t"/>
          </v:shape>
          <v:shape style="position:absolute;left:5552;top:1846;width:1516;height:0" coordorigin="5552,1846" coordsize="1516,0" path="m5552,1846l7068,1846e" filled="f" stroked="t" strokeweight="0.750223pt" strokecolor="#AAAAAA">
            <v:path arrowok="t"/>
          </v:shape>
          <v:shape style="position:absolute;left:7068;top:1846;width:1516;height:0" coordorigin="7068,1846" coordsize="1516,0" path="m7068,1846l8584,1846e" filled="f" stroked="t" strokeweight="0.750223pt" strokecolor="#AAAAAA">
            <v:path arrowok="t"/>
          </v:shape>
          <v:shape style="position:absolute;left:8584;top:1846;width:1516;height:0" coordorigin="8584,1846" coordsize="1516,0" path="m8584,1846l10099,1846e" filled="f" stroked="t" strokeweight="0.750223pt" strokecolor="#AAAAAA">
            <v:path arrowok="t"/>
          </v:shape>
          <v:shape style="position:absolute;left:-510;top:2371;width:1516;height:0" coordorigin="-510,2371" coordsize="1516,0" path="m1005,2371l1005,2371e" filled="f" stroked="t" strokeweight="0.750269pt" strokecolor="#AAAAAA">
            <v:path arrowok="t"/>
          </v:shape>
          <v:shape style="position:absolute;left:-510;top:2371;width:1516;height:0" coordorigin="-510,2371" coordsize="1516,0" path="m1005,2371l1005,2371e" filled="f" stroked="t" strokeweight="0.750269pt" strokecolor="#AAAAAA">
            <v:path arrowok="t"/>
          </v:shape>
          <v:shape style="position:absolute;left:1005;top:2371;width:1516;height:0" coordorigin="1005,2371" coordsize="1516,0" path="m1005,2371l2521,2371e" filled="f" stroked="t" strokeweight="0.750223pt" strokecolor="#AAAAAA">
            <v:path arrowok="t"/>
          </v:shape>
          <v:shape style="position:absolute;left:2521;top:2371;width:1516;height:0" coordorigin="2521,2371" coordsize="1516,0" path="m2521,2371l4037,2371e" filled="f" stroked="t" strokeweight="0.750223pt" strokecolor="#AAAAAA">
            <v:path arrowok="t"/>
          </v:shape>
          <v:shape style="position:absolute;left:4037;top:2371;width:1516;height:0" coordorigin="4037,2371" coordsize="1516,0" path="m4037,2371l5552,2371e" filled="f" stroked="t" strokeweight="0.750223pt" strokecolor="#AAAAAA">
            <v:path arrowok="t"/>
          </v:shape>
          <v:shape style="position:absolute;left:5552;top:2371;width:1516;height:0" coordorigin="5552,2371" coordsize="1516,0" path="m5552,2371l7068,2371e" filled="f" stroked="t" strokeweight="0.750223pt" strokecolor="#AAAAAA">
            <v:path arrowok="t"/>
          </v:shape>
          <v:shape style="position:absolute;left:7068;top:2371;width:1516;height:0" coordorigin="7068,2371" coordsize="1516,0" path="m7068,2371l8584,2371e" filled="f" stroked="t" strokeweight="0.750223pt" strokecolor="#AAAAAA">
            <v:path arrowok="t"/>
          </v:shape>
          <v:shape style="position:absolute;left:8584;top:2371;width:1516;height:0" coordorigin="8584,2371" coordsize="1516,0" path="m8584,2371l10099,2371e" filled="f" stroked="t" strokeweight="0.750223pt" strokecolor="#AAAAAA">
            <v:path arrowok="t"/>
          </v:shape>
          <v:shape style="position:absolute;left:-510;top:2626;width:1516;height:0" coordorigin="-510,2626" coordsize="1516,0" path="m1005,2626l1005,2626e" filled="f" stroked="t" strokeweight="0.750269pt" strokecolor="#AAAAAA">
            <v:path arrowok="t"/>
          </v:shape>
          <v:shape style="position:absolute;left:-510;top:2626;width:1516;height:0" coordorigin="-510,2626" coordsize="1516,0" path="m1005,2626l1005,2626e" filled="f" stroked="t" strokeweight="0.750269pt" strokecolor="#AAAAAA">
            <v:path arrowok="t"/>
          </v:shape>
          <v:shape style="position:absolute;left:1005;top:2626;width:1516;height:0" coordorigin="1005,2626" coordsize="1516,0" path="m1005,2626l2521,2626e" filled="f" stroked="t" strokeweight="0.750223pt" strokecolor="#AAAAAA">
            <v:path arrowok="t"/>
          </v:shape>
          <v:shape style="position:absolute;left:2521;top:2626;width:1516;height:0" coordorigin="2521,2626" coordsize="1516,0" path="m2521,2626l4037,2626e" filled="f" stroked="t" strokeweight="0.750223pt" strokecolor="#AAAAAA">
            <v:path arrowok="t"/>
          </v:shape>
          <v:shape style="position:absolute;left:4037;top:2626;width:1516;height:0" coordorigin="4037,2626" coordsize="1516,0" path="m4037,2626l5552,2626e" filled="f" stroked="t" strokeweight="0.750223pt" strokecolor="#AAAAAA">
            <v:path arrowok="t"/>
          </v:shape>
          <v:shape style="position:absolute;left:5552;top:2626;width:1516;height:0" coordorigin="5552,2626" coordsize="1516,0" path="m5552,2626l7068,2626e" filled="f" stroked="t" strokeweight="0.750223pt" strokecolor="#AAAAAA">
            <v:path arrowok="t"/>
          </v:shape>
          <v:shape style="position:absolute;left:7068;top:2626;width:1516;height:0" coordorigin="7068,2626" coordsize="1516,0" path="m7068,2626l8584,2626e" filled="f" stroked="t" strokeweight="0.750223pt" strokecolor="#AAAAAA">
            <v:path arrowok="t"/>
          </v:shape>
          <v:shape style="position:absolute;left:8584;top:2626;width:1516;height:0" coordorigin="8584,2626" coordsize="1516,0" path="m8584,2626l10099,2626e" filled="f" stroked="t" strokeweight="0.750223pt" strokecolor="#AAAAAA">
            <v:path arrowok="t"/>
          </v:shape>
          <v:shape style="position:absolute;left:-510;top:2881;width:1516;height:0" coordorigin="-510,2881" coordsize="1516,0" path="m1005,2881l1005,2881e" filled="f" stroked="t" strokeweight="0.750269pt" strokecolor="#AAAAAA">
            <v:path arrowok="t"/>
          </v:shape>
          <v:shape style="position:absolute;left:-510;top:2881;width:1516;height:0" coordorigin="-510,2881" coordsize="1516,0" path="m1005,2881l1005,2881e" filled="f" stroked="t" strokeweight="0.750269pt" strokecolor="#AAAAAA">
            <v:path arrowok="t"/>
          </v:shape>
          <v:shape style="position:absolute;left:1005;top:2881;width:1516;height:0" coordorigin="1005,2881" coordsize="1516,0" path="m1005,2881l2521,2881e" filled="f" stroked="t" strokeweight="0.750223pt" strokecolor="#AAAAAA">
            <v:path arrowok="t"/>
          </v:shape>
          <v:shape style="position:absolute;left:2521;top:2881;width:1516;height:0" coordorigin="2521,2881" coordsize="1516,0" path="m2521,2881l4037,2881e" filled="f" stroked="t" strokeweight="0.750223pt" strokecolor="#AAAAAA">
            <v:path arrowok="t"/>
          </v:shape>
          <v:shape style="position:absolute;left:4037;top:2881;width:1516;height:0" coordorigin="4037,2881" coordsize="1516,0" path="m4037,2881l5552,2881e" filled="f" stroked="t" strokeweight="0.750223pt" strokecolor="#AAAAAA">
            <v:path arrowok="t"/>
          </v:shape>
          <v:shape style="position:absolute;left:5552;top:2881;width:1516;height:0" coordorigin="5552,2881" coordsize="1516,0" path="m5552,2881l7068,2881e" filled="f" stroked="t" strokeweight="0.750223pt" strokecolor="#AAAAAA">
            <v:path arrowok="t"/>
          </v:shape>
          <v:shape style="position:absolute;left:7068;top:2881;width:1516;height:0" coordorigin="7068,2881" coordsize="1516,0" path="m7068,2881l8584,2881e" filled="f" stroked="t" strokeweight="0.750223pt" strokecolor="#AAAAAA">
            <v:path arrowok="t"/>
          </v:shape>
          <v:shape style="position:absolute;left:8584;top:2881;width:1516;height:0" coordorigin="8584,2881" coordsize="1516,0" path="m8584,2881l10099,2881e" filled="f" stroked="t" strokeweight="0.750223pt" strokecolor="#AAAAAA">
            <v:path arrowok="t"/>
          </v:shape>
          <v:shape style="position:absolute;left:-510;top:1080;width:1516;height:0" coordorigin="-510,1080" coordsize="1516,0" path="m1005,1080l1005,1080e" filled="f" stroked="t" strokeweight="0.750269pt" strokecolor="#AAAAAA">
            <v:path arrowok="t"/>
          </v:shape>
          <v:shape style="position:absolute;left:-510;top:1080;width:1516;height:0" coordorigin="-510,1080" coordsize="1516,0" path="m1005,1080l1005,1080e" filled="f" stroked="t" strokeweight="0.750269pt" strokecolor="#AAAAAA">
            <v:path arrowok="t"/>
          </v:shape>
          <v:shape style="position:absolute;left:1005;top:1080;width:1516;height:0" coordorigin="1005,1080" coordsize="1516,0" path="m1005,1080l2521,1080e" filled="f" stroked="t" strokeweight="0.750223pt" strokecolor="#AAAAAA">
            <v:path arrowok="t"/>
          </v:shape>
          <v:shape style="position:absolute;left:2521;top:1080;width:1516;height:0" coordorigin="2521,1080" coordsize="1516,0" path="m2521,1080l4037,1080e" filled="f" stroked="t" strokeweight="0.750223pt" strokecolor="#AAAAAA">
            <v:path arrowok="t"/>
          </v:shape>
          <v:shape style="position:absolute;left:4037;top:1080;width:1516;height:0" coordorigin="4037,1080" coordsize="1516,0" path="m4037,1080l5552,1080e" filled="f" stroked="t" strokeweight="0.750223pt" strokecolor="#AAAAAA">
            <v:path arrowok="t"/>
          </v:shape>
          <v:shape style="position:absolute;left:5552;top:1080;width:1516;height:0" coordorigin="5552,1080" coordsize="1516,0" path="m5552,1080l7068,1080e" filled="f" stroked="t" strokeweight="0.750223pt" strokecolor="#AAAAAA">
            <v:path arrowok="t"/>
          </v:shape>
          <v:shape style="position:absolute;left:7068;top:1080;width:1516;height:0" coordorigin="7068,1080" coordsize="1516,0" path="m7068,1080l8584,1080e" filled="f" stroked="t" strokeweight="0.750223pt" strokecolor="#AAAAAA">
            <v:path arrowok="t"/>
          </v:shape>
          <v:shape style="position:absolute;left:8584;top:1080;width:1516;height:0" coordorigin="8584,1080" coordsize="1516,0" path="m8584,1080l10099,1080e" filled="f" stroked="t" strokeweight="0.750223pt" strokecolor="#AAAAAA">
            <v:path arrowok="t"/>
          </v:shape>
          <v:shape style="position:absolute;left:-510;top:1846;width:1516;height:0" coordorigin="-510,1846" coordsize="1516,0" path="m1005,1846l1005,1846e" filled="f" stroked="t" strokeweight="0.750269pt" strokecolor="#AAAAAA">
            <v:path arrowok="t"/>
          </v:shape>
          <v:shape style="position:absolute;left:-510;top:1846;width:1516;height:0" coordorigin="-510,1846" coordsize="1516,0" path="m1005,1846l1005,1846e" filled="f" stroked="t" strokeweight="0.750269pt" strokecolor="#AAAAAA">
            <v:path arrowok="t"/>
          </v:shape>
          <v:shape style="position:absolute;left:1005;top:1846;width:1516;height:0" coordorigin="1005,1846" coordsize="1516,0" path="m1005,1846l2521,1846e" filled="f" stroked="t" strokeweight="0.750223pt" strokecolor="#AAAAAA">
            <v:path arrowok="t"/>
          </v:shape>
          <v:shape style="position:absolute;left:2521;top:1846;width:1516;height:0" coordorigin="2521,1846" coordsize="1516,0" path="m2521,1846l4037,1846e" filled="f" stroked="t" strokeweight="0.750223pt" strokecolor="#AAAAAA">
            <v:path arrowok="t"/>
          </v:shape>
          <v:shape style="position:absolute;left:4037;top:1846;width:1516;height:0" coordorigin="4037,1846" coordsize="1516,0" path="m4037,1846l5552,1846e" filled="f" stroked="t" strokeweight="0.750223pt" strokecolor="#AAAAAA">
            <v:path arrowok="t"/>
          </v:shape>
          <v:shape style="position:absolute;left:5552;top:1846;width:1516;height:0" coordorigin="5552,1846" coordsize="1516,0" path="m5552,1846l7068,1846e" filled="f" stroked="t" strokeweight="0.750223pt" strokecolor="#AAAAAA">
            <v:path arrowok="t"/>
          </v:shape>
          <v:shape style="position:absolute;left:7068;top:1846;width:1516;height:0" coordorigin="7068,1846" coordsize="1516,0" path="m7068,1846l8584,1846e" filled="f" stroked="t" strokeweight="0.750223pt" strokecolor="#AAAAAA">
            <v:path arrowok="t"/>
          </v:shape>
          <v:shape style="position:absolute;left:8584;top:1846;width:1516;height:0" coordorigin="8584,1846" coordsize="1516,0" path="m8584,1846l10099,1846e" filled="f" stroked="t" strokeweight="0.750223pt" strokecolor="#AAAAAA">
            <v:path arrowok="t"/>
          </v:shape>
          <v:shape style="position:absolute;left:-510;top:2371;width:1516;height:0" coordorigin="-510,2371" coordsize="1516,0" path="m1005,2371l1005,2371e" filled="f" stroked="t" strokeweight="0.750269pt" strokecolor="#AAAAAA">
            <v:path arrowok="t"/>
          </v:shape>
          <v:shape style="position:absolute;left:-510;top:2371;width:1516;height:0" coordorigin="-510,2371" coordsize="1516,0" path="m1005,2371l1005,2371e" filled="f" stroked="t" strokeweight="0.750269pt" strokecolor="#AAAAAA">
            <v:path arrowok="t"/>
          </v:shape>
          <v:shape style="position:absolute;left:1005;top:2371;width:1516;height:0" coordorigin="1005,2371" coordsize="1516,0" path="m1005,2371l2521,2371e" filled="f" stroked="t" strokeweight="0.750223pt" strokecolor="#AAAAAA">
            <v:path arrowok="t"/>
          </v:shape>
          <v:shape style="position:absolute;left:2521;top:2371;width:1516;height:0" coordorigin="2521,2371" coordsize="1516,0" path="m2521,2371l4037,2371e" filled="f" stroked="t" strokeweight="0.750223pt" strokecolor="#AAAAAA">
            <v:path arrowok="t"/>
          </v:shape>
          <v:shape style="position:absolute;left:4037;top:2371;width:1516;height:0" coordorigin="4037,2371" coordsize="1516,0" path="m4037,2371l5552,2371e" filled="f" stroked="t" strokeweight="0.750223pt" strokecolor="#AAAAAA">
            <v:path arrowok="t"/>
          </v:shape>
          <v:shape style="position:absolute;left:5552;top:2371;width:1516;height:0" coordorigin="5552,2371" coordsize="1516,0" path="m5552,2371l7068,2371e" filled="f" stroked="t" strokeweight="0.750223pt" strokecolor="#AAAAAA">
            <v:path arrowok="t"/>
          </v:shape>
          <v:shape style="position:absolute;left:7068;top:2371;width:1516;height:0" coordorigin="7068,2371" coordsize="1516,0" path="m7068,2371l8584,2371e" filled="f" stroked="t" strokeweight="0.750223pt" strokecolor="#AAAAAA">
            <v:path arrowok="t"/>
          </v:shape>
          <v:shape style="position:absolute;left:8584;top:2371;width:1516;height:0" coordorigin="8584,2371" coordsize="1516,0" path="m8584,2371l10099,2371e" filled="f" stroked="t" strokeweight="0.750223pt" strokecolor="#AAAAAA">
            <v:path arrowok="t"/>
          </v:shape>
          <v:shape style="position:absolute;left:-510;top:2626;width:1516;height:0" coordorigin="-510,2626" coordsize="1516,0" path="m1005,2626l1005,2626e" filled="f" stroked="t" strokeweight="0.750269pt" strokecolor="#AAAAAA">
            <v:path arrowok="t"/>
          </v:shape>
          <v:shape style="position:absolute;left:-510;top:2626;width:1516;height:0" coordorigin="-510,2626" coordsize="1516,0" path="m1005,2626l1005,2626e" filled="f" stroked="t" strokeweight="0.750269pt" strokecolor="#AAAAAA">
            <v:path arrowok="t"/>
          </v:shape>
          <v:shape style="position:absolute;left:1005;top:2626;width:1516;height:0" coordorigin="1005,2626" coordsize="1516,0" path="m1005,2626l2521,2626e" filled="f" stroked="t" strokeweight="0.750223pt" strokecolor="#AAAAAA">
            <v:path arrowok="t"/>
          </v:shape>
          <v:shape style="position:absolute;left:2521;top:2626;width:1516;height:0" coordorigin="2521,2626" coordsize="1516,0" path="m2521,2626l4037,2626e" filled="f" stroked="t" strokeweight="0.750223pt" strokecolor="#AAAAAA">
            <v:path arrowok="t"/>
          </v:shape>
          <v:shape style="position:absolute;left:4037;top:2626;width:1516;height:0" coordorigin="4037,2626" coordsize="1516,0" path="m4037,2626l5552,2626e" filled="f" stroked="t" strokeweight="0.750223pt" strokecolor="#AAAAAA">
            <v:path arrowok="t"/>
          </v:shape>
          <v:shape style="position:absolute;left:5552;top:2626;width:1516;height:0" coordorigin="5552,2626" coordsize="1516,0" path="m5552,2626l7068,2626e" filled="f" stroked="t" strokeweight="0.750223pt" strokecolor="#AAAAAA">
            <v:path arrowok="t"/>
          </v:shape>
          <v:shape style="position:absolute;left:7068;top:2626;width:1516;height:0" coordorigin="7068,2626" coordsize="1516,0" path="m7068,2626l8584,2626e" filled="f" stroked="t" strokeweight="0.750223pt" strokecolor="#AAAAAA">
            <v:path arrowok="t"/>
          </v:shape>
          <v:shape style="position:absolute;left:8584;top:2626;width:1516;height:0" coordorigin="8584,2626" coordsize="1516,0" path="m8584,2626l10099,2626e" filled="f" stroked="t" strokeweight="0.750223pt" strokecolor="#AAAAAA">
            <v:path arrowok="t"/>
          </v:shape>
          <v:shape style="position:absolute;left:-510;top:2881;width:1516;height:0" coordorigin="-510,2881" coordsize="1516,0" path="m1005,2881l1005,2881e" filled="f" stroked="t" strokeweight="0.750269pt" strokecolor="#AAAAAA">
            <v:path arrowok="t"/>
          </v:shape>
          <v:shape style="position:absolute;left:-510;top:2881;width:1516;height:0" coordorigin="-510,2881" coordsize="1516,0" path="m1005,2881l1005,2881e" filled="f" stroked="t" strokeweight="0.750269pt" strokecolor="#AAAAAA">
            <v:path arrowok="t"/>
          </v:shape>
          <v:shape style="position:absolute;left:1005;top:2881;width:1516;height:0" coordorigin="1005,2881" coordsize="1516,0" path="m1005,2881l2521,2881e" filled="f" stroked="t" strokeweight="0.750223pt" strokecolor="#AAAAAA">
            <v:path arrowok="t"/>
          </v:shape>
          <v:shape style="position:absolute;left:2521;top:2881;width:1516;height:0" coordorigin="2521,2881" coordsize="1516,0" path="m2521,2881l4037,2881e" filled="f" stroked="t" strokeweight="0.750223pt" strokecolor="#AAAAAA">
            <v:path arrowok="t"/>
          </v:shape>
          <v:shape style="position:absolute;left:4037;top:2881;width:1516;height:0" coordorigin="4037,2881" coordsize="1516,0" path="m4037,2881l5552,2881e" filled="f" stroked="t" strokeweight="0.750223pt" strokecolor="#AAAAAA">
            <v:path arrowok="t"/>
          </v:shape>
          <v:shape style="position:absolute;left:5552;top:2881;width:1516;height:0" coordorigin="5552,2881" coordsize="1516,0" path="m5552,2881l7068,2881e" filled="f" stroked="t" strokeweight="0.750223pt" strokecolor="#AAAAAA">
            <v:path arrowok="t"/>
          </v:shape>
          <v:shape style="position:absolute;left:7068;top:2881;width:1516;height:0" coordorigin="7068,2881" coordsize="1516,0" path="m7068,2881l8584,2881e" filled="f" stroked="t" strokeweight="0.750223pt" strokecolor="#AAAAAA">
            <v:path arrowok="t"/>
          </v:shape>
          <v:shape style="position:absolute;left:8584;top:2881;width:1516;height:0" coordorigin="8584,2881" coordsize="1516,0" path="m8584,2881l10099,2881e" filled="f" stroked="t" strokeweight="0.750223pt" strokecolor="#AAAAAA">
            <v:path arrowok="t"/>
          </v:shape>
          <v:shape style="position:absolute;left:-510;top:3136;width:1516;height:0" coordorigin="-510,3136" coordsize="1516,0" path="m1005,3136l1005,3136e" filled="f" stroked="t" strokeweight="0.750269pt" strokecolor="#AAAAAA">
            <v:path arrowok="t"/>
          </v:shape>
          <v:shape style="position:absolute;left:-510;top:3136;width:1516;height:0" coordorigin="-510,3136" coordsize="1516,0" path="m1005,3136l1005,3136e" filled="f" stroked="t" strokeweight="0.750269pt" strokecolor="#AAAAAA">
            <v:path arrowok="t"/>
          </v:shape>
          <v:shape style="position:absolute;left:1005;top:3136;width:1516;height:0" coordorigin="1005,3136" coordsize="1516,0" path="m1005,3136l2521,3136e" filled="f" stroked="t" strokeweight="0.750223pt" strokecolor="#AAAAAA">
            <v:path arrowok="t"/>
          </v:shape>
          <v:shape style="position:absolute;left:2521;top:3136;width:1516;height:0" coordorigin="2521,3136" coordsize="1516,0" path="m2521,3136l4037,3136e" filled="f" stroked="t" strokeweight="0.750223pt" strokecolor="#AAAAAA">
            <v:path arrowok="t"/>
          </v:shape>
          <v:shape style="position:absolute;left:4037;top:3136;width:1516;height:0" coordorigin="4037,3136" coordsize="1516,0" path="m4037,3136l5552,3136e" filled="f" stroked="t" strokeweight="0.750223pt" strokecolor="#AAAAAA">
            <v:path arrowok="t"/>
          </v:shape>
          <v:shape style="position:absolute;left:5552;top:3136;width:1516;height:0" coordorigin="5552,3136" coordsize="1516,0" path="m5552,3136l7068,3136e" filled="f" stroked="t" strokeweight="0.750223pt" strokecolor="#AAAAAA">
            <v:path arrowok="t"/>
          </v:shape>
          <v:shape style="position:absolute;left:7068;top:3136;width:1516;height:0" coordorigin="7068,3136" coordsize="1516,0" path="m7068,3136l8584,3136e" filled="f" stroked="t" strokeweight="0.750223pt" strokecolor="#AAAAAA">
            <v:path arrowok="t"/>
          </v:shape>
          <v:shape style="position:absolute;left:8584;top:3136;width:1516;height:0" coordorigin="8584,3136" coordsize="1516,0" path="m8584,3136l10099,3136e" filled="f" stroked="t" strokeweight="0.750223pt" strokecolor="#AAAAAA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image" Target="media\image1.png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image" Target="media\image1.png"/><Relationship Id="rId12" Type="http://schemas.openxmlformats.org/officeDocument/2006/relationships/header" Target="header7.xml"/><Relationship Id="rId13" Type="http://schemas.openxmlformats.org/officeDocument/2006/relationships/header" Target="header8.xml"/><Relationship Id="rId14" Type="http://schemas.openxmlformats.org/officeDocument/2006/relationships/image" Target="media\image1.png"/><Relationship Id="rId15" Type="http://schemas.openxmlformats.org/officeDocument/2006/relationships/header" Target="header9.xml"/><Relationship Id="rId16" Type="http://schemas.openxmlformats.org/officeDocument/2006/relationships/header" Target="header10.xml"/><Relationship Id="rId17" Type="http://schemas.openxmlformats.org/officeDocument/2006/relationships/header" Target="header1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